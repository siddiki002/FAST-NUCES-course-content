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2D34A4" w:rsidTr="00D86BD6">
        <w:trPr>
          <w:trHeight w:val="949"/>
          <w:jc w:val="right"/>
        </w:trPr>
        <w:tc>
          <w:tcPr>
            <w:tcW w:w="8447" w:type="dxa"/>
          </w:tcPr>
          <w:p w:rsidR="002D34A4" w:rsidRPr="002D34A4" w:rsidRDefault="002D34A4" w:rsidP="00D86BD6">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rsidR="002D34A4" w:rsidRPr="002D34A4" w:rsidRDefault="002D34A4" w:rsidP="00D86BD6">
            <w:pPr>
              <w:spacing w:line="276" w:lineRule="auto"/>
              <w:jc w:val="right"/>
              <w:rPr>
                <w:rFonts w:asciiTheme="majorBidi" w:hAnsiTheme="majorBidi" w:cstheme="majorBidi"/>
                <w:b/>
                <w:color w:val="000000" w:themeColor="text1"/>
                <w:sz w:val="52"/>
                <w:szCs w:val="48"/>
              </w:rPr>
            </w:pPr>
            <w:r w:rsidRPr="002D34A4">
              <w:rPr>
                <w:rFonts w:asciiTheme="majorBidi" w:hAnsiTheme="majorBidi" w:cstheme="majorBidi"/>
                <w:b/>
                <w:color w:val="000000" w:themeColor="text1"/>
                <w:sz w:val="66"/>
                <w:szCs w:val="62"/>
              </w:rPr>
              <w:t xml:space="preserve">(EL-227) </w:t>
            </w:r>
          </w:p>
        </w:tc>
      </w:tr>
      <w:tr w:rsidR="002D34A4" w:rsidRPr="002D34A4" w:rsidTr="00D86BD6">
        <w:trPr>
          <w:trHeight w:val="716"/>
          <w:jc w:val="right"/>
        </w:trPr>
        <w:tc>
          <w:tcPr>
            <w:tcW w:w="8447" w:type="dxa"/>
          </w:tcPr>
          <w:p w:rsidR="002D34A4" w:rsidRPr="002D34A4" w:rsidRDefault="002D34A4" w:rsidP="00D86BD6">
            <w:pPr>
              <w:spacing w:line="276" w:lineRule="auto"/>
              <w:jc w:val="right"/>
              <w:rPr>
                <w:rFonts w:asciiTheme="majorBidi" w:hAnsiTheme="majorBidi" w:cstheme="majorBidi"/>
                <w:b/>
                <w:color w:val="000000" w:themeColor="text1"/>
                <w:sz w:val="50"/>
                <w:szCs w:val="58"/>
              </w:rPr>
            </w:pPr>
            <w:r w:rsidRPr="002D34A4">
              <w:rPr>
                <w:rFonts w:asciiTheme="majorBidi" w:hAnsiTheme="majorBidi" w:cstheme="majorBidi"/>
                <w:b/>
                <w:color w:val="000000" w:themeColor="text1"/>
                <w:sz w:val="50"/>
                <w:szCs w:val="58"/>
              </w:rPr>
              <w:t>LABORATORY MANUAL</w:t>
            </w:r>
          </w:p>
          <w:p w:rsidR="002D34A4" w:rsidRPr="002D34A4" w:rsidRDefault="001F3046" w:rsidP="00D86BD6">
            <w:pPr>
              <w:spacing w:line="276" w:lineRule="auto"/>
              <w:jc w:val="right"/>
              <w:rPr>
                <w:rFonts w:asciiTheme="majorBidi" w:hAnsiTheme="majorBidi" w:cstheme="majorBidi"/>
                <w:b/>
                <w:color w:val="000000" w:themeColor="text1"/>
                <w:sz w:val="40"/>
                <w:szCs w:val="48"/>
              </w:rPr>
            </w:pPr>
            <w:r>
              <w:rPr>
                <w:rFonts w:asciiTheme="majorBidi" w:hAnsiTheme="majorBidi" w:cstheme="majorBidi"/>
                <w:b/>
                <w:color w:val="000000" w:themeColor="text1"/>
                <w:sz w:val="50"/>
                <w:szCs w:val="58"/>
              </w:rPr>
              <w:t>Spring-2021</w:t>
            </w:r>
          </w:p>
        </w:tc>
      </w:tr>
    </w:tbl>
    <w:p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7"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050"/>
        <w:gridCol w:w="990"/>
        <w:gridCol w:w="990"/>
        <w:gridCol w:w="2430"/>
      </w:tblGrid>
      <w:tr w:rsidR="002D34A4" w:rsidRPr="006215E6" w:rsidTr="00D86BD6">
        <w:tc>
          <w:tcPr>
            <w:tcW w:w="10008" w:type="dxa"/>
            <w:gridSpan w:val="5"/>
          </w:tcPr>
          <w:p w:rsidR="002D34A4" w:rsidRPr="006215E6" w:rsidRDefault="00241950" w:rsidP="00D86BD6">
            <w:pPr>
              <w:jc w:val="right"/>
              <w:rPr>
                <w:rFonts w:asciiTheme="majorBidi" w:hAnsiTheme="majorBidi" w:cstheme="majorBidi"/>
                <w:b/>
                <w:color w:val="auto"/>
                <w:sz w:val="40"/>
                <w:szCs w:val="50"/>
              </w:rPr>
            </w:pPr>
            <w:r w:rsidRPr="006215E6">
              <w:rPr>
                <w:rFonts w:asciiTheme="majorBidi" w:hAnsiTheme="majorBidi" w:cstheme="majorBidi"/>
                <w:b/>
                <w:color w:val="auto"/>
                <w:sz w:val="40"/>
                <w:szCs w:val="50"/>
              </w:rPr>
              <w:t>LAB 04</w:t>
            </w:r>
          </w:p>
          <w:p w:rsidR="00CD086A" w:rsidRPr="006215E6" w:rsidRDefault="00791F58" w:rsidP="00CD086A">
            <w:pPr>
              <w:jc w:val="right"/>
              <w:rPr>
                <w:rFonts w:asciiTheme="majorBidi" w:hAnsiTheme="majorBidi" w:cstheme="majorBidi"/>
                <w:b/>
                <w:color w:val="auto"/>
                <w:sz w:val="40"/>
                <w:szCs w:val="50"/>
              </w:rPr>
            </w:pPr>
            <w:r w:rsidRPr="006215E6">
              <w:rPr>
                <w:rFonts w:asciiTheme="majorBidi" w:hAnsiTheme="majorBidi" w:cstheme="majorBidi"/>
                <w:b/>
                <w:color w:val="auto"/>
                <w:sz w:val="40"/>
                <w:szCs w:val="50"/>
              </w:rPr>
              <w:t>Universal Logic Gates</w:t>
            </w:r>
            <w:r w:rsidR="00CD086A" w:rsidRPr="006215E6">
              <w:rPr>
                <w:rFonts w:asciiTheme="majorBidi" w:hAnsiTheme="majorBidi" w:cstheme="majorBidi"/>
                <w:b/>
                <w:color w:val="auto"/>
                <w:sz w:val="40"/>
                <w:szCs w:val="50"/>
              </w:rPr>
              <w:t xml:space="preserve"> - Advance Logic Gate and Boolean Algebra</w:t>
            </w:r>
          </w:p>
          <w:p w:rsidR="002D34A4" w:rsidRPr="006215E6" w:rsidRDefault="002D34A4" w:rsidP="00D86BD6">
            <w:pPr>
              <w:jc w:val="right"/>
              <w:rPr>
                <w:rFonts w:asciiTheme="majorBidi" w:hAnsiTheme="majorBidi" w:cstheme="majorBidi"/>
                <w:b/>
                <w:color w:val="auto"/>
                <w:sz w:val="40"/>
                <w:szCs w:val="50"/>
              </w:rPr>
            </w:pPr>
          </w:p>
          <w:p w:rsidR="002D34A4" w:rsidRPr="006215E6" w:rsidRDefault="002D34A4" w:rsidP="00D86BD6">
            <w:pPr>
              <w:jc w:val="right"/>
              <w:rPr>
                <w:rFonts w:asciiTheme="majorBidi" w:hAnsiTheme="majorBidi" w:cstheme="majorBidi"/>
                <w:b/>
                <w:color w:val="auto"/>
                <w:sz w:val="40"/>
                <w:szCs w:val="28"/>
              </w:rPr>
            </w:pPr>
          </w:p>
        </w:tc>
      </w:tr>
      <w:tr w:rsidR="002D34A4" w:rsidRPr="002D34A4" w:rsidTr="00D86BD6">
        <w:tc>
          <w:tcPr>
            <w:tcW w:w="5598" w:type="dxa"/>
            <w:gridSpan w:val="2"/>
          </w:tcPr>
          <w:p w:rsidR="002D34A4" w:rsidRPr="002D34A4" w:rsidRDefault="002D34A4" w:rsidP="006215E6">
            <w:pPr>
              <w:spacing w:line="276" w:lineRule="auto"/>
              <w:rPr>
                <w:rFonts w:asciiTheme="majorBidi" w:hAnsiTheme="majorBidi" w:cstheme="majorBidi"/>
                <w:color w:val="auto"/>
                <w:sz w:val="24"/>
                <w:szCs w:val="24"/>
              </w:rPr>
            </w:pPr>
          </w:p>
          <w:p w:rsidR="002D34A4" w:rsidRPr="002D34A4" w:rsidRDefault="002D34A4" w:rsidP="00D86BD6">
            <w:pPr>
              <w:spacing w:line="276" w:lineRule="auto"/>
              <w:jc w:val="center"/>
              <w:rPr>
                <w:rFonts w:asciiTheme="majorBidi" w:hAnsiTheme="majorBidi" w:cstheme="majorBidi"/>
                <w:color w:val="auto"/>
                <w:sz w:val="24"/>
                <w:szCs w:val="24"/>
              </w:rPr>
            </w:pPr>
          </w:p>
        </w:tc>
        <w:tc>
          <w:tcPr>
            <w:tcW w:w="1980" w:type="dxa"/>
            <w:gridSpan w:val="2"/>
          </w:tcPr>
          <w:p w:rsidR="002D34A4" w:rsidRPr="002D34A4" w:rsidRDefault="002D34A4" w:rsidP="00D86BD6">
            <w:pPr>
              <w:spacing w:line="276" w:lineRule="auto"/>
              <w:jc w:val="center"/>
              <w:rPr>
                <w:rFonts w:asciiTheme="majorBidi" w:hAnsiTheme="majorBidi" w:cstheme="majorBidi"/>
                <w:color w:val="auto"/>
                <w:sz w:val="24"/>
                <w:szCs w:val="24"/>
              </w:rPr>
            </w:pPr>
          </w:p>
        </w:tc>
        <w:tc>
          <w:tcPr>
            <w:tcW w:w="2430" w:type="dxa"/>
          </w:tcPr>
          <w:p w:rsidR="002D34A4" w:rsidRPr="002D34A4" w:rsidRDefault="002D34A4" w:rsidP="00D86BD6">
            <w:pPr>
              <w:spacing w:line="276" w:lineRule="auto"/>
              <w:jc w:val="center"/>
              <w:rPr>
                <w:rFonts w:asciiTheme="majorBidi" w:hAnsiTheme="majorBidi" w:cstheme="majorBidi"/>
                <w:color w:val="auto"/>
                <w:sz w:val="24"/>
                <w:szCs w:val="24"/>
              </w:rPr>
            </w:pPr>
          </w:p>
        </w:tc>
      </w:tr>
      <w:tr w:rsidR="002D34A4" w:rsidRPr="002D34A4" w:rsidTr="00D86BD6">
        <w:tc>
          <w:tcPr>
            <w:tcW w:w="5598" w:type="dxa"/>
            <w:gridSpan w:val="2"/>
          </w:tcPr>
          <w:p w:rsidR="002D34A4" w:rsidRPr="002D34A4" w:rsidRDefault="002D34A4" w:rsidP="00D86BD6">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w:t>
            </w:r>
          </w:p>
        </w:tc>
        <w:tc>
          <w:tcPr>
            <w:tcW w:w="1980" w:type="dxa"/>
            <w:gridSpan w:val="2"/>
          </w:tcPr>
          <w:p w:rsidR="002D34A4" w:rsidRPr="002D34A4" w:rsidRDefault="002D34A4" w:rsidP="00D86BD6">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w:t>
            </w:r>
          </w:p>
        </w:tc>
        <w:tc>
          <w:tcPr>
            <w:tcW w:w="2430" w:type="dxa"/>
          </w:tcPr>
          <w:p w:rsidR="002D34A4" w:rsidRPr="002D34A4" w:rsidRDefault="002D34A4" w:rsidP="00D86BD6">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w:t>
            </w:r>
          </w:p>
        </w:tc>
      </w:tr>
      <w:tr w:rsidR="002D34A4" w:rsidRPr="002D34A4" w:rsidTr="00D86BD6">
        <w:tc>
          <w:tcPr>
            <w:tcW w:w="5598" w:type="dxa"/>
            <w:gridSpan w:val="2"/>
          </w:tcPr>
          <w:p w:rsidR="002D34A4" w:rsidRPr="002D34A4" w:rsidRDefault="002D34A4" w:rsidP="00D86BD6">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STUDENT NAME</w:t>
            </w:r>
          </w:p>
        </w:tc>
        <w:tc>
          <w:tcPr>
            <w:tcW w:w="1980" w:type="dxa"/>
            <w:gridSpan w:val="2"/>
          </w:tcPr>
          <w:p w:rsidR="002D34A4" w:rsidRPr="002D34A4" w:rsidRDefault="002D34A4" w:rsidP="00D86BD6">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ROLL NO</w:t>
            </w:r>
          </w:p>
        </w:tc>
        <w:tc>
          <w:tcPr>
            <w:tcW w:w="2430" w:type="dxa"/>
          </w:tcPr>
          <w:p w:rsidR="002D34A4" w:rsidRPr="002D34A4" w:rsidRDefault="002D34A4" w:rsidP="00D86BD6">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SEC</w:t>
            </w:r>
          </w:p>
        </w:tc>
      </w:tr>
      <w:tr w:rsidR="002D34A4" w:rsidRPr="002D34A4" w:rsidTr="00D86BD6">
        <w:tc>
          <w:tcPr>
            <w:tcW w:w="10008" w:type="dxa"/>
            <w:gridSpan w:val="5"/>
          </w:tcPr>
          <w:p w:rsidR="002D34A4" w:rsidRPr="002D34A4" w:rsidRDefault="002D34A4" w:rsidP="00D86BD6">
            <w:pPr>
              <w:spacing w:line="276" w:lineRule="auto"/>
              <w:jc w:val="right"/>
              <w:rPr>
                <w:rFonts w:asciiTheme="majorBidi" w:hAnsiTheme="majorBidi" w:cstheme="majorBidi"/>
                <w:color w:val="auto"/>
                <w:sz w:val="24"/>
                <w:szCs w:val="24"/>
              </w:rPr>
            </w:pPr>
          </w:p>
        </w:tc>
      </w:tr>
      <w:tr w:rsidR="002D34A4" w:rsidRPr="002D34A4" w:rsidTr="00D86BD6">
        <w:tc>
          <w:tcPr>
            <w:tcW w:w="10008" w:type="dxa"/>
            <w:gridSpan w:val="5"/>
          </w:tcPr>
          <w:p w:rsidR="002D34A4" w:rsidRPr="002D34A4" w:rsidRDefault="002D34A4" w:rsidP="00D86BD6">
            <w:pPr>
              <w:spacing w:line="276" w:lineRule="auto"/>
              <w:jc w:val="right"/>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w:t>
            </w:r>
          </w:p>
        </w:tc>
      </w:tr>
      <w:tr w:rsidR="002D34A4" w:rsidRPr="002D34A4" w:rsidTr="00D86BD6">
        <w:tc>
          <w:tcPr>
            <w:tcW w:w="10008" w:type="dxa"/>
            <w:gridSpan w:val="5"/>
          </w:tcPr>
          <w:p w:rsidR="002D34A4" w:rsidRPr="002D34A4" w:rsidRDefault="002D34A4" w:rsidP="00D86BD6">
            <w:pPr>
              <w:spacing w:line="276" w:lineRule="auto"/>
              <w:jc w:val="right"/>
              <w:rPr>
                <w:rFonts w:asciiTheme="majorBidi" w:hAnsiTheme="majorBidi" w:cstheme="majorBidi"/>
                <w:color w:val="auto"/>
                <w:sz w:val="24"/>
                <w:szCs w:val="24"/>
              </w:rPr>
            </w:pPr>
            <w:r>
              <w:rPr>
                <w:rFonts w:asciiTheme="majorBidi" w:hAnsiTheme="majorBidi" w:cstheme="majorBidi"/>
                <w:color w:val="auto"/>
                <w:sz w:val="18"/>
                <w:szCs w:val="24"/>
              </w:rPr>
              <w:t xml:space="preserve">INSTRUCTOR </w:t>
            </w:r>
            <w:r w:rsidRPr="002D34A4">
              <w:rPr>
                <w:rFonts w:asciiTheme="majorBidi" w:hAnsiTheme="majorBidi" w:cstheme="majorBidi"/>
                <w:color w:val="auto"/>
                <w:sz w:val="18"/>
                <w:szCs w:val="24"/>
              </w:rPr>
              <w:t xml:space="preserve"> SIGNATURE &amp; DATE</w:t>
            </w:r>
          </w:p>
        </w:tc>
      </w:tr>
      <w:tr w:rsidR="002D34A4" w:rsidRPr="002D34A4" w:rsidTr="00D86BD6">
        <w:tc>
          <w:tcPr>
            <w:tcW w:w="10008" w:type="dxa"/>
            <w:gridSpan w:val="5"/>
            <w:vAlign w:val="center"/>
          </w:tcPr>
          <w:p w:rsidR="002D34A4" w:rsidRPr="002D34A4" w:rsidRDefault="002D34A4" w:rsidP="006215E6">
            <w:pPr>
              <w:spacing w:line="276" w:lineRule="auto"/>
              <w:rPr>
                <w:rFonts w:asciiTheme="majorBidi" w:hAnsiTheme="majorBidi" w:cstheme="majorBidi"/>
                <w:b/>
                <w:color w:val="auto"/>
                <w:sz w:val="32"/>
                <w:szCs w:val="32"/>
              </w:rPr>
            </w:pPr>
          </w:p>
          <w:p w:rsidR="002D34A4" w:rsidRPr="002D34A4" w:rsidRDefault="00241950" w:rsidP="00D86BD6">
            <w:pPr>
              <w:spacing w:line="276" w:lineRule="auto"/>
              <w:jc w:val="right"/>
              <w:rPr>
                <w:rFonts w:asciiTheme="majorBidi" w:hAnsiTheme="majorBidi" w:cstheme="majorBidi"/>
                <w:color w:val="auto"/>
                <w:sz w:val="24"/>
                <w:szCs w:val="24"/>
              </w:rPr>
            </w:pPr>
            <w:r>
              <w:rPr>
                <w:rFonts w:asciiTheme="majorBidi" w:hAnsiTheme="majorBidi" w:cstheme="majorBidi"/>
                <w:b/>
                <w:color w:val="auto"/>
                <w:sz w:val="32"/>
                <w:szCs w:val="32"/>
              </w:rPr>
              <w:t>MARKS AWARDED:     /02</w:t>
            </w:r>
            <w:r w:rsidR="002D34A4" w:rsidRPr="002D34A4">
              <w:rPr>
                <w:rFonts w:asciiTheme="majorBidi" w:hAnsiTheme="majorBidi" w:cstheme="majorBidi"/>
                <w:b/>
                <w:color w:val="auto"/>
                <w:sz w:val="32"/>
                <w:szCs w:val="32"/>
              </w:rPr>
              <w:t xml:space="preserve"> </w:t>
            </w:r>
          </w:p>
        </w:tc>
      </w:tr>
      <w:tr w:rsidR="002D34A4" w:rsidRPr="002D34A4" w:rsidTr="00D86BD6">
        <w:tc>
          <w:tcPr>
            <w:tcW w:w="10008" w:type="dxa"/>
            <w:gridSpan w:val="5"/>
          </w:tcPr>
          <w:p w:rsidR="002D34A4" w:rsidRPr="002D34A4" w:rsidRDefault="002D34A4" w:rsidP="00D86BD6">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rsidTr="00D86BD6">
        <w:tc>
          <w:tcPr>
            <w:tcW w:w="10008" w:type="dxa"/>
            <w:gridSpan w:val="5"/>
          </w:tcPr>
          <w:p w:rsidR="002D34A4" w:rsidRPr="002D34A4" w:rsidRDefault="002D34A4" w:rsidP="00D86BD6">
            <w:pPr>
              <w:spacing w:line="276" w:lineRule="auto"/>
              <w:jc w:val="center"/>
              <w:rPr>
                <w:rFonts w:asciiTheme="majorBidi" w:hAnsiTheme="majorBidi" w:cstheme="majorBidi"/>
                <w:color w:val="auto"/>
                <w:szCs w:val="24"/>
              </w:rPr>
            </w:pPr>
            <w:r w:rsidRPr="002D34A4">
              <w:rPr>
                <w:rFonts w:asciiTheme="majorBidi" w:hAnsiTheme="majorBidi" w:cstheme="majorBidi"/>
                <w:b/>
                <w:color w:val="auto"/>
              </w:rPr>
              <w:t>NATIONAL UNIVERSITY OF COMPUTER AND EMERGING SCIENCES (NUCES), KARACHI</w:t>
            </w:r>
          </w:p>
        </w:tc>
      </w:tr>
      <w:tr w:rsidR="002D34A4" w:rsidRPr="002D34A4" w:rsidTr="00D86BD6">
        <w:tc>
          <w:tcPr>
            <w:tcW w:w="10008" w:type="dxa"/>
            <w:gridSpan w:val="5"/>
          </w:tcPr>
          <w:p w:rsidR="002D34A4" w:rsidRPr="002D34A4" w:rsidRDefault="008646B2" w:rsidP="008646B2">
            <w:pPr>
              <w:spacing w:line="276" w:lineRule="auto"/>
              <w:jc w:val="center"/>
              <w:rPr>
                <w:rFonts w:asciiTheme="majorBidi" w:hAnsiTheme="majorBidi" w:cstheme="majorBidi"/>
                <w:b/>
                <w:color w:val="auto"/>
              </w:rPr>
            </w:pPr>
            <w:r w:rsidRPr="002D34A4">
              <w:rPr>
                <w:rFonts w:asciiTheme="majorBidi" w:hAnsiTheme="majorBidi" w:cstheme="majorBidi"/>
                <w:color w:val="auto"/>
              </w:rPr>
              <w:t>Date:</w:t>
            </w:r>
            <w:r w:rsidR="00241950">
              <w:rPr>
                <w:rFonts w:asciiTheme="majorBidi" w:hAnsiTheme="majorBidi" w:cstheme="majorBidi"/>
                <w:color w:val="auto"/>
              </w:rPr>
              <w:t xml:space="preserve"> 1</w:t>
            </w:r>
            <w:r w:rsidR="00241950" w:rsidRPr="00241950">
              <w:rPr>
                <w:rFonts w:asciiTheme="majorBidi" w:hAnsiTheme="majorBidi" w:cstheme="majorBidi"/>
                <w:color w:val="auto"/>
                <w:vertAlign w:val="superscript"/>
              </w:rPr>
              <w:t>st</w:t>
            </w:r>
            <w:r w:rsidR="00241950">
              <w:rPr>
                <w:rFonts w:asciiTheme="majorBidi" w:hAnsiTheme="majorBidi" w:cstheme="majorBidi"/>
                <w:color w:val="auto"/>
              </w:rPr>
              <w:t xml:space="preserve"> </w:t>
            </w:r>
            <w:r w:rsidRPr="002D34A4">
              <w:rPr>
                <w:rFonts w:asciiTheme="majorBidi" w:hAnsiTheme="majorBidi" w:cstheme="majorBidi"/>
                <w:color w:val="auto"/>
              </w:rPr>
              <w:t xml:space="preserve"> </w:t>
            </w:r>
            <w:r>
              <w:rPr>
                <w:rFonts w:asciiTheme="majorBidi" w:hAnsiTheme="majorBidi" w:cstheme="majorBidi"/>
                <w:color w:val="auto"/>
              </w:rPr>
              <w:t>Feb</w:t>
            </w:r>
            <w:r w:rsidR="00241950">
              <w:rPr>
                <w:rFonts w:asciiTheme="majorBidi" w:hAnsiTheme="majorBidi" w:cstheme="majorBidi"/>
                <w:color w:val="auto"/>
              </w:rPr>
              <w:t xml:space="preserve"> 2021</w:t>
            </w:r>
          </w:p>
        </w:tc>
      </w:tr>
      <w:tr w:rsidR="002D34A4" w:rsidRPr="002D34A4" w:rsidTr="00D86BD6">
        <w:tc>
          <w:tcPr>
            <w:tcW w:w="1548" w:type="dxa"/>
            <w:vAlign w:val="center"/>
          </w:tcPr>
          <w:p w:rsidR="002D34A4" w:rsidRPr="002D34A4" w:rsidRDefault="002D34A4" w:rsidP="008646B2">
            <w:pPr>
              <w:pStyle w:val="Header"/>
              <w:tabs>
                <w:tab w:val="right" w:pos="9540"/>
              </w:tabs>
              <w:spacing w:line="276" w:lineRule="auto"/>
              <w:jc w:val="both"/>
              <w:rPr>
                <w:rFonts w:asciiTheme="majorBidi" w:hAnsiTheme="majorBidi" w:cstheme="majorBidi"/>
                <w:color w:val="auto"/>
              </w:rPr>
            </w:pPr>
          </w:p>
        </w:tc>
        <w:tc>
          <w:tcPr>
            <w:tcW w:w="4050" w:type="dxa"/>
            <w:vAlign w:val="center"/>
          </w:tcPr>
          <w:p w:rsidR="002D34A4" w:rsidRPr="002D34A4" w:rsidRDefault="002D34A4" w:rsidP="008646B2">
            <w:pPr>
              <w:pStyle w:val="Header"/>
              <w:tabs>
                <w:tab w:val="right" w:pos="9540"/>
              </w:tabs>
              <w:spacing w:line="276" w:lineRule="auto"/>
              <w:jc w:val="both"/>
              <w:rPr>
                <w:rFonts w:asciiTheme="majorBidi" w:hAnsiTheme="majorBidi" w:cstheme="majorBidi"/>
                <w:color w:val="auto"/>
                <w:lang w:val="de-DE"/>
              </w:rPr>
            </w:pPr>
          </w:p>
        </w:tc>
        <w:tc>
          <w:tcPr>
            <w:tcW w:w="990" w:type="dxa"/>
            <w:vAlign w:val="center"/>
          </w:tcPr>
          <w:p w:rsidR="002D34A4" w:rsidRPr="002D34A4" w:rsidRDefault="002D34A4" w:rsidP="00D86BD6">
            <w:pPr>
              <w:pStyle w:val="Header"/>
              <w:tabs>
                <w:tab w:val="right" w:pos="9540"/>
              </w:tabs>
              <w:spacing w:line="276" w:lineRule="auto"/>
              <w:jc w:val="both"/>
              <w:rPr>
                <w:rFonts w:asciiTheme="majorBidi" w:hAnsiTheme="majorBidi" w:cstheme="majorBidi"/>
                <w:color w:val="auto"/>
              </w:rPr>
            </w:pPr>
          </w:p>
        </w:tc>
        <w:tc>
          <w:tcPr>
            <w:tcW w:w="3420" w:type="dxa"/>
            <w:gridSpan w:val="2"/>
            <w:vAlign w:val="center"/>
          </w:tcPr>
          <w:p w:rsidR="002D34A4" w:rsidRPr="002D34A4" w:rsidRDefault="002D34A4" w:rsidP="00D86BD6">
            <w:pPr>
              <w:pStyle w:val="Header"/>
              <w:tabs>
                <w:tab w:val="right" w:pos="9540"/>
              </w:tabs>
              <w:spacing w:line="276" w:lineRule="auto"/>
              <w:jc w:val="both"/>
              <w:rPr>
                <w:rFonts w:asciiTheme="majorBidi" w:hAnsiTheme="majorBidi" w:cstheme="majorBidi"/>
                <w:color w:val="auto"/>
              </w:rPr>
            </w:pPr>
          </w:p>
          <w:p w:rsidR="002D34A4" w:rsidRPr="002D34A4" w:rsidRDefault="002D34A4" w:rsidP="00791F58">
            <w:pPr>
              <w:pStyle w:val="Header"/>
              <w:tabs>
                <w:tab w:val="right" w:pos="9540"/>
              </w:tabs>
              <w:spacing w:line="276" w:lineRule="auto"/>
              <w:jc w:val="both"/>
              <w:rPr>
                <w:rFonts w:asciiTheme="majorBidi" w:hAnsiTheme="majorBidi" w:cstheme="majorBidi"/>
                <w:color w:val="auto"/>
              </w:rPr>
            </w:pPr>
          </w:p>
        </w:tc>
      </w:tr>
    </w:tbl>
    <w:p w:rsidR="00CE4210" w:rsidRPr="00CE4210" w:rsidRDefault="00F32995" w:rsidP="00CE4210">
      <w:pPr>
        <w:rPr>
          <w:rFonts w:asciiTheme="majorBidi" w:hAnsiTheme="majorBidi" w:cstheme="majorBidi"/>
          <w:b/>
          <w:color w:val="auto"/>
          <w:sz w:val="44"/>
          <w:szCs w:val="50"/>
        </w:rPr>
      </w:pPr>
      <w:r w:rsidRPr="00CE4210">
        <w:rPr>
          <w:rFonts w:asciiTheme="majorBidi" w:hAnsiTheme="majorBidi" w:cstheme="majorBidi"/>
          <w:b/>
          <w:bCs/>
          <w:color w:val="auto"/>
          <w:sz w:val="36"/>
          <w:szCs w:val="28"/>
        </w:rPr>
        <w:t>Lab Session 0</w:t>
      </w:r>
      <w:r w:rsidR="00241950" w:rsidRPr="00CE4210">
        <w:rPr>
          <w:rFonts w:asciiTheme="majorBidi" w:hAnsiTheme="majorBidi" w:cstheme="majorBidi"/>
          <w:b/>
          <w:bCs/>
          <w:color w:val="auto"/>
          <w:sz w:val="36"/>
          <w:szCs w:val="28"/>
        </w:rPr>
        <w:t>4</w:t>
      </w:r>
      <w:r w:rsidR="002D34A4" w:rsidRPr="00CE4210">
        <w:rPr>
          <w:rFonts w:asciiTheme="majorBidi" w:hAnsiTheme="majorBidi" w:cstheme="majorBidi"/>
          <w:b/>
          <w:bCs/>
          <w:color w:val="auto"/>
          <w:sz w:val="36"/>
          <w:szCs w:val="28"/>
        </w:rPr>
        <w:t>:</w:t>
      </w:r>
      <w:r w:rsidR="002D34A4" w:rsidRPr="00CE4210">
        <w:rPr>
          <w:rFonts w:asciiTheme="majorBidi" w:hAnsiTheme="majorBidi" w:cstheme="majorBidi"/>
          <w:b/>
          <w:color w:val="000000" w:themeColor="text1"/>
          <w:sz w:val="72"/>
          <w:szCs w:val="58"/>
        </w:rPr>
        <w:t xml:space="preserve"> </w:t>
      </w:r>
      <w:r w:rsidR="00CE4210" w:rsidRPr="00CE4210">
        <w:rPr>
          <w:rFonts w:asciiTheme="majorBidi" w:hAnsiTheme="majorBidi" w:cstheme="majorBidi"/>
          <w:b/>
          <w:color w:val="auto"/>
          <w:sz w:val="44"/>
          <w:szCs w:val="50"/>
        </w:rPr>
        <w:t>Universal Logic Gates - Advance Logic Gate and Boolean algebra</w:t>
      </w:r>
    </w:p>
    <w:p w:rsidR="002D34A4" w:rsidRPr="002D34A4" w:rsidRDefault="002D34A4" w:rsidP="00CE4210">
      <w:pPr>
        <w:pageBreakBefore/>
        <w:pBdr>
          <w:top w:val="single" w:sz="4" w:space="2" w:color="auto"/>
          <w:bottom w:val="single" w:sz="4" w:space="1" w:color="auto"/>
        </w:pBdr>
        <w:spacing w:after="0" w:line="240" w:lineRule="auto"/>
        <w:jc w:val="right"/>
        <w:rPr>
          <w:rFonts w:asciiTheme="majorBidi" w:hAnsiTheme="majorBidi" w:cstheme="majorBidi"/>
          <w:b/>
          <w:bCs/>
          <w:color w:val="auto"/>
          <w:sz w:val="24"/>
          <w:szCs w:val="24"/>
          <w:u w:val="single"/>
        </w:rPr>
      </w:pPr>
    </w:p>
    <w:p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rsidR="00F32995" w:rsidRDefault="002D34A4" w:rsidP="00F32995">
      <w:pPr>
        <w:autoSpaceDE w:val="0"/>
        <w:autoSpaceDN w:val="0"/>
        <w:adjustRightInd w:val="0"/>
        <w:spacing w:after="0" w:line="240" w:lineRule="auto"/>
        <w:ind w:left="360"/>
        <w:jc w:val="both"/>
        <w:rPr>
          <w:rFonts w:asciiTheme="majorBidi" w:hAnsiTheme="majorBidi" w:cstheme="majorBidi"/>
          <w:bCs/>
          <w:color w:val="auto"/>
          <w:sz w:val="24"/>
          <w:szCs w:val="24"/>
        </w:rPr>
      </w:pPr>
      <w:r w:rsidRPr="002D34A4">
        <w:rPr>
          <w:rFonts w:asciiTheme="majorBidi" w:hAnsiTheme="majorBidi" w:cstheme="majorBidi"/>
          <w:bCs/>
          <w:color w:val="auto"/>
          <w:sz w:val="24"/>
          <w:szCs w:val="24"/>
        </w:rPr>
        <w:t>The objectives of this lab is:</w:t>
      </w:r>
    </w:p>
    <w:p w:rsidR="009D7E02" w:rsidRPr="009D7E02" w:rsidRDefault="009D7E02" w:rsidP="009D7E02">
      <w:pPr>
        <w:pStyle w:val="ListParagraph"/>
        <w:numPr>
          <w:ilvl w:val="0"/>
          <w:numId w:val="16"/>
        </w:numPr>
        <w:spacing w:after="0"/>
        <w:rPr>
          <w:rFonts w:ascii="Times New Roman" w:hAnsi="Times New Roman" w:cs="Times New Roman"/>
          <w:color w:val="auto"/>
        </w:rPr>
      </w:pPr>
      <w:r w:rsidRPr="009D7E02">
        <w:rPr>
          <w:rFonts w:ascii="Times New Roman" w:hAnsi="Times New Roman" w:cs="Times New Roman"/>
          <w:color w:val="auto"/>
        </w:rPr>
        <w:t>To study the realization of basic gates using universal gates (NAND gate &amp; NOR gate)</w:t>
      </w:r>
    </w:p>
    <w:p w:rsidR="002D34A4" w:rsidRPr="009D7E02" w:rsidRDefault="009D7E02" w:rsidP="009D7E02">
      <w:pPr>
        <w:pStyle w:val="ListParagraph"/>
        <w:numPr>
          <w:ilvl w:val="0"/>
          <w:numId w:val="16"/>
        </w:numPr>
        <w:spacing w:after="0"/>
        <w:rPr>
          <w:rFonts w:ascii="Times New Roman" w:hAnsi="Times New Roman" w:cs="Times New Roman"/>
          <w:color w:val="auto"/>
        </w:rPr>
      </w:pPr>
      <w:r w:rsidRPr="009D7E02">
        <w:rPr>
          <w:rFonts w:ascii="Times New Roman" w:hAnsi="Times New Roman" w:cs="Times New Roman"/>
          <w:color w:val="auto"/>
        </w:rPr>
        <w:t>To learn technology mapping (NAND-NAND &amp; NOR-NOR implementation) and its significance in order to obtain cost effective circuit for implementation</w:t>
      </w:r>
    </w:p>
    <w:p w:rsidR="002D34A4" w:rsidRPr="002D34A4" w:rsidRDefault="002D34A4" w:rsidP="002D34A4">
      <w:pPr>
        <w:spacing w:after="0"/>
        <w:rPr>
          <w:rFonts w:asciiTheme="majorBidi" w:hAnsiTheme="majorBidi" w:cstheme="majorBidi"/>
          <w:b/>
          <w:color w:val="auto"/>
          <w:sz w:val="24"/>
        </w:rPr>
      </w:pPr>
      <w:r w:rsidRPr="002D34A4">
        <w:rPr>
          <w:rFonts w:asciiTheme="majorBidi" w:hAnsiTheme="majorBidi" w:cstheme="majorBidi"/>
          <w:b/>
          <w:color w:val="auto"/>
          <w:sz w:val="24"/>
          <w:u w:val="thick"/>
        </w:rPr>
        <w:t>APPARATUS:</w:t>
      </w:r>
      <w:r w:rsidRPr="002D34A4">
        <w:rPr>
          <w:rFonts w:asciiTheme="majorBidi" w:hAnsiTheme="majorBidi" w:cstheme="majorBidi"/>
          <w:b/>
          <w:color w:val="auto"/>
          <w:sz w:val="24"/>
        </w:rPr>
        <w:t xml:space="preserve"> </w:t>
      </w:r>
    </w:p>
    <w:p w:rsidR="002D34A4" w:rsidRPr="002D34A4" w:rsidRDefault="002D34A4" w:rsidP="002D34A4">
      <w:pPr>
        <w:pStyle w:val="ListParagraph"/>
        <w:numPr>
          <w:ilvl w:val="0"/>
          <w:numId w:val="2"/>
        </w:numPr>
        <w:spacing w:after="0"/>
        <w:rPr>
          <w:rFonts w:asciiTheme="majorBidi" w:hAnsiTheme="majorBidi" w:cstheme="majorBidi"/>
          <w:color w:val="auto"/>
          <w:sz w:val="24"/>
        </w:rPr>
      </w:pPr>
      <w:r w:rsidRPr="002D34A4">
        <w:rPr>
          <w:rFonts w:asciiTheme="majorBidi" w:hAnsiTheme="majorBidi" w:cstheme="majorBidi"/>
          <w:color w:val="auto"/>
          <w:sz w:val="24"/>
        </w:rPr>
        <w:t>Logic trainer</w:t>
      </w:r>
    </w:p>
    <w:p w:rsidR="002D34A4" w:rsidRDefault="002D34A4" w:rsidP="002D34A4">
      <w:pPr>
        <w:pStyle w:val="ListParagraph"/>
        <w:numPr>
          <w:ilvl w:val="0"/>
          <w:numId w:val="2"/>
        </w:numPr>
        <w:spacing w:after="0"/>
        <w:rPr>
          <w:rFonts w:asciiTheme="majorBidi" w:hAnsiTheme="majorBidi" w:cstheme="majorBidi"/>
          <w:color w:val="auto"/>
          <w:sz w:val="24"/>
        </w:rPr>
      </w:pPr>
      <w:r w:rsidRPr="002D34A4">
        <w:rPr>
          <w:rFonts w:asciiTheme="majorBidi" w:hAnsiTheme="majorBidi" w:cstheme="majorBidi"/>
          <w:color w:val="auto"/>
          <w:sz w:val="24"/>
        </w:rPr>
        <w:t xml:space="preserve"> Logic probe</w:t>
      </w:r>
    </w:p>
    <w:p w:rsidR="007871FB" w:rsidRDefault="007871FB" w:rsidP="007871FB">
      <w:pPr>
        <w:spacing w:after="0"/>
        <w:rPr>
          <w:rFonts w:asciiTheme="majorBidi" w:hAnsiTheme="majorBidi" w:cstheme="majorBidi"/>
          <w:color w:val="auto"/>
          <w:sz w:val="24"/>
        </w:rPr>
      </w:pPr>
    </w:p>
    <w:p w:rsidR="007871FB" w:rsidRPr="007871FB" w:rsidRDefault="007871FB" w:rsidP="007871FB">
      <w:pPr>
        <w:spacing w:after="0"/>
        <w:rPr>
          <w:rFonts w:asciiTheme="majorBidi" w:hAnsiTheme="majorBidi" w:cstheme="majorBidi"/>
          <w:b/>
          <w:color w:val="auto"/>
          <w:sz w:val="24"/>
        </w:rPr>
      </w:pPr>
      <w:r w:rsidRPr="007871FB">
        <w:rPr>
          <w:rFonts w:asciiTheme="majorBidi" w:hAnsiTheme="majorBidi" w:cstheme="majorBidi"/>
          <w:b/>
          <w:color w:val="auto"/>
          <w:sz w:val="24"/>
          <w:u w:val="thick"/>
        </w:rPr>
        <w:t>COMPONENTS:</w:t>
      </w:r>
      <w:r w:rsidRPr="007871FB">
        <w:rPr>
          <w:rFonts w:asciiTheme="majorBidi" w:hAnsiTheme="majorBidi" w:cstheme="majorBidi"/>
          <w:b/>
          <w:color w:val="auto"/>
          <w:sz w:val="24"/>
        </w:rPr>
        <w:t xml:space="preserve"> </w:t>
      </w:r>
    </w:p>
    <w:p w:rsidR="007871FB" w:rsidRPr="000253F1" w:rsidRDefault="000253F1" w:rsidP="007871FB">
      <w:pPr>
        <w:spacing w:after="0"/>
        <w:rPr>
          <w:rFonts w:asciiTheme="majorBidi" w:hAnsiTheme="majorBidi" w:cstheme="majorBidi"/>
          <w:color w:val="auto"/>
          <w:sz w:val="24"/>
          <w:szCs w:val="24"/>
        </w:rPr>
      </w:pPr>
      <w:r w:rsidRPr="000253F1">
        <w:rPr>
          <w:rFonts w:asciiTheme="majorBidi" w:hAnsiTheme="majorBidi" w:cstheme="majorBidi"/>
          <w:color w:val="auto"/>
          <w:sz w:val="24"/>
          <w:szCs w:val="24"/>
        </w:rPr>
        <w:t xml:space="preserve">ICs 74LS02, </w:t>
      </w:r>
      <w:r w:rsidR="00257996" w:rsidRPr="000253F1">
        <w:rPr>
          <w:rFonts w:asciiTheme="majorBidi" w:hAnsiTheme="majorBidi" w:cstheme="majorBidi"/>
          <w:color w:val="auto"/>
          <w:sz w:val="24"/>
          <w:szCs w:val="24"/>
        </w:rPr>
        <w:t>74LS00,</w:t>
      </w:r>
      <w:r w:rsidRPr="000253F1">
        <w:rPr>
          <w:rFonts w:asciiTheme="majorBidi" w:hAnsiTheme="majorBidi" w:cstheme="majorBidi"/>
          <w:color w:val="auto"/>
          <w:sz w:val="24"/>
          <w:szCs w:val="24"/>
        </w:rPr>
        <w:t xml:space="preserve"> </w:t>
      </w:r>
      <w:r w:rsidR="007871FB" w:rsidRPr="000253F1">
        <w:rPr>
          <w:rFonts w:asciiTheme="majorBidi" w:hAnsiTheme="majorBidi" w:cstheme="majorBidi"/>
          <w:color w:val="auto"/>
          <w:sz w:val="24"/>
          <w:szCs w:val="24"/>
        </w:rPr>
        <w:t>Jumper Wire</w:t>
      </w:r>
    </w:p>
    <w:p w:rsidR="002D34A4" w:rsidRPr="002D34A4" w:rsidRDefault="002D34A4" w:rsidP="002D34A4">
      <w:pPr>
        <w:pStyle w:val="ListParagraph"/>
        <w:widowControl w:val="0"/>
        <w:tabs>
          <w:tab w:val="left" w:pos="861"/>
        </w:tabs>
        <w:autoSpaceDE w:val="0"/>
        <w:autoSpaceDN w:val="0"/>
        <w:spacing w:after="0" w:line="229" w:lineRule="exact"/>
        <w:ind w:left="0"/>
        <w:rPr>
          <w:rFonts w:asciiTheme="majorBidi" w:hAnsiTheme="majorBidi" w:cstheme="majorBidi"/>
          <w:bCs/>
          <w:color w:val="auto"/>
          <w:sz w:val="24"/>
          <w:szCs w:val="24"/>
        </w:rPr>
      </w:pPr>
    </w:p>
    <w:p w:rsidR="000253F1" w:rsidRDefault="002D34A4"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2D34A4">
        <w:rPr>
          <w:rFonts w:asciiTheme="majorBidi" w:hAnsiTheme="majorBidi" w:cstheme="majorBidi"/>
          <w:b/>
          <w:bCs/>
          <w:iCs/>
          <w:color w:val="auto"/>
          <w:sz w:val="24"/>
          <w:szCs w:val="24"/>
          <w:u w:val="single"/>
        </w:rPr>
        <w:t xml:space="preserve">Introduction: </w:t>
      </w:r>
    </w:p>
    <w:p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The design of a combinational circuit starts from the specification of the problem and culminates in a logic diagram or net-list that describes a logic diagram. The procedure involves the specification, formulation, optimization, &amp; technology mapping.</w:t>
      </w:r>
    </w:p>
    <w:p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p>
    <w:p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Technology mapping is actually transformation of logic diagram or net-list to a new diagram using the available implementation technology. Typically NAND and NOR gates are more desirable to use in technology mapping due to the following</w:t>
      </w:r>
      <w:r w:rsidRPr="000253F1">
        <w:rPr>
          <w:rFonts w:asciiTheme="majorBidi" w:hAnsiTheme="majorBidi" w:cstheme="majorBidi"/>
          <w:color w:val="auto"/>
          <w:spacing w:val="-10"/>
          <w:sz w:val="22"/>
          <w:szCs w:val="22"/>
        </w:rPr>
        <w:t xml:space="preserve"> </w:t>
      </w:r>
      <w:r w:rsidRPr="000253F1">
        <w:rPr>
          <w:rFonts w:asciiTheme="majorBidi" w:hAnsiTheme="majorBidi" w:cstheme="majorBidi"/>
          <w:color w:val="auto"/>
          <w:sz w:val="22"/>
          <w:szCs w:val="22"/>
        </w:rPr>
        <w:t>reasons:</w:t>
      </w:r>
    </w:p>
    <w:p w:rsidR="00885729" w:rsidRPr="000253F1" w:rsidRDefault="00885729"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0253F1" w:rsidRPr="000253F1" w:rsidRDefault="000253F1" w:rsidP="00885729">
      <w:pPr>
        <w:pStyle w:val="ListParagraph"/>
        <w:widowControl w:val="0"/>
        <w:numPr>
          <w:ilvl w:val="0"/>
          <w:numId w:val="18"/>
        </w:numPr>
        <w:tabs>
          <w:tab w:val="left" w:pos="1021"/>
        </w:tabs>
        <w:autoSpaceDE w:val="0"/>
        <w:autoSpaceDN w:val="0"/>
        <w:spacing w:line="240" w:lineRule="auto"/>
        <w:ind w:right="227"/>
        <w:jc w:val="both"/>
        <w:rPr>
          <w:rFonts w:asciiTheme="majorBidi" w:hAnsiTheme="majorBidi" w:cstheme="majorBidi"/>
          <w:color w:val="auto"/>
          <w:sz w:val="22"/>
          <w:szCs w:val="22"/>
        </w:rPr>
      </w:pPr>
      <w:r w:rsidRPr="000253F1">
        <w:rPr>
          <w:rFonts w:asciiTheme="majorBidi" w:hAnsiTheme="majorBidi" w:cstheme="majorBidi"/>
          <w:color w:val="auto"/>
          <w:sz w:val="22"/>
          <w:szCs w:val="22"/>
        </w:rPr>
        <w:t>NAND and NOR gates are said to be universal gates where universal gate is a gate which can implement any Boolean function without needing any other type of</w:t>
      </w:r>
      <w:r w:rsidRPr="000253F1">
        <w:rPr>
          <w:rFonts w:asciiTheme="majorBidi" w:hAnsiTheme="majorBidi" w:cstheme="majorBidi"/>
          <w:color w:val="auto"/>
          <w:spacing w:val="-11"/>
          <w:sz w:val="22"/>
          <w:szCs w:val="22"/>
        </w:rPr>
        <w:t xml:space="preserve"> </w:t>
      </w:r>
      <w:r w:rsidRPr="000253F1">
        <w:rPr>
          <w:rFonts w:asciiTheme="majorBidi" w:hAnsiTheme="majorBidi" w:cstheme="majorBidi"/>
          <w:color w:val="auto"/>
          <w:sz w:val="22"/>
          <w:szCs w:val="22"/>
        </w:rPr>
        <w:t>gate.</w:t>
      </w:r>
    </w:p>
    <w:p w:rsidR="000253F1" w:rsidRPr="000253F1" w:rsidRDefault="000253F1" w:rsidP="00885729">
      <w:pPr>
        <w:pStyle w:val="ListParagraph"/>
        <w:widowControl w:val="0"/>
        <w:numPr>
          <w:ilvl w:val="0"/>
          <w:numId w:val="18"/>
        </w:numPr>
        <w:tabs>
          <w:tab w:val="left" w:pos="1021"/>
        </w:tabs>
        <w:autoSpaceDE w:val="0"/>
        <w:autoSpaceDN w:val="0"/>
        <w:spacing w:line="240" w:lineRule="auto"/>
        <w:ind w:right="226"/>
        <w:jc w:val="both"/>
        <w:rPr>
          <w:rFonts w:asciiTheme="majorBidi" w:hAnsiTheme="majorBidi" w:cstheme="majorBidi"/>
          <w:color w:val="auto"/>
          <w:sz w:val="22"/>
          <w:szCs w:val="22"/>
        </w:rPr>
      </w:pPr>
      <w:r w:rsidRPr="000253F1">
        <w:rPr>
          <w:rFonts w:asciiTheme="majorBidi" w:hAnsiTheme="majorBidi" w:cstheme="majorBidi"/>
          <w:color w:val="auto"/>
          <w:sz w:val="22"/>
          <w:szCs w:val="22"/>
        </w:rPr>
        <w:t>Using universal gate in technology mapping may further reduce cost of optimized logic diagram.</w:t>
      </w:r>
    </w:p>
    <w:p w:rsidR="000253F1" w:rsidRPr="000253F1" w:rsidRDefault="000253F1" w:rsidP="00885729">
      <w:pPr>
        <w:pStyle w:val="ListParagraph"/>
        <w:widowControl w:val="0"/>
        <w:numPr>
          <w:ilvl w:val="0"/>
          <w:numId w:val="18"/>
        </w:numPr>
        <w:tabs>
          <w:tab w:val="left" w:pos="1021"/>
        </w:tabs>
        <w:autoSpaceDE w:val="0"/>
        <w:autoSpaceDN w:val="0"/>
        <w:spacing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Universal gates are easier to fabricate with electronic</w:t>
      </w:r>
      <w:r w:rsidRPr="000253F1">
        <w:rPr>
          <w:rFonts w:asciiTheme="majorBidi" w:hAnsiTheme="majorBidi" w:cstheme="majorBidi"/>
          <w:color w:val="auto"/>
          <w:spacing w:val="1"/>
          <w:sz w:val="22"/>
          <w:szCs w:val="22"/>
        </w:rPr>
        <w:t xml:space="preserve"> </w:t>
      </w:r>
      <w:r w:rsidRPr="000253F1">
        <w:rPr>
          <w:rFonts w:asciiTheme="majorBidi" w:hAnsiTheme="majorBidi" w:cstheme="majorBidi"/>
          <w:color w:val="auto"/>
          <w:sz w:val="22"/>
          <w:szCs w:val="22"/>
        </w:rPr>
        <w:t>components.</w:t>
      </w:r>
    </w:p>
    <w:p w:rsidR="00885729" w:rsidRDefault="000253F1" w:rsidP="00885729">
      <w:pPr>
        <w:pStyle w:val="BodyText"/>
        <w:spacing w:line="276" w:lineRule="auto"/>
        <w:ind w:right="226"/>
        <w:jc w:val="both"/>
        <w:rPr>
          <w:rFonts w:asciiTheme="majorBidi" w:hAnsiTheme="majorBidi" w:cstheme="majorBidi"/>
          <w:sz w:val="22"/>
          <w:szCs w:val="22"/>
        </w:rPr>
      </w:pPr>
      <w:r w:rsidRPr="000253F1">
        <w:rPr>
          <w:rFonts w:asciiTheme="majorBidi" w:hAnsiTheme="majorBidi" w:cstheme="majorBidi"/>
          <w:sz w:val="22"/>
          <w:szCs w:val="22"/>
        </w:rPr>
        <w:t>A convenient way to implement a Boolean function with NAND gates only (NAND-NAND implementation) is to begin with the optimized logic diagram of the circuit consisting of AND, OR and NOT gates. The function is converted to pure NAND logic by replacing each gate in logic diagram with its representation using NAND gates only as shown in figure 5-1. After that, all inverter pairs are cancelled. The same conversion procedure is applied to implement a Boolean function with NOR gates only (NOR-NOR implementation).</w:t>
      </w:r>
    </w:p>
    <w:p w:rsidR="002D1B1F" w:rsidRPr="002D1B1F" w:rsidRDefault="002D1B1F" w:rsidP="002D1B1F">
      <w:pPr>
        <w:pStyle w:val="BodyText"/>
        <w:spacing w:line="276" w:lineRule="auto"/>
        <w:ind w:right="226"/>
        <w:jc w:val="both"/>
        <w:rPr>
          <w:rFonts w:asciiTheme="majorBidi" w:hAnsiTheme="majorBidi" w:cstheme="majorBidi"/>
          <w:b/>
          <w:bCs/>
          <w:u w:val="single"/>
        </w:rPr>
      </w:pPr>
      <w:r w:rsidRPr="002D1B1F">
        <w:rPr>
          <w:rFonts w:asciiTheme="majorBidi" w:hAnsiTheme="majorBidi" w:cstheme="majorBidi"/>
          <w:b/>
          <w:bCs/>
          <w:u w:val="single"/>
        </w:rPr>
        <w:t>Universal Logic Gates:</w:t>
      </w:r>
    </w:p>
    <w:p w:rsidR="00885729" w:rsidRPr="002D1B1F" w:rsidRDefault="00885729" w:rsidP="00885729">
      <w:pPr>
        <w:pStyle w:val="BodyText"/>
        <w:numPr>
          <w:ilvl w:val="0"/>
          <w:numId w:val="22"/>
        </w:numPr>
        <w:spacing w:line="276" w:lineRule="auto"/>
        <w:ind w:right="226"/>
        <w:jc w:val="both"/>
        <w:rPr>
          <w:rFonts w:asciiTheme="majorBidi" w:hAnsiTheme="majorBidi" w:cstheme="majorBidi"/>
          <w:sz w:val="20"/>
          <w:szCs w:val="20"/>
        </w:rPr>
      </w:pPr>
      <w:r w:rsidRPr="002D1B1F">
        <w:rPr>
          <w:rFonts w:asciiTheme="majorBidi" w:hAnsiTheme="majorBidi" w:cstheme="majorBidi"/>
          <w:b/>
          <w:iCs/>
          <w:sz w:val="22"/>
          <w:szCs w:val="22"/>
          <w:u w:val="single"/>
        </w:rPr>
        <w:t xml:space="preserve">NAND Gate: </w:t>
      </w:r>
    </w:p>
    <w:p w:rsidR="00885729" w:rsidRDefault="00885729" w:rsidP="00885729">
      <w:pPr>
        <w:spacing w:line="0" w:lineRule="atLeast"/>
        <w:ind w:left="1020"/>
        <w:rPr>
          <w:rFonts w:asciiTheme="majorBidi" w:hAnsiTheme="majorBidi" w:cstheme="majorBidi"/>
          <w:b/>
          <w:iCs/>
          <w:color w:val="auto"/>
          <w:sz w:val="22"/>
          <w:szCs w:val="22"/>
        </w:rPr>
      </w:pPr>
      <w:r w:rsidRPr="00885729">
        <w:rPr>
          <w:rFonts w:asciiTheme="majorBidi" w:hAnsiTheme="majorBidi" w:cstheme="majorBidi"/>
          <w:b/>
          <w:iCs/>
          <w:color w:val="auto"/>
          <w:sz w:val="22"/>
          <w:szCs w:val="22"/>
        </w:rPr>
        <w:t>“It is a device whose output is 1 if at least one or all of the inputs are low (0)”</w:t>
      </w:r>
    </w:p>
    <w:p w:rsidR="00885729" w:rsidRPr="00885729" w:rsidRDefault="002D1B1F" w:rsidP="00885729">
      <w:pPr>
        <w:spacing w:line="0" w:lineRule="atLeast"/>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lang w:eastAsia="en-US" w:bidi="ar-SA"/>
        </w:rPr>
        <w:drawing>
          <wp:anchor distT="0" distB="0" distL="114300" distR="114300" simplePos="0" relativeHeight="251638272" behindDoc="1" locked="0" layoutInCell="1" allowOverlap="1">
            <wp:simplePos x="0" y="0"/>
            <wp:positionH relativeFrom="column">
              <wp:posOffset>2117725</wp:posOffset>
            </wp:positionH>
            <wp:positionV relativeFrom="paragraph">
              <wp:posOffset>109220</wp:posOffset>
            </wp:positionV>
            <wp:extent cx="2286635" cy="77089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286635" cy="770890"/>
                    </a:xfrm>
                    <a:prstGeom prst="rect">
                      <a:avLst/>
                    </a:prstGeom>
                    <a:noFill/>
                  </pic:spPr>
                </pic:pic>
              </a:graphicData>
            </a:graphic>
          </wp:anchor>
        </w:drawing>
      </w:r>
      <w:r w:rsidR="00885729">
        <w:rPr>
          <w:rFonts w:asciiTheme="majorBidi" w:hAnsiTheme="majorBidi" w:cstheme="majorBidi"/>
          <w:b/>
          <w:iCs/>
          <w:color w:val="auto"/>
          <w:sz w:val="22"/>
          <w:szCs w:val="22"/>
        </w:rPr>
        <w:tab/>
      </w:r>
      <w:r w:rsidR="00885729" w:rsidRPr="00885729">
        <w:rPr>
          <w:rFonts w:asciiTheme="majorBidi" w:hAnsiTheme="majorBidi" w:cstheme="majorBidi"/>
          <w:b/>
          <w:iCs/>
          <w:color w:val="auto"/>
          <w:sz w:val="22"/>
          <w:szCs w:val="22"/>
          <w:u w:val="single"/>
        </w:rPr>
        <w:t>Symbol:</w:t>
      </w:r>
    </w:p>
    <w:p w:rsidR="00885729" w:rsidRPr="00885729" w:rsidRDefault="00885729" w:rsidP="00885729">
      <w:pPr>
        <w:pStyle w:val="ListParagraph"/>
        <w:spacing w:line="0" w:lineRule="atLeast"/>
        <w:ind w:left="1740"/>
        <w:rPr>
          <w:rFonts w:asciiTheme="majorBidi" w:hAnsiTheme="majorBidi" w:cstheme="majorBidi"/>
          <w:b/>
          <w:iCs/>
          <w:color w:val="auto"/>
          <w:sz w:val="22"/>
          <w:szCs w:val="22"/>
        </w:rPr>
      </w:pPr>
    </w:p>
    <w:p w:rsidR="00885729" w:rsidRPr="00885729" w:rsidRDefault="00885729" w:rsidP="00885729">
      <w:pPr>
        <w:tabs>
          <w:tab w:val="left" w:pos="450"/>
        </w:tabs>
        <w:spacing w:after="0" w:line="0" w:lineRule="atLeast"/>
        <w:rPr>
          <w:rFonts w:asciiTheme="majorBidi" w:hAnsiTheme="majorBidi" w:cstheme="majorBidi"/>
          <w:bCs/>
          <w:iCs/>
          <w:color w:val="auto"/>
          <w:sz w:val="22"/>
          <w:szCs w:val="22"/>
        </w:rPr>
      </w:pPr>
    </w:p>
    <w:p w:rsidR="00885729" w:rsidRPr="000253F1" w:rsidRDefault="00885729" w:rsidP="000253F1">
      <w:pPr>
        <w:pStyle w:val="BodyText"/>
        <w:spacing w:line="276" w:lineRule="auto"/>
        <w:ind w:right="226"/>
        <w:jc w:val="both"/>
        <w:rPr>
          <w:rFonts w:asciiTheme="majorBidi" w:hAnsiTheme="majorBidi" w:cstheme="majorBidi"/>
          <w:sz w:val="22"/>
          <w:szCs w:val="22"/>
        </w:rPr>
      </w:pPr>
    </w:p>
    <w:p w:rsidR="00885729" w:rsidRDefault="002D1B1F" w:rsidP="002D1B1F">
      <w:pPr>
        <w:spacing w:before="106"/>
        <w:rPr>
          <w:rFonts w:asciiTheme="majorBidi" w:hAnsiTheme="majorBidi" w:cstheme="majorBidi"/>
          <w:bCs/>
          <w:color w:val="auto"/>
        </w:rPr>
      </w:pPr>
      <w:r>
        <w:rPr>
          <w:rFonts w:asciiTheme="majorBidi" w:hAnsiTheme="majorBidi" w:cstheme="majorBidi"/>
          <w:bCs/>
          <w:color w:val="auto"/>
        </w:rPr>
        <w:tab/>
      </w:r>
      <w:r>
        <w:rPr>
          <w:rFonts w:asciiTheme="majorBidi" w:hAnsiTheme="majorBidi" w:cstheme="majorBidi"/>
          <w:bCs/>
          <w:color w:val="auto"/>
        </w:rPr>
        <w:tab/>
      </w:r>
      <w:r>
        <w:rPr>
          <w:rFonts w:asciiTheme="majorBidi" w:hAnsiTheme="majorBidi" w:cstheme="majorBidi"/>
          <w:bCs/>
          <w:color w:val="auto"/>
        </w:rPr>
        <w:tab/>
      </w:r>
      <w:r>
        <w:rPr>
          <w:rFonts w:asciiTheme="majorBidi" w:hAnsiTheme="majorBidi" w:cstheme="majorBidi"/>
          <w:bCs/>
          <w:color w:val="auto"/>
        </w:rPr>
        <w:tab/>
      </w:r>
      <w:r>
        <w:rPr>
          <w:rFonts w:asciiTheme="majorBidi" w:hAnsiTheme="majorBidi" w:cstheme="majorBidi"/>
          <w:bCs/>
          <w:color w:val="auto"/>
        </w:rPr>
        <w:tab/>
      </w:r>
      <w:r w:rsidR="00885729" w:rsidRPr="00885729">
        <w:rPr>
          <w:rFonts w:asciiTheme="majorBidi" w:hAnsiTheme="majorBidi" w:cstheme="majorBidi"/>
          <w:bCs/>
          <w:color w:val="auto"/>
        </w:rPr>
        <w:t xml:space="preserve">Figure </w:t>
      </w:r>
      <w:r w:rsidR="00885729">
        <w:rPr>
          <w:rFonts w:asciiTheme="majorBidi" w:hAnsiTheme="majorBidi" w:cstheme="majorBidi"/>
          <w:bCs/>
          <w:color w:val="auto"/>
        </w:rPr>
        <w:t>2 NAND Gate Symbol</w:t>
      </w:r>
    </w:p>
    <w:p w:rsidR="00885729" w:rsidRDefault="00885729" w:rsidP="00885729">
      <w:pPr>
        <w:spacing w:before="106"/>
        <w:ind w:left="720"/>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5"/>
        <w:gridCol w:w="1534"/>
      </w:tblGrid>
      <w:tr w:rsidR="00885729" w:rsidTr="00D86BD6">
        <w:trPr>
          <w:trHeight w:val="276"/>
        </w:trPr>
        <w:tc>
          <w:tcPr>
            <w:tcW w:w="1805" w:type="dxa"/>
            <w:gridSpan w:val="2"/>
          </w:tcPr>
          <w:p w:rsidR="00885729" w:rsidRDefault="00885729" w:rsidP="00D86BD6">
            <w:pPr>
              <w:pStyle w:val="TableParagraph"/>
              <w:spacing w:line="256" w:lineRule="exact"/>
              <w:ind w:left="568"/>
              <w:rPr>
                <w:b/>
                <w:sz w:val="24"/>
              </w:rPr>
            </w:pPr>
            <w:r>
              <w:rPr>
                <w:b/>
                <w:sz w:val="24"/>
              </w:rPr>
              <w:t>Inputs</w:t>
            </w:r>
          </w:p>
        </w:tc>
        <w:tc>
          <w:tcPr>
            <w:tcW w:w="1534" w:type="dxa"/>
          </w:tcPr>
          <w:p w:rsidR="00885729" w:rsidRDefault="00885729" w:rsidP="00D86BD6">
            <w:pPr>
              <w:pStyle w:val="TableParagraph"/>
              <w:spacing w:line="256" w:lineRule="exact"/>
              <w:ind w:left="374" w:right="362"/>
              <w:jc w:val="center"/>
              <w:rPr>
                <w:b/>
                <w:sz w:val="24"/>
              </w:rPr>
            </w:pPr>
            <w:r>
              <w:rPr>
                <w:b/>
                <w:sz w:val="24"/>
              </w:rPr>
              <w:t>Output</w:t>
            </w:r>
          </w:p>
        </w:tc>
      </w:tr>
      <w:tr w:rsidR="00885729" w:rsidTr="00D86BD6">
        <w:trPr>
          <w:trHeight w:val="275"/>
        </w:trPr>
        <w:tc>
          <w:tcPr>
            <w:tcW w:w="900" w:type="dxa"/>
          </w:tcPr>
          <w:p w:rsidR="00885729" w:rsidRDefault="00885729" w:rsidP="00D86BD6">
            <w:pPr>
              <w:pStyle w:val="TableParagraph"/>
              <w:spacing w:line="256" w:lineRule="exact"/>
              <w:ind w:left="7"/>
              <w:jc w:val="center"/>
              <w:rPr>
                <w:b/>
                <w:sz w:val="24"/>
              </w:rPr>
            </w:pPr>
            <w:r>
              <w:rPr>
                <w:b/>
                <w:w w:val="99"/>
                <w:sz w:val="24"/>
              </w:rPr>
              <w:lastRenderedPageBreak/>
              <w:t>A</w:t>
            </w:r>
          </w:p>
        </w:tc>
        <w:tc>
          <w:tcPr>
            <w:tcW w:w="905" w:type="dxa"/>
          </w:tcPr>
          <w:p w:rsidR="00885729" w:rsidRDefault="00885729" w:rsidP="00D86BD6">
            <w:pPr>
              <w:pStyle w:val="TableParagraph"/>
              <w:spacing w:line="256" w:lineRule="exact"/>
              <w:ind w:left="371"/>
              <w:rPr>
                <w:b/>
                <w:sz w:val="24"/>
              </w:rPr>
            </w:pPr>
            <w:r>
              <w:rPr>
                <w:b/>
                <w:sz w:val="24"/>
              </w:rPr>
              <w:t>B</w:t>
            </w:r>
          </w:p>
        </w:tc>
        <w:tc>
          <w:tcPr>
            <w:tcW w:w="1534" w:type="dxa"/>
          </w:tcPr>
          <w:p w:rsidR="00885729" w:rsidRDefault="00885729" w:rsidP="00D86BD6">
            <w:pPr>
              <w:pStyle w:val="TableParagraph"/>
              <w:spacing w:line="256" w:lineRule="exact"/>
              <w:ind w:left="7"/>
              <w:jc w:val="center"/>
              <w:rPr>
                <w:b/>
                <w:sz w:val="24"/>
              </w:rPr>
            </w:pPr>
            <w:r>
              <w:rPr>
                <w:b/>
                <w:w w:val="99"/>
                <w:sz w:val="24"/>
              </w:rPr>
              <w:t>Y</w:t>
            </w:r>
          </w:p>
        </w:tc>
      </w:tr>
      <w:tr w:rsidR="00885729" w:rsidTr="00D86BD6">
        <w:trPr>
          <w:trHeight w:val="277"/>
        </w:trPr>
        <w:tc>
          <w:tcPr>
            <w:tcW w:w="900" w:type="dxa"/>
          </w:tcPr>
          <w:p w:rsidR="00885729" w:rsidRDefault="00885729" w:rsidP="00D86BD6">
            <w:pPr>
              <w:pStyle w:val="TableParagraph"/>
              <w:spacing w:line="258" w:lineRule="exact"/>
              <w:ind w:left="9"/>
              <w:jc w:val="center"/>
              <w:rPr>
                <w:sz w:val="24"/>
              </w:rPr>
            </w:pPr>
            <w:r>
              <w:rPr>
                <w:sz w:val="24"/>
              </w:rPr>
              <w:t>L</w:t>
            </w:r>
          </w:p>
        </w:tc>
        <w:tc>
          <w:tcPr>
            <w:tcW w:w="905" w:type="dxa"/>
          </w:tcPr>
          <w:p w:rsidR="00885729" w:rsidRDefault="00885729" w:rsidP="00D86BD6">
            <w:pPr>
              <w:pStyle w:val="TableParagraph"/>
              <w:spacing w:line="258" w:lineRule="exact"/>
              <w:ind w:left="378"/>
              <w:rPr>
                <w:sz w:val="24"/>
              </w:rPr>
            </w:pPr>
            <w:r>
              <w:rPr>
                <w:sz w:val="24"/>
              </w:rPr>
              <w:t>L</w:t>
            </w:r>
          </w:p>
        </w:tc>
        <w:tc>
          <w:tcPr>
            <w:tcW w:w="1534" w:type="dxa"/>
          </w:tcPr>
          <w:p w:rsidR="00885729" w:rsidRDefault="00885729" w:rsidP="00D86BD6">
            <w:pPr>
              <w:pStyle w:val="TableParagraph"/>
              <w:spacing w:line="258" w:lineRule="exact"/>
              <w:ind w:left="7"/>
              <w:jc w:val="center"/>
              <w:rPr>
                <w:sz w:val="24"/>
              </w:rPr>
            </w:pPr>
            <w:r>
              <w:rPr>
                <w:w w:val="99"/>
                <w:sz w:val="24"/>
              </w:rPr>
              <w:t>H</w:t>
            </w:r>
          </w:p>
        </w:tc>
      </w:tr>
      <w:tr w:rsidR="00885729" w:rsidTr="00D86BD6">
        <w:trPr>
          <w:trHeight w:val="275"/>
        </w:trPr>
        <w:tc>
          <w:tcPr>
            <w:tcW w:w="900" w:type="dxa"/>
          </w:tcPr>
          <w:p w:rsidR="00885729" w:rsidRDefault="00885729" w:rsidP="00D86BD6">
            <w:pPr>
              <w:pStyle w:val="TableParagraph"/>
              <w:spacing w:line="256" w:lineRule="exact"/>
              <w:ind w:left="9"/>
              <w:jc w:val="center"/>
              <w:rPr>
                <w:sz w:val="24"/>
              </w:rPr>
            </w:pPr>
            <w:r>
              <w:rPr>
                <w:sz w:val="24"/>
              </w:rPr>
              <w:t>L</w:t>
            </w:r>
          </w:p>
        </w:tc>
        <w:tc>
          <w:tcPr>
            <w:tcW w:w="905" w:type="dxa"/>
          </w:tcPr>
          <w:p w:rsidR="00885729" w:rsidRDefault="00885729" w:rsidP="00D86BD6">
            <w:pPr>
              <w:pStyle w:val="TableParagraph"/>
              <w:spacing w:line="256" w:lineRule="exact"/>
              <w:ind w:left="364"/>
              <w:rPr>
                <w:sz w:val="24"/>
              </w:rPr>
            </w:pPr>
            <w:r>
              <w:rPr>
                <w:w w:val="99"/>
                <w:sz w:val="24"/>
              </w:rPr>
              <w:t>H</w:t>
            </w:r>
          </w:p>
        </w:tc>
        <w:tc>
          <w:tcPr>
            <w:tcW w:w="1534" w:type="dxa"/>
          </w:tcPr>
          <w:p w:rsidR="00885729" w:rsidRDefault="00885729" w:rsidP="00D86BD6">
            <w:pPr>
              <w:pStyle w:val="TableParagraph"/>
              <w:spacing w:line="256" w:lineRule="exact"/>
              <w:ind w:left="7"/>
              <w:jc w:val="center"/>
              <w:rPr>
                <w:sz w:val="24"/>
              </w:rPr>
            </w:pPr>
            <w:r>
              <w:rPr>
                <w:w w:val="99"/>
                <w:sz w:val="24"/>
              </w:rPr>
              <w:t>H</w:t>
            </w:r>
          </w:p>
        </w:tc>
      </w:tr>
      <w:tr w:rsidR="00885729" w:rsidTr="00D86BD6">
        <w:trPr>
          <w:trHeight w:val="275"/>
        </w:trPr>
        <w:tc>
          <w:tcPr>
            <w:tcW w:w="900" w:type="dxa"/>
          </w:tcPr>
          <w:p w:rsidR="00885729" w:rsidRDefault="00885729" w:rsidP="00D86BD6">
            <w:pPr>
              <w:pStyle w:val="TableParagraph"/>
              <w:spacing w:line="256" w:lineRule="exact"/>
              <w:ind w:left="7"/>
              <w:jc w:val="center"/>
              <w:rPr>
                <w:sz w:val="24"/>
              </w:rPr>
            </w:pPr>
            <w:r>
              <w:rPr>
                <w:w w:val="99"/>
                <w:sz w:val="24"/>
              </w:rPr>
              <w:t>H</w:t>
            </w:r>
          </w:p>
        </w:tc>
        <w:tc>
          <w:tcPr>
            <w:tcW w:w="905" w:type="dxa"/>
          </w:tcPr>
          <w:p w:rsidR="00885729" w:rsidRDefault="00885729" w:rsidP="00D86BD6">
            <w:pPr>
              <w:pStyle w:val="TableParagraph"/>
              <w:spacing w:line="256" w:lineRule="exact"/>
              <w:ind w:left="378"/>
              <w:rPr>
                <w:sz w:val="24"/>
              </w:rPr>
            </w:pPr>
            <w:r>
              <w:rPr>
                <w:sz w:val="24"/>
              </w:rPr>
              <w:t>L</w:t>
            </w:r>
          </w:p>
        </w:tc>
        <w:tc>
          <w:tcPr>
            <w:tcW w:w="1534" w:type="dxa"/>
          </w:tcPr>
          <w:p w:rsidR="00885729" w:rsidRDefault="00885729" w:rsidP="00D86BD6">
            <w:pPr>
              <w:pStyle w:val="TableParagraph"/>
              <w:spacing w:line="256" w:lineRule="exact"/>
              <w:ind w:left="7"/>
              <w:jc w:val="center"/>
              <w:rPr>
                <w:sz w:val="24"/>
              </w:rPr>
            </w:pPr>
            <w:r>
              <w:rPr>
                <w:w w:val="99"/>
                <w:sz w:val="24"/>
              </w:rPr>
              <w:t>H</w:t>
            </w:r>
          </w:p>
        </w:tc>
      </w:tr>
      <w:tr w:rsidR="00885729" w:rsidTr="00D86BD6">
        <w:trPr>
          <w:trHeight w:val="275"/>
        </w:trPr>
        <w:tc>
          <w:tcPr>
            <w:tcW w:w="900" w:type="dxa"/>
          </w:tcPr>
          <w:p w:rsidR="00885729" w:rsidRDefault="00885729" w:rsidP="00D86BD6">
            <w:pPr>
              <w:pStyle w:val="TableParagraph"/>
              <w:spacing w:line="256" w:lineRule="exact"/>
              <w:ind w:left="7"/>
              <w:jc w:val="center"/>
              <w:rPr>
                <w:sz w:val="24"/>
              </w:rPr>
            </w:pPr>
            <w:r>
              <w:rPr>
                <w:w w:val="99"/>
                <w:sz w:val="24"/>
              </w:rPr>
              <w:t>H</w:t>
            </w:r>
          </w:p>
        </w:tc>
        <w:tc>
          <w:tcPr>
            <w:tcW w:w="905" w:type="dxa"/>
          </w:tcPr>
          <w:p w:rsidR="00885729" w:rsidRDefault="00885729" w:rsidP="00D86BD6">
            <w:pPr>
              <w:pStyle w:val="TableParagraph"/>
              <w:spacing w:line="256" w:lineRule="exact"/>
              <w:ind w:left="364"/>
              <w:rPr>
                <w:sz w:val="24"/>
              </w:rPr>
            </w:pPr>
            <w:r>
              <w:rPr>
                <w:w w:val="99"/>
                <w:sz w:val="24"/>
              </w:rPr>
              <w:t>H</w:t>
            </w:r>
          </w:p>
        </w:tc>
        <w:tc>
          <w:tcPr>
            <w:tcW w:w="1534" w:type="dxa"/>
          </w:tcPr>
          <w:p w:rsidR="00885729" w:rsidRDefault="00885729" w:rsidP="00D86BD6">
            <w:pPr>
              <w:pStyle w:val="TableParagraph"/>
              <w:spacing w:line="256" w:lineRule="exact"/>
              <w:ind w:left="9"/>
              <w:jc w:val="center"/>
              <w:rPr>
                <w:sz w:val="24"/>
              </w:rPr>
            </w:pPr>
            <w:r>
              <w:rPr>
                <w:sz w:val="24"/>
              </w:rPr>
              <w:t>L</w:t>
            </w:r>
          </w:p>
        </w:tc>
      </w:tr>
    </w:tbl>
    <w:p w:rsidR="00885729" w:rsidRPr="000F004C" w:rsidRDefault="00885729" w:rsidP="00885729">
      <w:pPr>
        <w:pStyle w:val="BodyText"/>
        <w:spacing w:line="270" w:lineRule="exact"/>
        <w:ind w:left="2313" w:right="2247"/>
        <w:jc w:val="center"/>
        <w:rPr>
          <w:sz w:val="20"/>
          <w:szCs w:val="20"/>
        </w:rPr>
      </w:pPr>
      <w:r w:rsidRPr="000F004C">
        <w:rPr>
          <w:sz w:val="20"/>
          <w:szCs w:val="20"/>
        </w:rPr>
        <w:t>Table: 1 NAND Gate Truth Table</w:t>
      </w:r>
    </w:p>
    <w:p w:rsidR="00885729" w:rsidRDefault="00885729" w:rsidP="00885729">
      <w:pPr>
        <w:pStyle w:val="BodyText"/>
        <w:spacing w:line="270" w:lineRule="exact"/>
        <w:ind w:left="2313" w:right="2247"/>
        <w:jc w:val="center"/>
      </w:pPr>
      <w:r>
        <w:t>H= Logic High, L= Logic Low</w:t>
      </w:r>
    </w:p>
    <w:p w:rsidR="00885729" w:rsidRDefault="00885729" w:rsidP="00885729">
      <w:pPr>
        <w:pStyle w:val="Heading4"/>
        <w:spacing w:before="45"/>
        <w:ind w:left="720" w:right="7339"/>
        <w:jc w:val="center"/>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rsidR="000F004C" w:rsidRDefault="000F004C" w:rsidP="000F004C">
      <w:pPr>
        <w:pStyle w:val="BodyText"/>
        <w:spacing w:line="276" w:lineRule="auto"/>
        <w:ind w:left="1080" w:right="223"/>
        <w:jc w:val="both"/>
      </w:pPr>
      <w:r>
        <w:rPr>
          <w:noProof/>
          <w:lang w:bidi="ar-SA"/>
        </w:rPr>
        <w:drawing>
          <wp:anchor distT="0" distB="0" distL="0" distR="0" simplePos="0" relativeHeight="251639296" behindDoc="0" locked="0" layoutInCell="1" allowOverlap="1">
            <wp:simplePos x="0" y="0"/>
            <wp:positionH relativeFrom="page">
              <wp:posOffset>2562860</wp:posOffset>
            </wp:positionH>
            <wp:positionV relativeFrom="paragraph">
              <wp:posOffset>416560</wp:posOffset>
            </wp:positionV>
            <wp:extent cx="2771775" cy="1780540"/>
            <wp:effectExtent l="19050" t="0" r="9525" b="0"/>
            <wp:wrapTopAndBottom/>
            <wp:docPr id="77"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6.jpeg"/>
                    <pic:cNvPicPr/>
                  </pic:nvPicPr>
                  <pic:blipFill>
                    <a:blip r:embed="rId9" cstate="print"/>
                    <a:srcRect t="2918" b="3689"/>
                    <a:stretch>
                      <a:fillRect/>
                    </a:stretch>
                  </pic:blipFill>
                  <pic:spPr>
                    <a:xfrm>
                      <a:off x="0" y="0"/>
                      <a:ext cx="2771775" cy="1780540"/>
                    </a:xfrm>
                    <a:prstGeom prst="rect">
                      <a:avLst/>
                    </a:prstGeom>
                  </pic:spPr>
                </pic:pic>
              </a:graphicData>
            </a:graphic>
          </wp:anchor>
        </w:drawing>
      </w:r>
      <w:r w:rsidR="00885729">
        <w:t>74LS00 IC contains four 2-input NAND gates. The connection diagram for this IC are shown below:</w:t>
      </w:r>
    </w:p>
    <w:p w:rsidR="000F004C" w:rsidRPr="000E1706" w:rsidRDefault="000F004C" w:rsidP="000F004C">
      <w:pPr>
        <w:pStyle w:val="BodyText"/>
        <w:spacing w:line="276" w:lineRule="auto"/>
        <w:ind w:right="223"/>
        <w:jc w:val="center"/>
        <w:rPr>
          <w:rFonts w:asciiTheme="majorBidi" w:hAnsiTheme="majorBidi" w:cstheme="majorBidi"/>
          <w:bCs/>
          <w:sz w:val="20"/>
          <w:szCs w:val="20"/>
        </w:rPr>
      </w:pPr>
      <w:r w:rsidRPr="000E1706">
        <w:rPr>
          <w:rFonts w:asciiTheme="majorBidi" w:hAnsiTheme="majorBidi" w:cstheme="majorBidi"/>
          <w:bCs/>
          <w:sz w:val="20"/>
          <w:szCs w:val="20"/>
        </w:rPr>
        <w:t>Figure 2 NAND Gate Connection diagram</w:t>
      </w:r>
    </w:p>
    <w:p w:rsidR="000F004C" w:rsidRDefault="000F004C" w:rsidP="000F004C">
      <w:pPr>
        <w:pStyle w:val="BodyText"/>
        <w:spacing w:line="276" w:lineRule="auto"/>
        <w:ind w:right="223"/>
        <w:rPr>
          <w:rFonts w:asciiTheme="majorBidi" w:hAnsiTheme="majorBidi" w:cstheme="majorBidi"/>
          <w:bCs/>
        </w:rPr>
      </w:pPr>
    </w:p>
    <w:p w:rsidR="00613D3E" w:rsidRPr="00613D3E" w:rsidRDefault="000F004C" w:rsidP="00613D3E">
      <w:pPr>
        <w:pStyle w:val="ListParagraph"/>
        <w:numPr>
          <w:ilvl w:val="0"/>
          <w:numId w:val="22"/>
        </w:numPr>
        <w:spacing w:line="0" w:lineRule="atLeast"/>
        <w:rPr>
          <w:rFonts w:asciiTheme="majorBidi" w:hAnsiTheme="majorBidi" w:cstheme="majorBidi"/>
          <w:b/>
          <w:i/>
          <w:color w:val="auto"/>
          <w:sz w:val="22"/>
          <w:szCs w:val="22"/>
        </w:rPr>
      </w:pPr>
      <w:r w:rsidRPr="00613D3E">
        <w:rPr>
          <w:rFonts w:asciiTheme="majorBidi" w:hAnsiTheme="majorBidi" w:cstheme="majorBidi"/>
          <w:b/>
          <w:color w:val="auto"/>
          <w:sz w:val="22"/>
          <w:szCs w:val="22"/>
          <w:u w:val="single"/>
        </w:rPr>
        <w:t>NOR Gate:</w:t>
      </w:r>
      <w:r w:rsidR="00613D3E" w:rsidRPr="00613D3E">
        <w:rPr>
          <w:rFonts w:asciiTheme="majorBidi" w:hAnsiTheme="majorBidi" w:cstheme="majorBidi"/>
          <w:b/>
          <w:color w:val="auto"/>
          <w:sz w:val="22"/>
          <w:szCs w:val="22"/>
          <w:u w:val="single"/>
        </w:rPr>
        <w:t xml:space="preserve"> </w:t>
      </w:r>
    </w:p>
    <w:p w:rsidR="00885729" w:rsidRPr="00613D3E" w:rsidRDefault="00613D3E" w:rsidP="00613D3E">
      <w:pPr>
        <w:pStyle w:val="ListParagraph"/>
        <w:spacing w:line="0" w:lineRule="atLeast"/>
        <w:rPr>
          <w:rFonts w:asciiTheme="majorBidi" w:hAnsiTheme="majorBidi" w:cstheme="majorBidi"/>
          <w:b/>
          <w:i/>
          <w:color w:val="auto"/>
          <w:sz w:val="22"/>
          <w:szCs w:val="22"/>
        </w:rPr>
      </w:pPr>
      <w:r w:rsidRPr="00613D3E">
        <w:rPr>
          <w:rFonts w:asciiTheme="majorBidi" w:hAnsiTheme="majorBidi" w:cstheme="majorBidi"/>
          <w:b/>
          <w:i/>
          <w:color w:val="auto"/>
          <w:sz w:val="22"/>
          <w:szCs w:val="22"/>
        </w:rPr>
        <w:t>“It is a device whose output is 1 if all the given inputs are low (0)”.</w:t>
      </w:r>
    </w:p>
    <w:p w:rsidR="00613D3E" w:rsidRPr="00885729" w:rsidRDefault="00613D3E" w:rsidP="00613D3E">
      <w:pPr>
        <w:spacing w:line="0" w:lineRule="atLeast"/>
        <w:ind w:left="720"/>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u w:val="single"/>
          <w:lang w:eastAsia="en-US" w:bidi="ar-SA"/>
        </w:rPr>
        <w:drawing>
          <wp:anchor distT="0" distB="0" distL="114300" distR="114300" simplePos="0" relativeHeight="251641344" behindDoc="1" locked="0" layoutInCell="1" allowOverlap="1">
            <wp:simplePos x="0" y="0"/>
            <wp:positionH relativeFrom="column">
              <wp:posOffset>2316480</wp:posOffset>
            </wp:positionH>
            <wp:positionV relativeFrom="paragraph">
              <wp:posOffset>254635</wp:posOffset>
            </wp:positionV>
            <wp:extent cx="1904365" cy="603885"/>
            <wp:effectExtent l="19050" t="0" r="63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1904365" cy="603885"/>
                    </a:xfrm>
                    <a:prstGeom prst="rect">
                      <a:avLst/>
                    </a:prstGeom>
                    <a:noFill/>
                  </pic:spPr>
                </pic:pic>
              </a:graphicData>
            </a:graphic>
          </wp:anchor>
        </w:drawing>
      </w:r>
      <w:r w:rsidRPr="00885729">
        <w:rPr>
          <w:rFonts w:asciiTheme="majorBidi" w:hAnsiTheme="majorBidi" w:cstheme="majorBidi"/>
          <w:b/>
          <w:iCs/>
          <w:color w:val="auto"/>
          <w:sz w:val="22"/>
          <w:szCs w:val="22"/>
          <w:u w:val="single"/>
        </w:rPr>
        <w:t>Symbol:</w:t>
      </w:r>
    </w:p>
    <w:p w:rsidR="00613D3E" w:rsidRPr="00885729" w:rsidRDefault="00613D3E" w:rsidP="00613D3E">
      <w:pPr>
        <w:pStyle w:val="ListParagraph"/>
        <w:spacing w:line="0" w:lineRule="atLeast"/>
        <w:ind w:left="1740"/>
        <w:rPr>
          <w:rFonts w:asciiTheme="majorBidi" w:hAnsiTheme="majorBidi" w:cstheme="majorBidi"/>
          <w:b/>
          <w:iCs/>
          <w:color w:val="auto"/>
          <w:sz w:val="22"/>
          <w:szCs w:val="22"/>
        </w:rPr>
      </w:pPr>
      <w:r>
        <w:rPr>
          <w:rFonts w:asciiTheme="majorBidi" w:hAnsiTheme="majorBidi" w:cstheme="majorBidi"/>
          <w:b/>
          <w:iCs/>
          <w:noProof/>
          <w:color w:val="auto"/>
          <w:sz w:val="22"/>
          <w:szCs w:val="22"/>
          <w:lang w:eastAsia="en-US" w:bidi="ar-SA"/>
        </w:rPr>
        <w:drawing>
          <wp:anchor distT="0" distB="0" distL="114300" distR="114300" simplePos="0" relativeHeight="251640320" behindDoc="1" locked="0" layoutInCell="1" allowOverlap="1">
            <wp:simplePos x="0" y="0"/>
            <wp:positionH relativeFrom="column">
              <wp:posOffset>3462655</wp:posOffset>
            </wp:positionH>
            <wp:positionV relativeFrom="paragraph">
              <wp:posOffset>5707380</wp:posOffset>
            </wp:positionV>
            <wp:extent cx="1903730" cy="605155"/>
            <wp:effectExtent l="1905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1903730" cy="605155"/>
                    </a:xfrm>
                    <a:prstGeom prst="rect">
                      <a:avLst/>
                    </a:prstGeom>
                    <a:noFill/>
                  </pic:spPr>
                </pic:pic>
              </a:graphicData>
            </a:graphic>
          </wp:anchor>
        </w:drawing>
      </w:r>
    </w:p>
    <w:p w:rsidR="00613D3E" w:rsidRDefault="00613D3E" w:rsidP="00613D3E">
      <w:pPr>
        <w:spacing w:before="106"/>
        <w:ind w:left="1891"/>
        <w:rPr>
          <w:rFonts w:asciiTheme="majorBidi" w:hAnsiTheme="majorBidi" w:cstheme="majorBidi"/>
          <w:bCs/>
          <w:color w:val="auto"/>
        </w:rPr>
      </w:pPr>
    </w:p>
    <w:p w:rsidR="00613D3E" w:rsidRDefault="00613D3E" w:rsidP="00613D3E">
      <w:pPr>
        <w:spacing w:before="106"/>
        <w:jc w:val="center"/>
        <w:rPr>
          <w:rFonts w:asciiTheme="majorBidi" w:hAnsiTheme="majorBidi" w:cstheme="majorBidi"/>
          <w:bCs/>
          <w:color w:val="auto"/>
        </w:rPr>
      </w:pPr>
      <w:r w:rsidRPr="00885729">
        <w:rPr>
          <w:rFonts w:asciiTheme="majorBidi" w:hAnsiTheme="majorBidi" w:cstheme="majorBidi"/>
          <w:bCs/>
          <w:color w:val="auto"/>
        </w:rPr>
        <w:t xml:space="preserve">Figure </w:t>
      </w:r>
      <w:r>
        <w:rPr>
          <w:rFonts w:asciiTheme="majorBidi" w:hAnsiTheme="majorBidi" w:cstheme="majorBidi"/>
          <w:bCs/>
          <w:color w:val="auto"/>
        </w:rPr>
        <w:t>3 NOR Gate Symbol</w:t>
      </w:r>
    </w:p>
    <w:p w:rsidR="00613D3E" w:rsidRDefault="00613D3E" w:rsidP="00613D3E">
      <w:pPr>
        <w:spacing w:before="106"/>
        <w:ind w:left="720"/>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5"/>
        <w:gridCol w:w="1534"/>
      </w:tblGrid>
      <w:tr w:rsidR="00613D3E" w:rsidTr="00D86BD6">
        <w:trPr>
          <w:trHeight w:val="276"/>
        </w:trPr>
        <w:tc>
          <w:tcPr>
            <w:tcW w:w="1805" w:type="dxa"/>
            <w:gridSpan w:val="2"/>
          </w:tcPr>
          <w:p w:rsidR="00613D3E" w:rsidRDefault="00613D3E" w:rsidP="00D86BD6">
            <w:pPr>
              <w:pStyle w:val="TableParagraph"/>
              <w:spacing w:line="256" w:lineRule="exact"/>
              <w:ind w:left="568"/>
              <w:rPr>
                <w:b/>
                <w:sz w:val="24"/>
              </w:rPr>
            </w:pPr>
            <w:r>
              <w:rPr>
                <w:b/>
                <w:sz w:val="24"/>
              </w:rPr>
              <w:t>Inputs</w:t>
            </w:r>
          </w:p>
        </w:tc>
        <w:tc>
          <w:tcPr>
            <w:tcW w:w="1534" w:type="dxa"/>
          </w:tcPr>
          <w:p w:rsidR="00613D3E" w:rsidRDefault="00613D3E" w:rsidP="00D86BD6">
            <w:pPr>
              <w:pStyle w:val="TableParagraph"/>
              <w:spacing w:line="256" w:lineRule="exact"/>
              <w:ind w:left="374" w:right="362"/>
              <w:jc w:val="center"/>
              <w:rPr>
                <w:b/>
                <w:sz w:val="24"/>
              </w:rPr>
            </w:pPr>
            <w:r>
              <w:rPr>
                <w:b/>
                <w:sz w:val="24"/>
              </w:rPr>
              <w:t>Output</w:t>
            </w:r>
          </w:p>
        </w:tc>
      </w:tr>
      <w:tr w:rsidR="00613D3E" w:rsidTr="00D86BD6">
        <w:trPr>
          <w:trHeight w:val="275"/>
        </w:trPr>
        <w:tc>
          <w:tcPr>
            <w:tcW w:w="900" w:type="dxa"/>
          </w:tcPr>
          <w:p w:rsidR="00613D3E" w:rsidRDefault="00613D3E" w:rsidP="00D86BD6">
            <w:pPr>
              <w:pStyle w:val="TableParagraph"/>
              <w:spacing w:line="256" w:lineRule="exact"/>
              <w:ind w:left="7"/>
              <w:jc w:val="center"/>
              <w:rPr>
                <w:b/>
                <w:sz w:val="24"/>
              </w:rPr>
            </w:pPr>
            <w:r>
              <w:rPr>
                <w:b/>
                <w:w w:val="99"/>
                <w:sz w:val="24"/>
              </w:rPr>
              <w:t>A</w:t>
            </w:r>
          </w:p>
        </w:tc>
        <w:tc>
          <w:tcPr>
            <w:tcW w:w="905" w:type="dxa"/>
          </w:tcPr>
          <w:p w:rsidR="00613D3E" w:rsidRDefault="00613D3E" w:rsidP="00D86BD6">
            <w:pPr>
              <w:pStyle w:val="TableParagraph"/>
              <w:spacing w:line="256" w:lineRule="exact"/>
              <w:ind w:left="371"/>
              <w:rPr>
                <w:b/>
                <w:sz w:val="24"/>
              </w:rPr>
            </w:pPr>
            <w:r>
              <w:rPr>
                <w:b/>
                <w:sz w:val="24"/>
              </w:rPr>
              <w:t>B</w:t>
            </w:r>
          </w:p>
        </w:tc>
        <w:tc>
          <w:tcPr>
            <w:tcW w:w="1534" w:type="dxa"/>
          </w:tcPr>
          <w:p w:rsidR="00613D3E" w:rsidRDefault="00613D3E" w:rsidP="00D86BD6">
            <w:pPr>
              <w:pStyle w:val="TableParagraph"/>
              <w:spacing w:line="256" w:lineRule="exact"/>
              <w:ind w:left="7"/>
              <w:jc w:val="center"/>
              <w:rPr>
                <w:b/>
                <w:sz w:val="24"/>
              </w:rPr>
            </w:pPr>
            <w:r>
              <w:rPr>
                <w:b/>
                <w:w w:val="99"/>
                <w:sz w:val="24"/>
              </w:rPr>
              <w:t>Y</w:t>
            </w:r>
          </w:p>
        </w:tc>
      </w:tr>
      <w:tr w:rsidR="00613D3E" w:rsidTr="00D86BD6">
        <w:trPr>
          <w:trHeight w:val="277"/>
        </w:trPr>
        <w:tc>
          <w:tcPr>
            <w:tcW w:w="900" w:type="dxa"/>
          </w:tcPr>
          <w:p w:rsidR="00613D3E" w:rsidRDefault="00613D3E" w:rsidP="00D86BD6">
            <w:pPr>
              <w:pStyle w:val="TableParagraph"/>
              <w:spacing w:line="258" w:lineRule="exact"/>
              <w:ind w:left="9"/>
              <w:jc w:val="center"/>
              <w:rPr>
                <w:sz w:val="24"/>
              </w:rPr>
            </w:pPr>
            <w:r>
              <w:rPr>
                <w:sz w:val="24"/>
              </w:rPr>
              <w:t>L</w:t>
            </w:r>
          </w:p>
        </w:tc>
        <w:tc>
          <w:tcPr>
            <w:tcW w:w="905" w:type="dxa"/>
          </w:tcPr>
          <w:p w:rsidR="00613D3E" w:rsidRDefault="00613D3E" w:rsidP="00D86BD6">
            <w:pPr>
              <w:pStyle w:val="TableParagraph"/>
              <w:spacing w:line="258" w:lineRule="exact"/>
              <w:ind w:left="378"/>
              <w:rPr>
                <w:sz w:val="24"/>
              </w:rPr>
            </w:pPr>
            <w:r>
              <w:rPr>
                <w:sz w:val="24"/>
              </w:rPr>
              <w:t>L</w:t>
            </w:r>
          </w:p>
        </w:tc>
        <w:tc>
          <w:tcPr>
            <w:tcW w:w="1534" w:type="dxa"/>
          </w:tcPr>
          <w:p w:rsidR="00613D3E" w:rsidRDefault="00613D3E" w:rsidP="00D86BD6">
            <w:pPr>
              <w:pStyle w:val="TableParagraph"/>
              <w:spacing w:line="258" w:lineRule="exact"/>
              <w:ind w:left="7"/>
              <w:jc w:val="center"/>
              <w:rPr>
                <w:sz w:val="24"/>
              </w:rPr>
            </w:pPr>
            <w:r>
              <w:rPr>
                <w:w w:val="99"/>
                <w:sz w:val="24"/>
              </w:rPr>
              <w:t>H</w:t>
            </w:r>
          </w:p>
        </w:tc>
      </w:tr>
      <w:tr w:rsidR="00613D3E" w:rsidTr="00D86BD6">
        <w:trPr>
          <w:trHeight w:val="275"/>
        </w:trPr>
        <w:tc>
          <w:tcPr>
            <w:tcW w:w="900" w:type="dxa"/>
          </w:tcPr>
          <w:p w:rsidR="00613D3E" w:rsidRDefault="00613D3E" w:rsidP="00D86BD6">
            <w:pPr>
              <w:pStyle w:val="TableParagraph"/>
              <w:spacing w:line="256" w:lineRule="exact"/>
              <w:ind w:left="9"/>
              <w:jc w:val="center"/>
              <w:rPr>
                <w:sz w:val="24"/>
              </w:rPr>
            </w:pPr>
            <w:r>
              <w:rPr>
                <w:sz w:val="24"/>
              </w:rPr>
              <w:t>L</w:t>
            </w:r>
          </w:p>
        </w:tc>
        <w:tc>
          <w:tcPr>
            <w:tcW w:w="905" w:type="dxa"/>
          </w:tcPr>
          <w:p w:rsidR="00613D3E" w:rsidRDefault="00613D3E" w:rsidP="00D86BD6">
            <w:pPr>
              <w:pStyle w:val="TableParagraph"/>
              <w:spacing w:line="256" w:lineRule="exact"/>
              <w:ind w:left="364"/>
              <w:rPr>
                <w:sz w:val="24"/>
              </w:rPr>
            </w:pPr>
            <w:r>
              <w:rPr>
                <w:w w:val="99"/>
                <w:sz w:val="24"/>
              </w:rPr>
              <w:t>H</w:t>
            </w:r>
          </w:p>
        </w:tc>
        <w:tc>
          <w:tcPr>
            <w:tcW w:w="1534" w:type="dxa"/>
          </w:tcPr>
          <w:p w:rsidR="00613D3E" w:rsidRDefault="00613D3E" w:rsidP="00D86BD6">
            <w:pPr>
              <w:pStyle w:val="TableParagraph"/>
              <w:spacing w:line="256" w:lineRule="exact"/>
              <w:ind w:left="7"/>
              <w:jc w:val="center"/>
              <w:rPr>
                <w:sz w:val="24"/>
              </w:rPr>
            </w:pPr>
            <w:r>
              <w:rPr>
                <w:w w:val="99"/>
                <w:sz w:val="24"/>
              </w:rPr>
              <w:t>L</w:t>
            </w:r>
          </w:p>
        </w:tc>
      </w:tr>
      <w:tr w:rsidR="00613D3E" w:rsidTr="00D86BD6">
        <w:trPr>
          <w:trHeight w:val="275"/>
        </w:trPr>
        <w:tc>
          <w:tcPr>
            <w:tcW w:w="900" w:type="dxa"/>
          </w:tcPr>
          <w:p w:rsidR="00613D3E" w:rsidRDefault="00613D3E" w:rsidP="00D86BD6">
            <w:pPr>
              <w:pStyle w:val="TableParagraph"/>
              <w:spacing w:line="256" w:lineRule="exact"/>
              <w:ind w:left="7"/>
              <w:jc w:val="center"/>
              <w:rPr>
                <w:sz w:val="24"/>
              </w:rPr>
            </w:pPr>
            <w:r>
              <w:rPr>
                <w:w w:val="99"/>
                <w:sz w:val="24"/>
              </w:rPr>
              <w:t>H</w:t>
            </w:r>
          </w:p>
        </w:tc>
        <w:tc>
          <w:tcPr>
            <w:tcW w:w="905" w:type="dxa"/>
          </w:tcPr>
          <w:p w:rsidR="00613D3E" w:rsidRDefault="00613D3E" w:rsidP="00D86BD6">
            <w:pPr>
              <w:pStyle w:val="TableParagraph"/>
              <w:spacing w:line="256" w:lineRule="exact"/>
              <w:ind w:left="378"/>
              <w:rPr>
                <w:sz w:val="24"/>
              </w:rPr>
            </w:pPr>
            <w:r>
              <w:rPr>
                <w:sz w:val="24"/>
              </w:rPr>
              <w:t>L</w:t>
            </w:r>
          </w:p>
        </w:tc>
        <w:tc>
          <w:tcPr>
            <w:tcW w:w="1534" w:type="dxa"/>
          </w:tcPr>
          <w:p w:rsidR="00613D3E" w:rsidRDefault="00613D3E" w:rsidP="00D86BD6">
            <w:pPr>
              <w:pStyle w:val="TableParagraph"/>
              <w:spacing w:line="256" w:lineRule="exact"/>
              <w:ind w:left="7"/>
              <w:jc w:val="center"/>
              <w:rPr>
                <w:sz w:val="24"/>
              </w:rPr>
            </w:pPr>
            <w:r>
              <w:rPr>
                <w:w w:val="99"/>
                <w:sz w:val="24"/>
              </w:rPr>
              <w:t>L</w:t>
            </w:r>
          </w:p>
        </w:tc>
      </w:tr>
      <w:tr w:rsidR="00613D3E" w:rsidTr="00D86BD6">
        <w:trPr>
          <w:trHeight w:val="275"/>
        </w:trPr>
        <w:tc>
          <w:tcPr>
            <w:tcW w:w="900" w:type="dxa"/>
          </w:tcPr>
          <w:p w:rsidR="00613D3E" w:rsidRDefault="00613D3E" w:rsidP="00D86BD6">
            <w:pPr>
              <w:pStyle w:val="TableParagraph"/>
              <w:spacing w:line="256" w:lineRule="exact"/>
              <w:ind w:left="7"/>
              <w:jc w:val="center"/>
              <w:rPr>
                <w:sz w:val="24"/>
              </w:rPr>
            </w:pPr>
            <w:r>
              <w:rPr>
                <w:w w:val="99"/>
                <w:sz w:val="24"/>
              </w:rPr>
              <w:t>H</w:t>
            </w:r>
          </w:p>
        </w:tc>
        <w:tc>
          <w:tcPr>
            <w:tcW w:w="905" w:type="dxa"/>
          </w:tcPr>
          <w:p w:rsidR="00613D3E" w:rsidRDefault="00613D3E" w:rsidP="00D86BD6">
            <w:pPr>
              <w:pStyle w:val="TableParagraph"/>
              <w:spacing w:line="256" w:lineRule="exact"/>
              <w:ind w:left="364"/>
              <w:rPr>
                <w:sz w:val="24"/>
              </w:rPr>
            </w:pPr>
            <w:r>
              <w:rPr>
                <w:w w:val="99"/>
                <w:sz w:val="24"/>
              </w:rPr>
              <w:t>H</w:t>
            </w:r>
          </w:p>
        </w:tc>
        <w:tc>
          <w:tcPr>
            <w:tcW w:w="1534" w:type="dxa"/>
          </w:tcPr>
          <w:p w:rsidR="00613D3E" w:rsidRDefault="00613D3E" w:rsidP="00D86BD6">
            <w:pPr>
              <w:pStyle w:val="TableParagraph"/>
              <w:spacing w:line="256" w:lineRule="exact"/>
              <w:ind w:left="9"/>
              <w:jc w:val="center"/>
              <w:rPr>
                <w:sz w:val="24"/>
              </w:rPr>
            </w:pPr>
            <w:r>
              <w:rPr>
                <w:sz w:val="24"/>
              </w:rPr>
              <w:t>L</w:t>
            </w:r>
          </w:p>
        </w:tc>
      </w:tr>
    </w:tbl>
    <w:p w:rsidR="00613D3E" w:rsidRPr="000F004C" w:rsidRDefault="00613D3E" w:rsidP="002D1B1F">
      <w:pPr>
        <w:pStyle w:val="BodyText"/>
        <w:spacing w:line="270" w:lineRule="exact"/>
        <w:ind w:left="2313" w:right="2247"/>
        <w:jc w:val="center"/>
        <w:rPr>
          <w:sz w:val="20"/>
          <w:szCs w:val="20"/>
        </w:rPr>
      </w:pPr>
      <w:r w:rsidRPr="000F004C">
        <w:rPr>
          <w:sz w:val="20"/>
          <w:szCs w:val="20"/>
        </w:rPr>
        <w:t xml:space="preserve">Table: </w:t>
      </w:r>
      <w:r w:rsidR="002D1B1F">
        <w:rPr>
          <w:sz w:val="20"/>
          <w:szCs w:val="20"/>
        </w:rPr>
        <w:t>2</w:t>
      </w:r>
      <w:r w:rsidRPr="000F004C">
        <w:rPr>
          <w:sz w:val="20"/>
          <w:szCs w:val="20"/>
        </w:rPr>
        <w:t xml:space="preserve"> N</w:t>
      </w:r>
      <w:r>
        <w:rPr>
          <w:sz w:val="20"/>
          <w:szCs w:val="20"/>
        </w:rPr>
        <w:t>OR</w:t>
      </w:r>
      <w:r w:rsidRPr="000F004C">
        <w:rPr>
          <w:sz w:val="20"/>
          <w:szCs w:val="20"/>
        </w:rPr>
        <w:t xml:space="preserve"> Gate Truth Table</w:t>
      </w:r>
    </w:p>
    <w:p w:rsidR="00613D3E" w:rsidRDefault="00613D3E" w:rsidP="00613D3E">
      <w:pPr>
        <w:pStyle w:val="BodyText"/>
        <w:spacing w:line="270" w:lineRule="exact"/>
        <w:ind w:left="2313" w:right="2247"/>
        <w:jc w:val="center"/>
      </w:pPr>
      <w:r>
        <w:t>H= Logic High, L= Logic Low</w:t>
      </w:r>
    </w:p>
    <w:p w:rsidR="00613D3E" w:rsidRDefault="00613D3E" w:rsidP="00613D3E">
      <w:pPr>
        <w:pStyle w:val="Heading4"/>
        <w:spacing w:before="45"/>
        <w:ind w:left="720" w:right="7339"/>
        <w:jc w:val="center"/>
        <w:rPr>
          <w:rFonts w:asciiTheme="majorBidi" w:hAnsiTheme="majorBidi" w:cstheme="majorBidi"/>
          <w:b/>
          <w:bCs/>
          <w:color w:val="auto"/>
          <w:u w:val="single"/>
        </w:rPr>
      </w:pPr>
    </w:p>
    <w:p w:rsidR="00613D3E" w:rsidRDefault="00613D3E" w:rsidP="00613D3E">
      <w:pPr>
        <w:pStyle w:val="Heading4"/>
        <w:spacing w:before="45"/>
        <w:ind w:left="720" w:right="7339"/>
        <w:jc w:val="center"/>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rsidR="00613D3E" w:rsidRDefault="00613D3E" w:rsidP="00613D3E">
      <w:pPr>
        <w:pStyle w:val="BodyText"/>
        <w:spacing w:before="108" w:line="276" w:lineRule="auto"/>
        <w:ind w:left="720" w:right="224"/>
        <w:rPr>
          <w:sz w:val="22"/>
          <w:szCs w:val="22"/>
        </w:rPr>
      </w:pPr>
      <w:r>
        <w:rPr>
          <w:noProof/>
          <w:sz w:val="22"/>
          <w:szCs w:val="22"/>
          <w:lang w:bidi="ar-SA"/>
        </w:rPr>
        <w:lastRenderedPageBreak/>
        <w:drawing>
          <wp:anchor distT="0" distB="0" distL="0" distR="0" simplePos="0" relativeHeight="251642368" behindDoc="0" locked="0" layoutInCell="1" allowOverlap="1">
            <wp:simplePos x="0" y="0"/>
            <wp:positionH relativeFrom="page">
              <wp:posOffset>2229485</wp:posOffset>
            </wp:positionH>
            <wp:positionV relativeFrom="paragraph">
              <wp:posOffset>540385</wp:posOffset>
            </wp:positionV>
            <wp:extent cx="3018155" cy="2011680"/>
            <wp:effectExtent l="19050" t="0" r="0" b="0"/>
            <wp:wrapTopAndBottom/>
            <wp:docPr id="79"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7.jpeg"/>
                    <pic:cNvPicPr/>
                  </pic:nvPicPr>
                  <pic:blipFill>
                    <a:blip r:embed="rId11" cstate="print"/>
                    <a:stretch>
                      <a:fillRect/>
                    </a:stretch>
                  </pic:blipFill>
                  <pic:spPr>
                    <a:xfrm>
                      <a:off x="0" y="0"/>
                      <a:ext cx="3018155" cy="2011680"/>
                    </a:xfrm>
                    <a:prstGeom prst="rect">
                      <a:avLst/>
                    </a:prstGeom>
                  </pic:spPr>
                </pic:pic>
              </a:graphicData>
            </a:graphic>
          </wp:anchor>
        </w:drawing>
      </w:r>
      <w:r w:rsidRPr="00613D3E">
        <w:rPr>
          <w:sz w:val="22"/>
          <w:szCs w:val="22"/>
        </w:rPr>
        <w:t>74LS02 IC contains four 2-input NOR gates. The function table and connection diagram for this IC are shown below:</w:t>
      </w:r>
    </w:p>
    <w:p w:rsidR="00613D3E" w:rsidRPr="00613D3E" w:rsidRDefault="00613D3E" w:rsidP="00613D3E">
      <w:pPr>
        <w:pStyle w:val="BodyText"/>
        <w:spacing w:before="108" w:line="276" w:lineRule="auto"/>
        <w:ind w:left="720" w:right="224"/>
        <w:rPr>
          <w:sz w:val="22"/>
          <w:szCs w:val="22"/>
        </w:rPr>
      </w:pPr>
    </w:p>
    <w:p w:rsidR="00613D3E" w:rsidRPr="00613D3E" w:rsidRDefault="00613D3E" w:rsidP="00613D3E">
      <w:pPr>
        <w:pStyle w:val="BodyText"/>
        <w:spacing w:line="276" w:lineRule="auto"/>
        <w:ind w:right="223"/>
        <w:jc w:val="center"/>
        <w:rPr>
          <w:rFonts w:asciiTheme="majorBidi" w:hAnsiTheme="majorBidi" w:cstheme="majorBidi"/>
          <w:bCs/>
          <w:sz w:val="20"/>
          <w:szCs w:val="20"/>
        </w:rPr>
      </w:pPr>
      <w:r w:rsidRPr="00613D3E">
        <w:rPr>
          <w:rFonts w:asciiTheme="majorBidi" w:hAnsiTheme="majorBidi" w:cstheme="majorBidi"/>
          <w:bCs/>
          <w:sz w:val="20"/>
          <w:szCs w:val="20"/>
        </w:rPr>
        <w:t xml:space="preserve">Figure </w:t>
      </w:r>
      <w:r>
        <w:rPr>
          <w:rFonts w:asciiTheme="majorBidi" w:hAnsiTheme="majorBidi" w:cstheme="majorBidi"/>
          <w:bCs/>
          <w:sz w:val="20"/>
          <w:szCs w:val="20"/>
        </w:rPr>
        <w:t>4</w:t>
      </w:r>
      <w:r w:rsidRPr="00613D3E">
        <w:rPr>
          <w:rFonts w:asciiTheme="majorBidi" w:hAnsiTheme="majorBidi" w:cstheme="majorBidi"/>
          <w:bCs/>
          <w:sz w:val="20"/>
          <w:szCs w:val="20"/>
        </w:rPr>
        <w:t xml:space="preserve"> N</w:t>
      </w:r>
      <w:r>
        <w:rPr>
          <w:rFonts w:asciiTheme="majorBidi" w:hAnsiTheme="majorBidi" w:cstheme="majorBidi"/>
          <w:bCs/>
          <w:sz w:val="20"/>
          <w:szCs w:val="20"/>
        </w:rPr>
        <w:t>OR</w:t>
      </w:r>
      <w:r w:rsidRPr="00613D3E">
        <w:rPr>
          <w:rFonts w:asciiTheme="majorBidi" w:hAnsiTheme="majorBidi" w:cstheme="majorBidi"/>
          <w:bCs/>
          <w:sz w:val="20"/>
          <w:szCs w:val="20"/>
        </w:rPr>
        <w:t xml:space="preserve"> Gate Connection diagram</w:t>
      </w:r>
    </w:p>
    <w:p w:rsidR="00885729" w:rsidRPr="00885729" w:rsidRDefault="00613D3E" w:rsidP="00885729">
      <w:pPr>
        <w:spacing w:before="106"/>
        <w:ind w:left="720"/>
        <w:rPr>
          <w:rFonts w:asciiTheme="majorBidi" w:hAnsiTheme="majorBidi" w:cstheme="majorBidi"/>
          <w:b/>
          <w:color w:val="auto"/>
          <w:sz w:val="22"/>
          <w:szCs w:val="22"/>
          <w:u w:val="single"/>
        </w:rPr>
      </w:pPr>
      <w:r>
        <w:rPr>
          <w:rFonts w:asciiTheme="majorBidi" w:hAnsiTheme="majorBidi" w:cstheme="majorBidi"/>
          <w:b/>
          <w:noProof/>
          <w:color w:val="auto"/>
          <w:sz w:val="22"/>
          <w:szCs w:val="22"/>
          <w:u w:val="single"/>
          <w:lang w:eastAsia="en-US" w:bidi="ar-SA"/>
        </w:rPr>
        <w:drawing>
          <wp:anchor distT="0" distB="0" distL="114300" distR="114300" simplePos="0" relativeHeight="251637248" behindDoc="0" locked="0" layoutInCell="1" allowOverlap="1">
            <wp:simplePos x="0" y="0"/>
            <wp:positionH relativeFrom="column">
              <wp:posOffset>440055</wp:posOffset>
            </wp:positionH>
            <wp:positionV relativeFrom="paragraph">
              <wp:posOffset>151130</wp:posOffset>
            </wp:positionV>
            <wp:extent cx="5562600" cy="3188335"/>
            <wp:effectExtent l="19050" t="0" r="0" b="0"/>
            <wp:wrapSquare wrapText="bothSides"/>
            <wp:docPr id="7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5.png"/>
                    <pic:cNvPicPr/>
                  </pic:nvPicPr>
                  <pic:blipFill>
                    <a:blip r:embed="rId12" cstate="print"/>
                    <a:stretch>
                      <a:fillRect/>
                    </a:stretch>
                  </pic:blipFill>
                  <pic:spPr>
                    <a:xfrm>
                      <a:off x="0" y="0"/>
                      <a:ext cx="5562600" cy="3188335"/>
                    </a:xfrm>
                    <a:prstGeom prst="rect">
                      <a:avLst/>
                    </a:prstGeom>
                  </pic:spPr>
                </pic:pic>
              </a:graphicData>
            </a:graphic>
          </wp:anchor>
        </w:drawing>
      </w:r>
    </w:p>
    <w:p w:rsidR="0022694D" w:rsidRDefault="0022694D"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Pr="00885729" w:rsidRDefault="00885729" w:rsidP="00613D3E">
      <w:pPr>
        <w:spacing w:before="106"/>
        <w:ind w:left="1891"/>
        <w:rPr>
          <w:rFonts w:asciiTheme="majorBidi" w:hAnsiTheme="majorBidi" w:cstheme="majorBidi"/>
          <w:bCs/>
          <w:color w:val="auto"/>
        </w:rPr>
      </w:pPr>
      <w:r w:rsidRPr="00885729">
        <w:rPr>
          <w:rFonts w:asciiTheme="majorBidi" w:hAnsiTheme="majorBidi" w:cstheme="majorBidi"/>
          <w:bCs/>
          <w:color w:val="auto"/>
        </w:rPr>
        <w:t xml:space="preserve">Figure </w:t>
      </w:r>
      <w:r w:rsidR="00613D3E">
        <w:rPr>
          <w:rFonts w:asciiTheme="majorBidi" w:hAnsiTheme="majorBidi" w:cstheme="majorBidi"/>
          <w:bCs/>
          <w:color w:val="auto"/>
        </w:rPr>
        <w:t>5</w:t>
      </w:r>
      <w:r w:rsidRPr="00885729">
        <w:rPr>
          <w:rFonts w:asciiTheme="majorBidi" w:hAnsiTheme="majorBidi" w:cstheme="majorBidi"/>
          <w:bCs/>
          <w:color w:val="auto"/>
        </w:rPr>
        <w:t xml:space="preserve"> NAND-NAND and NOR-NOR representation of basic logic gates</w:t>
      </w: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613D3E" w:rsidRDefault="00613D3E" w:rsidP="00613D3E">
      <w:pPr>
        <w:pStyle w:val="BodyText"/>
        <w:spacing w:line="276" w:lineRule="auto"/>
        <w:ind w:right="224"/>
        <w:rPr>
          <w:sz w:val="20"/>
          <w:szCs w:val="20"/>
        </w:rPr>
      </w:pPr>
    </w:p>
    <w:p w:rsidR="00613D3E" w:rsidRDefault="00613D3E" w:rsidP="00613D3E">
      <w:pPr>
        <w:pStyle w:val="BodyText"/>
        <w:spacing w:line="276" w:lineRule="auto"/>
        <w:ind w:right="224"/>
        <w:rPr>
          <w:sz w:val="20"/>
          <w:szCs w:val="20"/>
        </w:rPr>
      </w:pPr>
    </w:p>
    <w:p w:rsidR="00613D3E" w:rsidRDefault="00613D3E" w:rsidP="00613D3E">
      <w:pPr>
        <w:pStyle w:val="BodyText"/>
        <w:spacing w:line="276" w:lineRule="auto"/>
        <w:ind w:right="224"/>
        <w:rPr>
          <w:sz w:val="20"/>
          <w:szCs w:val="20"/>
        </w:rPr>
      </w:pPr>
    </w:p>
    <w:p w:rsidR="00CE4210" w:rsidRDefault="00CE4210" w:rsidP="00613D3E">
      <w:pPr>
        <w:pStyle w:val="BodyText"/>
        <w:spacing w:line="276" w:lineRule="auto"/>
        <w:ind w:right="224"/>
        <w:rPr>
          <w:sz w:val="20"/>
          <w:szCs w:val="20"/>
        </w:rPr>
      </w:pPr>
    </w:p>
    <w:p w:rsidR="00613D3E" w:rsidRDefault="00613D3E" w:rsidP="00613D3E">
      <w:pPr>
        <w:pStyle w:val="BodyText"/>
        <w:spacing w:line="276" w:lineRule="auto"/>
        <w:ind w:right="224"/>
        <w:rPr>
          <w:sz w:val="20"/>
          <w:szCs w:val="20"/>
        </w:rPr>
      </w:pPr>
    </w:p>
    <w:p w:rsidR="002D1B1F" w:rsidRDefault="002D1B1F" w:rsidP="00613D3E">
      <w:pPr>
        <w:pStyle w:val="BodyText"/>
        <w:spacing w:line="276" w:lineRule="auto"/>
        <w:ind w:right="224"/>
        <w:rPr>
          <w:sz w:val="20"/>
          <w:szCs w:val="20"/>
        </w:rPr>
      </w:pPr>
    </w:p>
    <w:p w:rsidR="00613D3E" w:rsidRPr="003F713D" w:rsidRDefault="00613D3E" w:rsidP="00613D3E">
      <w:pPr>
        <w:pStyle w:val="BodyText"/>
        <w:spacing w:line="276" w:lineRule="auto"/>
        <w:ind w:right="224"/>
        <w:rPr>
          <w:rFonts w:asciiTheme="majorBidi" w:hAnsiTheme="majorBidi" w:cstheme="majorBidi"/>
          <w:b/>
          <w:bCs/>
          <w:u w:val="single"/>
        </w:rPr>
      </w:pPr>
      <w:r w:rsidRPr="003F713D">
        <w:rPr>
          <w:rFonts w:asciiTheme="majorBidi" w:hAnsiTheme="majorBidi" w:cstheme="majorBidi"/>
          <w:b/>
          <w:bCs/>
          <w:u w:val="single"/>
        </w:rPr>
        <w:lastRenderedPageBreak/>
        <w:t>Application of Universal Gates:</w:t>
      </w:r>
    </w:p>
    <w:p w:rsidR="00613D3E" w:rsidRPr="003F713D" w:rsidRDefault="00613D3E" w:rsidP="00613D3E">
      <w:pPr>
        <w:pStyle w:val="BodyText"/>
        <w:spacing w:line="276" w:lineRule="auto"/>
        <w:ind w:right="224"/>
        <w:rPr>
          <w:rFonts w:asciiTheme="majorBidi" w:hAnsiTheme="majorBidi" w:cstheme="majorBidi"/>
          <w:b/>
          <w:bCs/>
          <w:sz w:val="22"/>
          <w:szCs w:val="22"/>
          <w:u w:val="single"/>
        </w:rPr>
      </w:pPr>
    </w:p>
    <w:p w:rsidR="00613D3E" w:rsidRPr="003F713D" w:rsidRDefault="00613D3E" w:rsidP="003F713D">
      <w:pPr>
        <w:pStyle w:val="Heading3"/>
        <w:numPr>
          <w:ilvl w:val="0"/>
          <w:numId w:val="26"/>
        </w:numPr>
        <w:spacing w:before="0"/>
        <w:rPr>
          <w:rFonts w:asciiTheme="majorBidi" w:hAnsiTheme="majorBidi"/>
          <w:color w:val="auto"/>
          <w:sz w:val="22"/>
          <w:szCs w:val="22"/>
          <w:u w:val="single"/>
        </w:rPr>
      </w:pPr>
      <w:r w:rsidRPr="003F713D">
        <w:rPr>
          <w:rFonts w:asciiTheme="majorBidi" w:hAnsiTheme="majorBidi"/>
          <w:color w:val="auto"/>
          <w:sz w:val="22"/>
          <w:szCs w:val="22"/>
          <w:u w:val="single"/>
        </w:rPr>
        <w:t>Burglar alarm</w:t>
      </w:r>
    </w:p>
    <w:p w:rsidR="00613D3E" w:rsidRPr="003F713D" w:rsidRDefault="00613D3E" w:rsidP="003F713D">
      <w:pPr>
        <w:pStyle w:val="BodyText"/>
        <w:tabs>
          <w:tab w:val="left" w:pos="10080"/>
        </w:tabs>
        <w:spacing w:line="276" w:lineRule="auto"/>
        <w:ind w:right="-10"/>
        <w:jc w:val="both"/>
        <w:rPr>
          <w:rFonts w:asciiTheme="majorBidi" w:hAnsiTheme="majorBidi" w:cstheme="majorBidi"/>
          <w:sz w:val="22"/>
          <w:szCs w:val="22"/>
        </w:rPr>
      </w:pPr>
      <w:r w:rsidRPr="003F713D">
        <w:rPr>
          <w:rFonts w:asciiTheme="majorBidi" w:hAnsiTheme="majorBidi" w:cstheme="majorBidi"/>
          <w:sz w:val="22"/>
          <w:szCs w:val="22"/>
        </w:rPr>
        <w:t>When the switch is closed one input of the NAND gate is LOW. When the LDR is in the light the other input is LOW. This means that if either of these things happen, i.e. the switch is closed or the light is on one of the inputs is LOW, the output is HIGH and the buzzer sounds.</w:t>
      </w:r>
    </w:p>
    <w:p w:rsidR="00613D3E" w:rsidRPr="003F713D" w:rsidRDefault="003F713D" w:rsidP="003F713D">
      <w:pPr>
        <w:pStyle w:val="BodyText"/>
        <w:ind w:right="224"/>
        <w:jc w:val="center"/>
        <w:rPr>
          <w:rFonts w:asciiTheme="majorBidi" w:hAnsiTheme="majorBidi" w:cstheme="majorBidi"/>
          <w:b/>
          <w:bCs/>
          <w:sz w:val="22"/>
          <w:szCs w:val="22"/>
          <w:u w:val="single"/>
        </w:rPr>
      </w:pPr>
      <w:r>
        <w:rPr>
          <w:rFonts w:asciiTheme="majorBidi" w:hAnsiTheme="majorBidi" w:cstheme="majorBidi"/>
          <w:b/>
          <w:bCs/>
          <w:noProof/>
          <w:sz w:val="22"/>
          <w:szCs w:val="22"/>
          <w:u w:val="single"/>
          <w:lang w:bidi="ar-SA"/>
        </w:rPr>
        <w:drawing>
          <wp:anchor distT="0" distB="0" distL="114300" distR="114300" simplePos="0" relativeHeight="251644416" behindDoc="0" locked="0" layoutInCell="1" allowOverlap="1">
            <wp:simplePos x="0" y="0"/>
            <wp:positionH relativeFrom="column">
              <wp:posOffset>1744980</wp:posOffset>
            </wp:positionH>
            <wp:positionV relativeFrom="paragraph">
              <wp:posOffset>36195</wp:posOffset>
            </wp:positionV>
            <wp:extent cx="2867025" cy="1414780"/>
            <wp:effectExtent l="19050" t="0" r="952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b="455"/>
                    <a:stretch>
                      <a:fillRect/>
                    </a:stretch>
                  </pic:blipFill>
                  <pic:spPr bwMode="auto">
                    <a:xfrm>
                      <a:off x="0" y="0"/>
                      <a:ext cx="2867025" cy="1414780"/>
                    </a:xfrm>
                    <a:prstGeom prst="rect">
                      <a:avLst/>
                    </a:prstGeom>
                    <a:noFill/>
                    <a:ln w="9525">
                      <a:noFill/>
                      <a:miter lim="800000"/>
                      <a:headEnd/>
                      <a:tailEnd/>
                    </a:ln>
                  </pic:spPr>
                </pic:pic>
              </a:graphicData>
            </a:graphic>
          </wp:anchor>
        </w:drawing>
      </w:r>
    </w:p>
    <w:p w:rsidR="003F713D" w:rsidRDefault="003F713D" w:rsidP="003F713D">
      <w:pPr>
        <w:spacing w:before="106" w:line="240" w:lineRule="auto"/>
        <w:jc w:val="center"/>
        <w:rPr>
          <w:rFonts w:asciiTheme="majorBidi" w:hAnsiTheme="majorBidi" w:cstheme="majorBidi"/>
          <w:bCs/>
          <w:color w:val="auto"/>
        </w:rPr>
      </w:pPr>
    </w:p>
    <w:p w:rsidR="003F713D" w:rsidRDefault="003F713D" w:rsidP="003F713D">
      <w:pPr>
        <w:spacing w:before="106" w:line="240" w:lineRule="auto"/>
        <w:jc w:val="center"/>
        <w:rPr>
          <w:rFonts w:asciiTheme="majorBidi" w:hAnsiTheme="majorBidi" w:cstheme="majorBidi"/>
          <w:bCs/>
          <w:color w:val="auto"/>
        </w:rPr>
      </w:pPr>
    </w:p>
    <w:p w:rsidR="003F713D" w:rsidRDefault="003F713D" w:rsidP="003F713D">
      <w:pPr>
        <w:spacing w:before="106" w:line="240" w:lineRule="auto"/>
        <w:jc w:val="center"/>
        <w:rPr>
          <w:rFonts w:asciiTheme="majorBidi" w:hAnsiTheme="majorBidi" w:cstheme="majorBidi"/>
          <w:bCs/>
          <w:color w:val="auto"/>
        </w:rPr>
      </w:pPr>
    </w:p>
    <w:p w:rsidR="003F713D" w:rsidRDefault="003F713D" w:rsidP="003F713D">
      <w:pPr>
        <w:spacing w:before="106" w:line="240" w:lineRule="auto"/>
        <w:jc w:val="center"/>
        <w:rPr>
          <w:rFonts w:asciiTheme="majorBidi" w:hAnsiTheme="majorBidi" w:cstheme="majorBidi"/>
          <w:bCs/>
          <w:color w:val="auto"/>
        </w:rPr>
      </w:pPr>
    </w:p>
    <w:p w:rsidR="003F713D" w:rsidRDefault="003F713D" w:rsidP="003F713D">
      <w:pPr>
        <w:spacing w:before="106" w:line="240" w:lineRule="auto"/>
        <w:jc w:val="center"/>
        <w:rPr>
          <w:rFonts w:asciiTheme="majorBidi" w:hAnsiTheme="majorBidi" w:cstheme="majorBidi"/>
          <w:bCs/>
          <w:color w:val="auto"/>
        </w:rPr>
      </w:pPr>
    </w:p>
    <w:p w:rsidR="003F713D" w:rsidRPr="003F713D" w:rsidRDefault="003F713D" w:rsidP="003F713D">
      <w:pPr>
        <w:spacing w:before="106" w:line="240" w:lineRule="auto"/>
        <w:jc w:val="center"/>
        <w:rPr>
          <w:rFonts w:asciiTheme="majorBidi" w:hAnsiTheme="majorBidi" w:cstheme="majorBidi"/>
          <w:bCs/>
          <w:color w:val="auto"/>
        </w:rPr>
      </w:pPr>
      <w:r w:rsidRPr="00885729">
        <w:rPr>
          <w:rFonts w:asciiTheme="majorBidi" w:hAnsiTheme="majorBidi" w:cstheme="majorBidi"/>
          <w:bCs/>
          <w:color w:val="auto"/>
        </w:rPr>
        <w:t xml:space="preserve">Figure </w:t>
      </w:r>
      <w:r>
        <w:rPr>
          <w:rFonts w:asciiTheme="majorBidi" w:hAnsiTheme="majorBidi" w:cstheme="majorBidi"/>
          <w:bCs/>
          <w:color w:val="auto"/>
        </w:rPr>
        <w:t>6</w:t>
      </w:r>
      <w:r w:rsidRPr="00885729">
        <w:rPr>
          <w:rFonts w:asciiTheme="majorBidi" w:hAnsiTheme="majorBidi" w:cstheme="majorBidi"/>
          <w:bCs/>
          <w:color w:val="auto"/>
        </w:rPr>
        <w:t xml:space="preserve"> NAND-</w:t>
      </w:r>
      <w:r>
        <w:rPr>
          <w:rFonts w:asciiTheme="majorBidi" w:hAnsiTheme="majorBidi" w:cstheme="majorBidi"/>
          <w:bCs/>
          <w:color w:val="auto"/>
        </w:rPr>
        <w:t xml:space="preserve"> Gate Based Burglar alarm</w:t>
      </w:r>
    </w:p>
    <w:p w:rsidR="00613D3E" w:rsidRPr="003F713D" w:rsidRDefault="00613D3E" w:rsidP="003F713D">
      <w:pPr>
        <w:pStyle w:val="Heading3"/>
        <w:numPr>
          <w:ilvl w:val="0"/>
          <w:numId w:val="26"/>
        </w:numPr>
        <w:spacing w:before="0" w:line="240" w:lineRule="auto"/>
        <w:jc w:val="both"/>
        <w:rPr>
          <w:rFonts w:asciiTheme="majorBidi" w:hAnsiTheme="majorBidi"/>
          <w:color w:val="auto"/>
          <w:sz w:val="22"/>
          <w:szCs w:val="22"/>
          <w:u w:val="single"/>
        </w:rPr>
      </w:pPr>
      <w:r w:rsidRPr="003F713D">
        <w:rPr>
          <w:rFonts w:asciiTheme="majorBidi" w:hAnsiTheme="majorBidi"/>
          <w:color w:val="auto"/>
          <w:sz w:val="22"/>
          <w:szCs w:val="22"/>
          <w:u w:val="single"/>
        </w:rPr>
        <w:t>Freezer warning buzzer</w:t>
      </w:r>
    </w:p>
    <w:p w:rsidR="00613D3E" w:rsidRPr="003F713D" w:rsidRDefault="003F713D" w:rsidP="003F713D">
      <w:pPr>
        <w:pStyle w:val="BodyText"/>
        <w:ind w:right="224"/>
        <w:jc w:val="both"/>
        <w:rPr>
          <w:rFonts w:asciiTheme="majorBidi" w:hAnsiTheme="majorBidi" w:cstheme="majorBidi"/>
          <w:sz w:val="22"/>
          <w:szCs w:val="22"/>
        </w:rPr>
      </w:pPr>
      <w:r>
        <w:rPr>
          <w:rFonts w:asciiTheme="majorBidi" w:hAnsiTheme="majorBidi" w:cstheme="majorBidi"/>
          <w:noProof/>
          <w:sz w:val="22"/>
          <w:szCs w:val="22"/>
          <w:lang w:bidi="ar-SA"/>
        </w:rPr>
        <w:drawing>
          <wp:anchor distT="0" distB="0" distL="114300" distR="114300" simplePos="0" relativeHeight="251645440" behindDoc="0" locked="0" layoutInCell="1" allowOverlap="1">
            <wp:simplePos x="0" y="0"/>
            <wp:positionH relativeFrom="column">
              <wp:posOffset>1863090</wp:posOffset>
            </wp:positionH>
            <wp:positionV relativeFrom="paragraph">
              <wp:posOffset>484505</wp:posOffset>
            </wp:positionV>
            <wp:extent cx="2884805" cy="144653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884805" cy="1446530"/>
                    </a:xfrm>
                    <a:prstGeom prst="rect">
                      <a:avLst/>
                    </a:prstGeom>
                    <a:noFill/>
                    <a:ln w="9525">
                      <a:noFill/>
                      <a:miter lim="800000"/>
                      <a:headEnd/>
                      <a:tailEnd/>
                    </a:ln>
                  </pic:spPr>
                </pic:pic>
              </a:graphicData>
            </a:graphic>
          </wp:anchor>
        </w:drawing>
      </w:r>
      <w:r w:rsidR="00613D3E" w:rsidRPr="003F713D">
        <w:rPr>
          <w:rFonts w:asciiTheme="majorBidi" w:hAnsiTheme="majorBidi" w:cstheme="majorBidi"/>
          <w:sz w:val="22"/>
          <w:szCs w:val="22"/>
        </w:rPr>
        <w:t>When the thermistor is COLD its resistance is LARGE and the input to the NAND gate is high.</w:t>
      </w:r>
      <w:r w:rsidR="00613D3E" w:rsidRPr="003F713D">
        <w:rPr>
          <w:rFonts w:asciiTheme="majorBidi" w:hAnsiTheme="majorBidi" w:cstheme="majorBidi"/>
          <w:sz w:val="22"/>
          <w:szCs w:val="22"/>
        </w:rPr>
        <w:br/>
        <w:t>Since the NAND gate is connected as</w:t>
      </w:r>
      <w:r>
        <w:rPr>
          <w:rFonts w:asciiTheme="majorBidi" w:hAnsiTheme="majorBidi" w:cstheme="majorBidi"/>
          <w:sz w:val="22"/>
          <w:szCs w:val="22"/>
        </w:rPr>
        <w:t xml:space="preserve"> an INVERTER the output is LOW. </w:t>
      </w:r>
      <w:r w:rsidR="00613D3E" w:rsidRPr="003F713D">
        <w:rPr>
          <w:rFonts w:asciiTheme="majorBidi" w:hAnsiTheme="majorBidi" w:cstheme="majorBidi"/>
          <w:sz w:val="22"/>
          <w:szCs w:val="22"/>
        </w:rPr>
        <w:t xml:space="preserve">As the </w:t>
      </w:r>
      <w:r w:rsidRPr="003F713D">
        <w:rPr>
          <w:rFonts w:asciiTheme="majorBidi" w:hAnsiTheme="majorBidi" w:cstheme="majorBidi"/>
          <w:sz w:val="22"/>
          <w:szCs w:val="22"/>
        </w:rPr>
        <w:t>thermostat</w:t>
      </w:r>
      <w:r w:rsidR="00613D3E" w:rsidRPr="003F713D">
        <w:rPr>
          <w:rFonts w:asciiTheme="majorBidi" w:hAnsiTheme="majorBidi" w:cstheme="majorBidi"/>
          <w:sz w:val="22"/>
          <w:szCs w:val="22"/>
        </w:rPr>
        <w:t xml:space="preserve"> warms up its resistance decreases, the voltage across it falls and th</w:t>
      </w:r>
      <w:r>
        <w:rPr>
          <w:rFonts w:asciiTheme="majorBidi" w:hAnsiTheme="majorBidi" w:cstheme="majorBidi"/>
          <w:sz w:val="22"/>
          <w:szCs w:val="22"/>
        </w:rPr>
        <w:t>e input to the NAND gate falls.</w:t>
      </w: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Pr="003F713D" w:rsidRDefault="003F713D" w:rsidP="003F713D">
      <w:pPr>
        <w:spacing w:before="106" w:line="240" w:lineRule="auto"/>
        <w:jc w:val="center"/>
        <w:rPr>
          <w:rFonts w:asciiTheme="majorBidi" w:hAnsiTheme="majorBidi" w:cstheme="majorBidi"/>
          <w:bCs/>
          <w:color w:val="auto"/>
        </w:rPr>
      </w:pPr>
      <w:r w:rsidRPr="00885729">
        <w:rPr>
          <w:rFonts w:asciiTheme="majorBidi" w:hAnsiTheme="majorBidi" w:cstheme="majorBidi"/>
          <w:bCs/>
          <w:color w:val="auto"/>
        </w:rPr>
        <w:t xml:space="preserve">Figure </w:t>
      </w:r>
      <w:r w:rsidR="002D1B1F">
        <w:rPr>
          <w:rFonts w:asciiTheme="majorBidi" w:hAnsiTheme="majorBidi" w:cstheme="majorBidi"/>
          <w:bCs/>
          <w:color w:val="auto"/>
        </w:rPr>
        <w:t>7</w:t>
      </w:r>
      <w:r w:rsidRPr="00885729">
        <w:rPr>
          <w:rFonts w:asciiTheme="majorBidi" w:hAnsiTheme="majorBidi" w:cstheme="majorBidi"/>
          <w:bCs/>
          <w:color w:val="auto"/>
        </w:rPr>
        <w:t xml:space="preserve"> NAND-</w:t>
      </w:r>
      <w:r>
        <w:rPr>
          <w:rFonts w:asciiTheme="majorBidi" w:hAnsiTheme="majorBidi" w:cstheme="majorBidi"/>
          <w:bCs/>
          <w:color w:val="auto"/>
        </w:rPr>
        <w:t xml:space="preserve"> Gate Based Freezer warning buzzer</w:t>
      </w:r>
    </w:p>
    <w:p w:rsidR="00613D3E" w:rsidRPr="003F713D" w:rsidRDefault="00613D3E" w:rsidP="003F713D">
      <w:pPr>
        <w:pStyle w:val="BodyText"/>
        <w:numPr>
          <w:ilvl w:val="0"/>
          <w:numId w:val="26"/>
        </w:numPr>
        <w:spacing w:line="276" w:lineRule="auto"/>
        <w:ind w:right="224"/>
        <w:rPr>
          <w:rFonts w:asciiTheme="majorBidi" w:hAnsiTheme="majorBidi" w:cstheme="majorBidi"/>
          <w:b/>
          <w:bCs/>
          <w:sz w:val="22"/>
          <w:szCs w:val="22"/>
          <w:u w:val="single"/>
        </w:rPr>
      </w:pPr>
      <w:r w:rsidRPr="003F713D">
        <w:rPr>
          <w:rFonts w:asciiTheme="majorBidi" w:hAnsiTheme="majorBidi" w:cstheme="majorBidi"/>
          <w:b/>
          <w:sz w:val="22"/>
          <w:szCs w:val="22"/>
        </w:rPr>
        <w:t>Car Door Open System of an Automobile</w:t>
      </w:r>
    </w:p>
    <w:p w:rsidR="00613D3E" w:rsidRPr="003F713D" w:rsidRDefault="00613D3E" w:rsidP="003F713D">
      <w:pPr>
        <w:spacing w:after="0" w:line="221" w:lineRule="auto"/>
        <w:ind w:right="80"/>
        <w:jc w:val="both"/>
        <w:rPr>
          <w:rFonts w:asciiTheme="majorBidi" w:hAnsiTheme="majorBidi" w:cstheme="majorBidi"/>
          <w:color w:val="auto"/>
          <w:sz w:val="22"/>
          <w:szCs w:val="22"/>
        </w:rPr>
      </w:pPr>
      <w:r w:rsidRPr="003F713D">
        <w:rPr>
          <w:rFonts w:asciiTheme="majorBidi" w:hAnsiTheme="majorBidi" w:cstheme="majorBidi"/>
          <w:color w:val="auto"/>
          <w:sz w:val="22"/>
          <w:szCs w:val="22"/>
        </w:rPr>
        <w:t>A car needs to be designed that the driver gets a visual indication if any of the doors of the car is open so that it helps to avoid accident and injury to the passengers. Assuming there are two doors (just for simplicity, it works for more doors as well) where this system is fitted, the circuit can be designed using a NAND gate as follows You can see from the figure that when any of the switches is open due to the door position, the NAND gate energies the lamp inside the car, hence warning the driver.</w:t>
      </w:r>
    </w:p>
    <w:p w:rsidR="00613D3E" w:rsidRPr="003F713D" w:rsidRDefault="003F713D" w:rsidP="003F713D">
      <w:pPr>
        <w:pStyle w:val="BodyText"/>
        <w:ind w:right="224"/>
        <w:rPr>
          <w:b/>
          <w:bCs/>
          <w:sz w:val="20"/>
          <w:szCs w:val="20"/>
          <w:u w:val="single"/>
        </w:rPr>
      </w:pPr>
      <w:r>
        <w:rPr>
          <w:b/>
          <w:bCs/>
          <w:noProof/>
          <w:sz w:val="20"/>
          <w:szCs w:val="20"/>
          <w:u w:val="single"/>
          <w:lang w:bidi="ar-SA"/>
        </w:rPr>
        <w:drawing>
          <wp:anchor distT="0" distB="0" distL="114300" distR="114300" simplePos="0" relativeHeight="251643392" behindDoc="1" locked="0" layoutInCell="1" allowOverlap="1">
            <wp:simplePos x="0" y="0"/>
            <wp:positionH relativeFrom="column">
              <wp:posOffset>2292350</wp:posOffset>
            </wp:positionH>
            <wp:positionV relativeFrom="paragraph">
              <wp:posOffset>33020</wp:posOffset>
            </wp:positionV>
            <wp:extent cx="1793240" cy="94615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t="46154" r="60669" b="10254"/>
                    <a:stretch>
                      <a:fillRect/>
                    </a:stretch>
                  </pic:blipFill>
                  <pic:spPr bwMode="auto">
                    <a:xfrm>
                      <a:off x="0" y="0"/>
                      <a:ext cx="1793240" cy="946150"/>
                    </a:xfrm>
                    <a:prstGeom prst="rect">
                      <a:avLst/>
                    </a:prstGeom>
                    <a:noFill/>
                  </pic:spPr>
                </pic:pic>
              </a:graphicData>
            </a:graphic>
          </wp:anchor>
        </w:drawing>
      </w:r>
    </w:p>
    <w:p w:rsidR="00613D3E" w:rsidRDefault="00613D3E" w:rsidP="003F713D">
      <w:pPr>
        <w:pStyle w:val="BodyText"/>
        <w:ind w:right="224"/>
        <w:rPr>
          <w:b/>
          <w:bCs/>
          <w:sz w:val="20"/>
          <w:szCs w:val="20"/>
          <w:u w:val="single"/>
        </w:rPr>
      </w:pPr>
    </w:p>
    <w:p w:rsidR="003F713D" w:rsidRDefault="003F713D" w:rsidP="003F713D">
      <w:pPr>
        <w:pStyle w:val="BodyText"/>
        <w:ind w:right="224"/>
        <w:rPr>
          <w:b/>
          <w:bCs/>
          <w:sz w:val="20"/>
          <w:szCs w:val="20"/>
          <w:u w:val="single"/>
        </w:rPr>
      </w:pPr>
    </w:p>
    <w:p w:rsidR="003F713D" w:rsidRDefault="003F713D" w:rsidP="003F713D">
      <w:pPr>
        <w:pStyle w:val="BodyText"/>
        <w:ind w:right="224"/>
        <w:rPr>
          <w:b/>
          <w:bCs/>
          <w:sz w:val="20"/>
          <w:szCs w:val="20"/>
          <w:u w:val="single"/>
        </w:rPr>
      </w:pPr>
    </w:p>
    <w:p w:rsidR="003F713D" w:rsidRDefault="003F713D" w:rsidP="003F713D">
      <w:pPr>
        <w:pStyle w:val="BodyText"/>
        <w:ind w:right="224"/>
        <w:rPr>
          <w:b/>
          <w:bCs/>
          <w:sz w:val="20"/>
          <w:szCs w:val="20"/>
          <w:u w:val="single"/>
        </w:rPr>
      </w:pPr>
    </w:p>
    <w:p w:rsidR="003F713D" w:rsidRDefault="003F713D" w:rsidP="003F713D">
      <w:pPr>
        <w:pStyle w:val="BodyText"/>
        <w:ind w:right="224"/>
        <w:rPr>
          <w:b/>
          <w:bCs/>
          <w:sz w:val="20"/>
          <w:szCs w:val="20"/>
          <w:u w:val="single"/>
        </w:rPr>
      </w:pPr>
    </w:p>
    <w:p w:rsidR="003F713D" w:rsidRDefault="003F713D" w:rsidP="003F713D">
      <w:pPr>
        <w:pStyle w:val="BodyText"/>
        <w:ind w:right="224"/>
        <w:rPr>
          <w:b/>
          <w:bCs/>
          <w:sz w:val="20"/>
          <w:szCs w:val="20"/>
          <w:u w:val="single"/>
        </w:rPr>
      </w:pPr>
    </w:p>
    <w:p w:rsidR="003F713D" w:rsidRPr="003F713D" w:rsidRDefault="003F713D" w:rsidP="003F713D">
      <w:pPr>
        <w:spacing w:before="106" w:line="240" w:lineRule="auto"/>
        <w:jc w:val="center"/>
        <w:rPr>
          <w:rFonts w:asciiTheme="majorBidi" w:hAnsiTheme="majorBidi" w:cstheme="majorBidi"/>
          <w:bCs/>
          <w:color w:val="auto"/>
        </w:rPr>
      </w:pPr>
      <w:r w:rsidRPr="00885729">
        <w:rPr>
          <w:rFonts w:asciiTheme="majorBidi" w:hAnsiTheme="majorBidi" w:cstheme="majorBidi"/>
          <w:bCs/>
          <w:color w:val="auto"/>
        </w:rPr>
        <w:t xml:space="preserve">Figure </w:t>
      </w:r>
      <w:r w:rsidR="002D1B1F">
        <w:rPr>
          <w:rFonts w:asciiTheme="majorBidi" w:hAnsiTheme="majorBidi" w:cstheme="majorBidi"/>
          <w:bCs/>
          <w:color w:val="auto"/>
        </w:rPr>
        <w:t xml:space="preserve">8 </w:t>
      </w:r>
      <w:r w:rsidRPr="00885729">
        <w:rPr>
          <w:rFonts w:asciiTheme="majorBidi" w:hAnsiTheme="majorBidi" w:cstheme="majorBidi"/>
          <w:bCs/>
          <w:color w:val="auto"/>
        </w:rPr>
        <w:t>NAND-</w:t>
      </w:r>
      <w:r>
        <w:rPr>
          <w:rFonts w:asciiTheme="majorBidi" w:hAnsiTheme="majorBidi" w:cstheme="majorBidi"/>
          <w:bCs/>
          <w:color w:val="auto"/>
        </w:rPr>
        <w:t xml:space="preserve"> Gate Based Car Open System of an Automobile</w:t>
      </w:r>
    </w:p>
    <w:p w:rsidR="003F713D" w:rsidRPr="00613D3E" w:rsidRDefault="003F713D" w:rsidP="00613D3E">
      <w:pPr>
        <w:pStyle w:val="BodyText"/>
        <w:spacing w:line="276" w:lineRule="auto"/>
        <w:ind w:right="224"/>
        <w:rPr>
          <w:b/>
          <w:bCs/>
          <w:sz w:val="20"/>
          <w:szCs w:val="20"/>
          <w:u w:val="single"/>
        </w:rPr>
        <w:sectPr w:rsidR="003F713D" w:rsidRPr="00613D3E" w:rsidSect="00791F58">
          <w:footerReference w:type="default" r:id="rId16"/>
          <w:pgSz w:w="12240" w:h="15840"/>
          <w:pgMar w:top="1500" w:right="94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start="13"/>
          <w:cols w:space="720"/>
        </w:sectPr>
      </w:pPr>
    </w:p>
    <w:p w:rsidR="00257996" w:rsidRPr="00257996" w:rsidRDefault="00257996" w:rsidP="00257996">
      <w:pPr>
        <w:pageBreakBefore/>
        <w:pBdr>
          <w:top w:val="single" w:sz="4" w:space="2" w:color="auto"/>
          <w:bottom w:val="single" w:sz="4" w:space="1" w:color="auto"/>
        </w:pBdr>
        <w:spacing w:after="0" w:line="240" w:lineRule="auto"/>
        <w:rPr>
          <w:rFonts w:asciiTheme="majorBidi" w:hAnsiTheme="majorBidi" w:cstheme="majorBidi"/>
          <w:b/>
          <w:bCs/>
          <w:smallCaps/>
          <w:color w:val="auto"/>
          <w:sz w:val="18"/>
          <w:szCs w:val="24"/>
        </w:rPr>
      </w:pPr>
      <w:r w:rsidRPr="00257996">
        <w:rPr>
          <w:rFonts w:asciiTheme="majorBidi" w:hAnsiTheme="majorBidi" w:cstheme="majorBidi"/>
          <w:b/>
          <w:color w:val="000000" w:themeColor="text1"/>
          <w:sz w:val="40"/>
          <w:szCs w:val="52"/>
        </w:rPr>
        <w:lastRenderedPageBreak/>
        <w:t>Advance Logic Gate and Boolean algebra</w:t>
      </w:r>
    </w:p>
    <w:p w:rsidR="00257996" w:rsidRPr="002D34A4" w:rsidRDefault="00257996" w:rsidP="00257996">
      <w:pPr>
        <w:autoSpaceDE w:val="0"/>
        <w:autoSpaceDN w:val="0"/>
        <w:adjustRightInd w:val="0"/>
        <w:spacing w:after="0" w:line="240" w:lineRule="auto"/>
        <w:jc w:val="both"/>
        <w:rPr>
          <w:rFonts w:asciiTheme="majorBidi" w:hAnsiTheme="majorBidi" w:cstheme="majorBidi"/>
          <w:b/>
          <w:bCs/>
          <w:color w:val="auto"/>
          <w:sz w:val="24"/>
          <w:szCs w:val="24"/>
          <w:u w:val="single"/>
        </w:rPr>
      </w:pPr>
    </w:p>
    <w:p w:rsidR="00257996" w:rsidRPr="00B34685" w:rsidRDefault="00257996" w:rsidP="00257996">
      <w:pPr>
        <w:autoSpaceDE w:val="0"/>
        <w:autoSpaceDN w:val="0"/>
        <w:adjustRightInd w:val="0"/>
        <w:spacing w:after="0" w:line="240" w:lineRule="auto"/>
        <w:jc w:val="both"/>
        <w:rPr>
          <w:rFonts w:asciiTheme="majorBidi" w:hAnsiTheme="majorBidi" w:cstheme="majorBidi"/>
          <w:b/>
          <w:bCs/>
          <w:color w:val="auto"/>
          <w:sz w:val="24"/>
          <w:szCs w:val="24"/>
        </w:rPr>
      </w:pPr>
      <w:r w:rsidRPr="00B34685">
        <w:rPr>
          <w:rFonts w:asciiTheme="majorBidi" w:hAnsiTheme="majorBidi" w:cstheme="majorBidi"/>
          <w:b/>
          <w:bCs/>
          <w:color w:val="auto"/>
          <w:sz w:val="24"/>
          <w:szCs w:val="24"/>
          <w:u w:val="single"/>
        </w:rPr>
        <w:t>OBJECTIVES</w:t>
      </w:r>
      <w:r w:rsidRPr="00B34685">
        <w:rPr>
          <w:rFonts w:asciiTheme="majorBidi" w:hAnsiTheme="majorBidi" w:cstheme="majorBidi"/>
          <w:b/>
          <w:bCs/>
          <w:color w:val="auto"/>
          <w:sz w:val="24"/>
          <w:szCs w:val="24"/>
        </w:rPr>
        <w:t>:</w:t>
      </w:r>
    </w:p>
    <w:p w:rsidR="00257996" w:rsidRPr="00B34685" w:rsidRDefault="00257996" w:rsidP="00257996">
      <w:pPr>
        <w:pStyle w:val="ListParagraph"/>
        <w:numPr>
          <w:ilvl w:val="0"/>
          <w:numId w:val="30"/>
        </w:numPr>
        <w:spacing w:after="0" w:line="240" w:lineRule="auto"/>
        <w:ind w:hanging="270"/>
        <w:rPr>
          <w:rFonts w:asciiTheme="majorBidi" w:eastAsia="MS PGothic" w:hAnsiTheme="majorBidi" w:cstheme="majorBidi"/>
          <w:color w:val="auto"/>
          <w:sz w:val="24"/>
          <w:szCs w:val="24"/>
          <w:vertAlign w:val="superscript"/>
        </w:rPr>
      </w:pPr>
      <w:r w:rsidRPr="00B34685">
        <w:rPr>
          <w:rFonts w:asciiTheme="majorBidi" w:hAnsiTheme="majorBidi" w:cstheme="majorBidi"/>
          <w:color w:val="auto"/>
          <w:sz w:val="24"/>
          <w:szCs w:val="24"/>
        </w:rPr>
        <w:t>Investigate the logical properties of exclusive-OR, exclusive-NOR function and implement it using basic and universal gates.</w:t>
      </w:r>
    </w:p>
    <w:p w:rsidR="00257996" w:rsidRPr="00B34685" w:rsidRDefault="00257996" w:rsidP="00257996">
      <w:pPr>
        <w:pStyle w:val="ListParagraph"/>
        <w:numPr>
          <w:ilvl w:val="0"/>
          <w:numId w:val="30"/>
        </w:numPr>
        <w:spacing w:after="0" w:line="240" w:lineRule="auto"/>
        <w:ind w:hanging="270"/>
        <w:rPr>
          <w:rFonts w:asciiTheme="majorBidi" w:eastAsia="MS PGothic" w:hAnsiTheme="majorBidi" w:cstheme="majorBidi"/>
          <w:color w:val="auto"/>
          <w:sz w:val="24"/>
          <w:szCs w:val="24"/>
          <w:vertAlign w:val="superscript"/>
        </w:rPr>
      </w:pPr>
      <w:r w:rsidRPr="00B34685">
        <w:rPr>
          <w:rFonts w:asciiTheme="majorBidi" w:hAnsiTheme="majorBidi" w:cstheme="majorBidi"/>
          <w:color w:val="auto"/>
          <w:sz w:val="24"/>
          <w:szCs w:val="24"/>
        </w:rPr>
        <w:t>To utilize the fundamental operations of Boolean algebra in logic circuit measurements.</w:t>
      </w:r>
    </w:p>
    <w:p w:rsidR="00257996" w:rsidRPr="00B34685" w:rsidRDefault="00257996" w:rsidP="00257996">
      <w:pPr>
        <w:spacing w:after="0"/>
        <w:rPr>
          <w:rFonts w:asciiTheme="majorBidi" w:hAnsiTheme="majorBidi" w:cstheme="majorBidi"/>
          <w:b/>
          <w:color w:val="auto"/>
          <w:sz w:val="24"/>
        </w:rPr>
      </w:pPr>
      <w:r w:rsidRPr="00B34685">
        <w:rPr>
          <w:rFonts w:asciiTheme="majorBidi" w:hAnsiTheme="majorBidi" w:cstheme="majorBidi"/>
          <w:b/>
          <w:color w:val="auto"/>
          <w:sz w:val="24"/>
          <w:u w:val="thick"/>
        </w:rPr>
        <w:t>APPARATUS:</w:t>
      </w:r>
      <w:r w:rsidRPr="00B34685">
        <w:rPr>
          <w:rFonts w:asciiTheme="majorBidi" w:hAnsiTheme="majorBidi" w:cstheme="majorBidi"/>
          <w:b/>
          <w:color w:val="auto"/>
          <w:sz w:val="24"/>
        </w:rPr>
        <w:t xml:space="preserve"> </w:t>
      </w:r>
    </w:p>
    <w:p w:rsidR="00257996" w:rsidRPr="00B34685" w:rsidRDefault="00257996" w:rsidP="00257996">
      <w:pPr>
        <w:pStyle w:val="ListParagraph"/>
        <w:numPr>
          <w:ilvl w:val="0"/>
          <w:numId w:val="2"/>
        </w:numPr>
        <w:spacing w:after="0"/>
        <w:rPr>
          <w:rFonts w:asciiTheme="majorBidi" w:hAnsiTheme="majorBidi" w:cstheme="majorBidi"/>
          <w:color w:val="auto"/>
          <w:sz w:val="24"/>
        </w:rPr>
      </w:pPr>
      <w:r w:rsidRPr="00B34685">
        <w:rPr>
          <w:rFonts w:asciiTheme="majorBidi" w:hAnsiTheme="majorBidi" w:cstheme="majorBidi"/>
          <w:color w:val="auto"/>
          <w:sz w:val="24"/>
        </w:rPr>
        <w:t>Logic trainer</w:t>
      </w:r>
    </w:p>
    <w:p w:rsidR="00257996" w:rsidRPr="00B34685" w:rsidRDefault="00257996" w:rsidP="00257996">
      <w:pPr>
        <w:pStyle w:val="ListParagraph"/>
        <w:numPr>
          <w:ilvl w:val="0"/>
          <w:numId w:val="2"/>
        </w:numPr>
        <w:spacing w:after="0"/>
        <w:rPr>
          <w:rFonts w:asciiTheme="majorBidi" w:hAnsiTheme="majorBidi" w:cstheme="majorBidi"/>
          <w:color w:val="auto"/>
          <w:sz w:val="24"/>
        </w:rPr>
      </w:pPr>
      <w:r w:rsidRPr="00B34685">
        <w:rPr>
          <w:rFonts w:asciiTheme="majorBidi" w:hAnsiTheme="majorBidi" w:cstheme="majorBidi"/>
          <w:color w:val="auto"/>
          <w:sz w:val="24"/>
        </w:rPr>
        <w:t xml:space="preserve"> Logic probe</w:t>
      </w:r>
    </w:p>
    <w:p w:rsidR="00257996" w:rsidRPr="00B34685" w:rsidRDefault="00257996" w:rsidP="00257996">
      <w:pPr>
        <w:spacing w:after="0"/>
        <w:rPr>
          <w:rFonts w:asciiTheme="majorBidi" w:hAnsiTheme="majorBidi" w:cstheme="majorBidi"/>
          <w:b/>
          <w:color w:val="auto"/>
          <w:sz w:val="24"/>
        </w:rPr>
      </w:pPr>
      <w:r w:rsidRPr="00B34685">
        <w:rPr>
          <w:rFonts w:asciiTheme="majorBidi" w:hAnsiTheme="majorBidi" w:cstheme="majorBidi"/>
          <w:b/>
          <w:color w:val="auto"/>
          <w:sz w:val="24"/>
          <w:u w:val="thick"/>
        </w:rPr>
        <w:t>COMPONENTS:</w:t>
      </w:r>
      <w:r w:rsidRPr="00B34685">
        <w:rPr>
          <w:rFonts w:asciiTheme="majorBidi" w:hAnsiTheme="majorBidi" w:cstheme="majorBidi"/>
          <w:b/>
          <w:color w:val="auto"/>
          <w:sz w:val="24"/>
        </w:rPr>
        <w:t xml:space="preserve"> </w:t>
      </w:r>
    </w:p>
    <w:p w:rsidR="00257996" w:rsidRPr="00B34685" w:rsidRDefault="00257996" w:rsidP="00257996">
      <w:pPr>
        <w:spacing w:after="0"/>
        <w:rPr>
          <w:rFonts w:asciiTheme="majorBidi" w:hAnsiTheme="majorBidi" w:cstheme="majorBidi"/>
          <w:color w:val="auto"/>
          <w:sz w:val="24"/>
          <w:szCs w:val="24"/>
        </w:rPr>
      </w:pPr>
      <w:r w:rsidRPr="00B34685">
        <w:rPr>
          <w:rFonts w:asciiTheme="majorBidi" w:hAnsiTheme="majorBidi" w:cstheme="majorBidi"/>
          <w:color w:val="auto"/>
          <w:sz w:val="24"/>
          <w:szCs w:val="24"/>
        </w:rPr>
        <w:t xml:space="preserve">ICs 74LS02, 74LS00, </w:t>
      </w:r>
      <w:r w:rsidRPr="00B34685">
        <w:rPr>
          <w:rFonts w:asciiTheme="majorBidi" w:hAnsiTheme="majorBidi" w:cstheme="majorBidi"/>
          <w:color w:val="auto"/>
          <w:sz w:val="24"/>
        </w:rPr>
        <w:t xml:space="preserve">74LS08, 74LS32, 74LS04, </w:t>
      </w:r>
      <w:r w:rsidRPr="00B34685">
        <w:rPr>
          <w:rFonts w:asciiTheme="majorBidi" w:hAnsiTheme="majorBidi" w:cstheme="majorBidi"/>
          <w:color w:val="auto"/>
          <w:sz w:val="24"/>
          <w:szCs w:val="24"/>
        </w:rPr>
        <w:t>Jumper Wire</w:t>
      </w:r>
    </w:p>
    <w:p w:rsidR="00257996" w:rsidRPr="00B34685" w:rsidRDefault="00257996" w:rsidP="00257996">
      <w:pPr>
        <w:pStyle w:val="ListParagraph"/>
        <w:widowControl w:val="0"/>
        <w:tabs>
          <w:tab w:val="left" w:pos="861"/>
        </w:tabs>
        <w:autoSpaceDE w:val="0"/>
        <w:autoSpaceDN w:val="0"/>
        <w:spacing w:after="0" w:line="229" w:lineRule="exact"/>
        <w:ind w:left="0"/>
        <w:rPr>
          <w:rFonts w:asciiTheme="majorBidi" w:hAnsiTheme="majorBidi" w:cstheme="majorBidi"/>
          <w:bCs/>
          <w:color w:val="auto"/>
          <w:sz w:val="24"/>
          <w:szCs w:val="24"/>
        </w:rPr>
      </w:pPr>
    </w:p>
    <w:p w:rsidR="00257996" w:rsidRPr="00B34685" w:rsidRDefault="00257996" w:rsidP="00257996">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B34685">
        <w:rPr>
          <w:rFonts w:asciiTheme="majorBidi" w:hAnsiTheme="majorBidi" w:cstheme="majorBidi"/>
          <w:b/>
          <w:bCs/>
          <w:iCs/>
          <w:color w:val="auto"/>
          <w:sz w:val="24"/>
          <w:szCs w:val="24"/>
          <w:u w:val="single"/>
        </w:rPr>
        <w:t>Introduction:</w:t>
      </w:r>
    </w:p>
    <w:p w:rsidR="00257996" w:rsidRPr="000C7A34" w:rsidRDefault="00257996" w:rsidP="00257996">
      <w:pPr>
        <w:spacing w:line="0" w:lineRule="atLeast"/>
        <w:jc w:val="both"/>
        <w:rPr>
          <w:rFonts w:ascii="Times New Roman" w:eastAsia="Arial" w:hAnsi="Times New Roman" w:cs="Times New Roman"/>
          <w:color w:val="auto"/>
          <w:sz w:val="22"/>
          <w:szCs w:val="22"/>
        </w:rPr>
      </w:pPr>
      <w:r w:rsidRPr="000C7A34">
        <w:rPr>
          <w:rFonts w:ascii="Times New Roman" w:eastAsia="Arial" w:hAnsi="Times New Roman" w:cs="Times New Roman"/>
          <w:color w:val="auto"/>
          <w:sz w:val="22"/>
          <w:szCs w:val="22"/>
        </w:rPr>
        <w:t>Secondary gates can be made by the combinations of primary</w:t>
      </w:r>
      <w:r>
        <w:rPr>
          <w:rFonts w:ascii="Times New Roman" w:eastAsia="Arial" w:hAnsi="Times New Roman" w:cs="Times New Roman"/>
          <w:color w:val="auto"/>
          <w:sz w:val="22"/>
          <w:szCs w:val="22"/>
        </w:rPr>
        <w:t xml:space="preserve"> and universal</w:t>
      </w:r>
      <w:r w:rsidRPr="000C7A34">
        <w:rPr>
          <w:rFonts w:ascii="Times New Roman" w:eastAsia="Arial" w:hAnsi="Times New Roman" w:cs="Times New Roman"/>
          <w:color w:val="auto"/>
          <w:sz w:val="22"/>
          <w:szCs w:val="22"/>
        </w:rPr>
        <w:t xml:space="preserve"> gates.</w:t>
      </w:r>
      <w:r>
        <w:rPr>
          <w:rFonts w:ascii="Times New Roman" w:eastAsia="Arial" w:hAnsi="Times New Roman" w:cs="Times New Roman"/>
          <w:color w:val="auto"/>
          <w:sz w:val="22"/>
          <w:szCs w:val="22"/>
        </w:rPr>
        <w:t xml:space="preserve"> </w:t>
      </w:r>
      <w:r w:rsidRPr="000C7A34">
        <w:rPr>
          <w:rFonts w:ascii="Times New Roman" w:eastAsia="Arial" w:hAnsi="Times New Roman" w:cs="Times New Roman"/>
          <w:color w:val="auto"/>
          <w:sz w:val="22"/>
          <w:szCs w:val="22"/>
        </w:rPr>
        <w:t xml:space="preserve">There are </w:t>
      </w:r>
      <w:r>
        <w:rPr>
          <w:rFonts w:ascii="Times New Roman" w:eastAsia="Arial" w:hAnsi="Times New Roman" w:cs="Times New Roman"/>
          <w:color w:val="auto"/>
          <w:sz w:val="22"/>
          <w:szCs w:val="22"/>
        </w:rPr>
        <w:t>two</w:t>
      </w:r>
      <w:r w:rsidRPr="000C7A34">
        <w:rPr>
          <w:rFonts w:ascii="Times New Roman" w:eastAsia="Arial" w:hAnsi="Times New Roman" w:cs="Times New Roman"/>
          <w:color w:val="auto"/>
          <w:sz w:val="22"/>
          <w:szCs w:val="22"/>
        </w:rPr>
        <w:t xml:space="preserve"> types of secondary gates</w:t>
      </w:r>
      <w:r>
        <w:rPr>
          <w:rFonts w:ascii="Times New Roman" w:eastAsia="Arial" w:hAnsi="Times New Roman" w:cs="Times New Roman"/>
          <w:color w:val="auto"/>
          <w:sz w:val="22"/>
          <w:szCs w:val="22"/>
        </w:rPr>
        <w:t xml:space="preserve"> which may be termed as advanced gates,</w:t>
      </w:r>
    </w:p>
    <w:p w:rsidR="00257996" w:rsidRPr="000C7A34" w:rsidRDefault="00257996" w:rsidP="00257996">
      <w:pPr>
        <w:pStyle w:val="ListParagraph"/>
        <w:numPr>
          <w:ilvl w:val="0"/>
          <w:numId w:val="31"/>
        </w:numPr>
        <w:tabs>
          <w:tab w:val="left" w:pos="2000"/>
        </w:tabs>
        <w:spacing w:after="0" w:line="240" w:lineRule="auto"/>
        <w:jc w:val="both"/>
        <w:rPr>
          <w:rFonts w:ascii="Times New Roman" w:eastAsia="Arial" w:hAnsi="Times New Roman" w:cs="Times New Roman"/>
          <w:color w:val="auto"/>
          <w:sz w:val="22"/>
          <w:szCs w:val="22"/>
        </w:rPr>
      </w:pPr>
      <w:r w:rsidRPr="000C7A34">
        <w:rPr>
          <w:rFonts w:ascii="Times New Roman" w:eastAsia="Arial" w:hAnsi="Times New Roman" w:cs="Times New Roman"/>
          <w:color w:val="auto"/>
          <w:sz w:val="22"/>
          <w:szCs w:val="22"/>
        </w:rPr>
        <w:t>The XOR Gate.</w:t>
      </w:r>
    </w:p>
    <w:p w:rsidR="00257996" w:rsidRDefault="00257996" w:rsidP="00257996">
      <w:pPr>
        <w:pStyle w:val="ListParagraph"/>
        <w:numPr>
          <w:ilvl w:val="0"/>
          <w:numId w:val="31"/>
        </w:numPr>
        <w:tabs>
          <w:tab w:val="left" w:pos="2000"/>
        </w:tabs>
        <w:spacing w:after="0" w:line="240" w:lineRule="auto"/>
        <w:jc w:val="both"/>
        <w:rPr>
          <w:rFonts w:ascii="Times New Roman" w:eastAsia="Arial" w:hAnsi="Times New Roman" w:cs="Times New Roman"/>
          <w:color w:val="auto"/>
          <w:sz w:val="22"/>
          <w:szCs w:val="22"/>
        </w:rPr>
      </w:pPr>
      <w:r w:rsidRPr="000C7A34">
        <w:rPr>
          <w:rFonts w:ascii="Times New Roman" w:eastAsia="Arial" w:hAnsi="Times New Roman" w:cs="Times New Roman"/>
          <w:color w:val="auto"/>
          <w:sz w:val="22"/>
          <w:szCs w:val="22"/>
        </w:rPr>
        <w:t>The XNOR Gate.</w:t>
      </w:r>
    </w:p>
    <w:p w:rsidR="00257996" w:rsidRPr="000C7A34" w:rsidRDefault="00257996" w:rsidP="00257996">
      <w:pPr>
        <w:pStyle w:val="ListParagraph"/>
        <w:tabs>
          <w:tab w:val="left" w:pos="2000"/>
        </w:tabs>
        <w:spacing w:after="0" w:line="240" w:lineRule="auto"/>
        <w:jc w:val="both"/>
        <w:rPr>
          <w:rFonts w:ascii="Times New Roman" w:eastAsia="Arial" w:hAnsi="Times New Roman" w:cs="Times New Roman"/>
          <w:color w:val="auto"/>
          <w:sz w:val="24"/>
          <w:szCs w:val="24"/>
        </w:rPr>
      </w:pPr>
    </w:p>
    <w:p w:rsidR="00257996" w:rsidRPr="000C7A34" w:rsidRDefault="00257996" w:rsidP="00257996">
      <w:pPr>
        <w:pStyle w:val="ListParagraph"/>
        <w:numPr>
          <w:ilvl w:val="0"/>
          <w:numId w:val="32"/>
        </w:numPr>
        <w:spacing w:line="0" w:lineRule="atLeast"/>
        <w:jc w:val="both"/>
        <w:rPr>
          <w:rFonts w:ascii="Times New Roman" w:eastAsia="Trebuchet MS" w:hAnsi="Times New Roman" w:cs="Times New Roman"/>
          <w:b/>
          <w:color w:val="auto"/>
          <w:sz w:val="24"/>
          <w:szCs w:val="24"/>
        </w:rPr>
      </w:pPr>
      <w:r w:rsidRPr="000C7A34">
        <w:rPr>
          <w:rFonts w:ascii="Times New Roman" w:eastAsia="Trebuchet MS" w:hAnsi="Times New Roman" w:cs="Times New Roman"/>
          <w:b/>
          <w:color w:val="auto"/>
          <w:sz w:val="24"/>
          <w:szCs w:val="24"/>
        </w:rPr>
        <w:t>The Exclusive-OR Gate (XOR Gate):</w:t>
      </w:r>
    </w:p>
    <w:p w:rsidR="00257996" w:rsidRDefault="00257996" w:rsidP="00257996">
      <w:pPr>
        <w:spacing w:line="335" w:lineRule="auto"/>
        <w:ind w:right="-10"/>
        <w:jc w:val="both"/>
        <w:rPr>
          <w:rFonts w:ascii="Times New Roman" w:eastAsia="Trebuchet MS" w:hAnsi="Times New Roman" w:cs="Times New Roman"/>
          <w:b/>
          <w:bCs/>
          <w:iCs/>
          <w:color w:val="auto"/>
          <w:sz w:val="22"/>
          <w:szCs w:val="22"/>
        </w:rPr>
      </w:pPr>
      <w:r w:rsidRPr="000C7A34">
        <w:rPr>
          <w:rFonts w:ascii="Times New Roman" w:eastAsia="Arial" w:hAnsi="Times New Roman" w:cs="Times New Roman"/>
          <w:color w:val="auto"/>
          <w:sz w:val="22"/>
          <w:szCs w:val="22"/>
        </w:rPr>
        <w:t>The exclusive OR function is an interesting and useful logical operation. As the name implies, it is similar to the previously studied OR function, but it’s a new and distinct operation.</w:t>
      </w:r>
      <w:r>
        <w:rPr>
          <w:rFonts w:ascii="Times New Roman" w:eastAsia="Arial" w:hAnsi="Times New Roman" w:cs="Times New Roman"/>
          <w:color w:val="auto"/>
          <w:sz w:val="22"/>
          <w:szCs w:val="22"/>
        </w:rPr>
        <w:t xml:space="preserve"> </w:t>
      </w:r>
      <w:r w:rsidRPr="000C7A34">
        <w:rPr>
          <w:rFonts w:ascii="Times New Roman" w:eastAsia="Trebuchet MS" w:hAnsi="Times New Roman" w:cs="Times New Roman"/>
          <w:b/>
          <w:bCs/>
          <w:iCs/>
          <w:color w:val="auto"/>
          <w:sz w:val="22"/>
          <w:szCs w:val="22"/>
        </w:rPr>
        <w:t xml:space="preserve">"It is a device whose output is 1 only when the two inputs are different, </w:t>
      </w:r>
      <w:r w:rsidRPr="000C7A34">
        <w:rPr>
          <w:rFonts w:ascii="Times New Roman" w:eastAsia="Arial" w:hAnsi="Times New Roman" w:cs="Times New Roman"/>
          <w:b/>
          <w:bCs/>
          <w:iCs/>
          <w:color w:val="auto"/>
          <w:sz w:val="22"/>
          <w:szCs w:val="22"/>
        </w:rPr>
        <w:t>but 0 if the inputs are the</w:t>
      </w:r>
      <w:r w:rsidRPr="000C7A34">
        <w:rPr>
          <w:rFonts w:ascii="Times New Roman" w:eastAsia="Trebuchet MS" w:hAnsi="Times New Roman" w:cs="Times New Roman"/>
          <w:b/>
          <w:bCs/>
          <w:iCs/>
          <w:color w:val="auto"/>
          <w:sz w:val="22"/>
          <w:szCs w:val="22"/>
        </w:rPr>
        <w:t xml:space="preserve"> </w:t>
      </w:r>
      <w:r w:rsidRPr="000C7A34">
        <w:rPr>
          <w:rFonts w:ascii="Times New Roman" w:eastAsia="Arial" w:hAnsi="Times New Roman" w:cs="Times New Roman"/>
          <w:b/>
          <w:bCs/>
          <w:iCs/>
          <w:color w:val="auto"/>
          <w:sz w:val="22"/>
          <w:szCs w:val="22"/>
        </w:rPr>
        <w:t>same.</w:t>
      </w:r>
      <w:r w:rsidRPr="000C7A34">
        <w:rPr>
          <w:rFonts w:ascii="Times New Roman" w:eastAsia="Trebuchet MS" w:hAnsi="Times New Roman" w:cs="Times New Roman"/>
          <w:b/>
          <w:bCs/>
          <w:iCs/>
          <w:color w:val="auto"/>
          <w:sz w:val="22"/>
          <w:szCs w:val="22"/>
        </w:rPr>
        <w:t>"</w:t>
      </w:r>
      <w:r>
        <w:rPr>
          <w:rFonts w:ascii="Times New Roman" w:eastAsia="Arial" w:hAnsi="Times New Roman" w:cs="Times New Roman"/>
          <w:b/>
          <w:bCs/>
          <w:iCs/>
          <w:color w:val="auto"/>
          <w:sz w:val="22"/>
          <w:szCs w:val="22"/>
        </w:rPr>
        <w:t xml:space="preserve"> </w:t>
      </w:r>
      <w:r w:rsidRPr="000C7A34">
        <w:rPr>
          <w:rFonts w:ascii="Times New Roman" w:eastAsia="Arial" w:hAnsi="Times New Roman" w:cs="Times New Roman"/>
          <w:color w:val="auto"/>
          <w:sz w:val="22"/>
          <w:szCs w:val="22"/>
        </w:rPr>
        <w:t xml:space="preserve">This is </w:t>
      </w:r>
      <w:r>
        <w:rPr>
          <w:rFonts w:ascii="Times New Roman" w:eastAsia="Arial" w:hAnsi="Times New Roman" w:cs="Times New Roman"/>
          <w:color w:val="auto"/>
          <w:sz w:val="22"/>
          <w:szCs w:val="22"/>
        </w:rPr>
        <w:t>useful for comparator circuits</w:t>
      </w:r>
      <w:r w:rsidRPr="000C7A34">
        <w:rPr>
          <w:rFonts w:ascii="Times New Roman" w:eastAsia="Arial" w:hAnsi="Times New Roman" w:cs="Times New Roman"/>
          <w:color w:val="auto"/>
          <w:sz w:val="22"/>
          <w:szCs w:val="22"/>
        </w:rPr>
        <w:t>; if the inputs are different, then the output will be true, otherwise it is false.</w:t>
      </w:r>
      <w:r>
        <w:rPr>
          <w:rFonts w:ascii="Times New Roman" w:eastAsia="Arial" w:hAnsi="Times New Roman" w:cs="Times New Roman"/>
          <w:b/>
          <w:bCs/>
          <w:iCs/>
          <w:color w:val="auto"/>
          <w:sz w:val="22"/>
          <w:szCs w:val="22"/>
        </w:rPr>
        <w:t xml:space="preserve"> </w:t>
      </w:r>
      <w:r w:rsidRPr="000C7A34">
        <w:rPr>
          <w:rFonts w:ascii="Times New Roman" w:eastAsia="Trebuchet MS" w:hAnsi="Times New Roman" w:cs="Times New Roman"/>
          <w:b/>
          <w:bCs/>
          <w:iCs/>
          <w:color w:val="auto"/>
          <w:sz w:val="22"/>
          <w:szCs w:val="22"/>
        </w:rPr>
        <w:t xml:space="preserve">The symbol for exclusive-OR function is  </w:t>
      </w:r>
      <w:r w:rsidRPr="000C7A34">
        <w:rPr>
          <w:rFonts w:ascii="Times New Roman" w:eastAsia="Trebuchet MS" w:hAnsi="Times New Roman" w:cs="Times New Roman"/>
          <w:b/>
          <w:bCs/>
          <w:iCs/>
          <w:noProof/>
          <w:color w:val="auto"/>
          <w:sz w:val="22"/>
          <w:szCs w:val="22"/>
          <w:lang w:eastAsia="en-US" w:bidi="ar-SA"/>
        </w:rPr>
        <w:drawing>
          <wp:inline distT="0" distB="0" distL="0" distR="0" wp14:anchorId="620F7296" wp14:editId="05ABDABC">
            <wp:extent cx="174625" cy="1670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74625" cy="167005"/>
                    </a:xfrm>
                    <a:prstGeom prst="rect">
                      <a:avLst/>
                    </a:prstGeom>
                    <a:noFill/>
                    <a:ln w="9525">
                      <a:noFill/>
                      <a:miter lim="800000"/>
                      <a:headEnd/>
                      <a:tailEnd/>
                    </a:ln>
                  </pic:spPr>
                </pic:pic>
              </a:graphicData>
            </a:graphic>
          </wp:inline>
        </w:drawing>
      </w:r>
      <w:r w:rsidRPr="000C7A34">
        <w:rPr>
          <w:rFonts w:ascii="Times New Roman" w:eastAsia="Trebuchet MS" w:hAnsi="Times New Roman" w:cs="Times New Roman"/>
          <w:b/>
          <w:bCs/>
          <w:iCs/>
          <w:color w:val="auto"/>
          <w:sz w:val="22"/>
          <w:szCs w:val="22"/>
        </w:rPr>
        <w:t xml:space="preserve">  and the logical expression is shown in fig below.</w:t>
      </w:r>
    </w:p>
    <w:p w:rsidR="00257996" w:rsidRPr="00885729" w:rsidRDefault="00257996" w:rsidP="00257996">
      <w:pPr>
        <w:spacing w:line="0" w:lineRule="atLeast"/>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u w:val="single"/>
          <w:lang w:eastAsia="en-US" w:bidi="ar-SA"/>
        </w:rPr>
        <w:drawing>
          <wp:anchor distT="0" distB="0" distL="114300" distR="114300" simplePos="0" relativeHeight="251648512" behindDoc="1" locked="0" layoutInCell="1" allowOverlap="1" wp14:anchorId="2CF3038A" wp14:editId="01DB832D">
            <wp:simplePos x="0" y="0"/>
            <wp:positionH relativeFrom="column">
              <wp:posOffset>2522855</wp:posOffset>
            </wp:positionH>
            <wp:positionV relativeFrom="paragraph">
              <wp:posOffset>6350</wp:posOffset>
            </wp:positionV>
            <wp:extent cx="1475740" cy="930275"/>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r="56934"/>
                    <a:stretch>
                      <a:fillRect/>
                    </a:stretch>
                  </pic:blipFill>
                  <pic:spPr bwMode="auto">
                    <a:xfrm>
                      <a:off x="0" y="0"/>
                      <a:ext cx="1475740" cy="930275"/>
                    </a:xfrm>
                    <a:prstGeom prst="rect">
                      <a:avLst/>
                    </a:prstGeom>
                    <a:noFill/>
                  </pic:spPr>
                </pic:pic>
              </a:graphicData>
            </a:graphic>
          </wp:anchor>
        </w:drawing>
      </w:r>
      <w:r w:rsidRPr="00885729">
        <w:rPr>
          <w:rFonts w:asciiTheme="majorBidi" w:hAnsiTheme="majorBidi" w:cstheme="majorBidi"/>
          <w:b/>
          <w:iCs/>
          <w:color w:val="auto"/>
          <w:sz w:val="22"/>
          <w:szCs w:val="22"/>
          <w:u w:val="single"/>
        </w:rPr>
        <w:t>Symbol:</w:t>
      </w:r>
    </w:p>
    <w:p w:rsidR="00257996" w:rsidRPr="000C7A34" w:rsidRDefault="00257996" w:rsidP="00257996">
      <w:pPr>
        <w:spacing w:line="335" w:lineRule="auto"/>
        <w:ind w:right="-10"/>
        <w:jc w:val="both"/>
        <w:rPr>
          <w:rFonts w:ascii="Times New Roman" w:eastAsia="Arial" w:hAnsi="Times New Roman" w:cs="Times New Roman"/>
          <w:b/>
          <w:bCs/>
          <w:iCs/>
          <w:color w:val="auto"/>
          <w:sz w:val="22"/>
          <w:szCs w:val="22"/>
        </w:rPr>
      </w:pPr>
    </w:p>
    <w:p w:rsidR="00257996" w:rsidRDefault="00257996" w:rsidP="00257996">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2D34A4">
        <w:rPr>
          <w:rFonts w:asciiTheme="majorBidi" w:hAnsiTheme="majorBidi" w:cstheme="majorBidi"/>
          <w:b/>
          <w:bCs/>
          <w:iCs/>
          <w:color w:val="auto"/>
          <w:sz w:val="24"/>
          <w:szCs w:val="24"/>
          <w:u w:val="single"/>
        </w:rPr>
        <w:t xml:space="preserve"> </w:t>
      </w:r>
    </w:p>
    <w:p w:rsidR="00257996" w:rsidRDefault="00257996" w:rsidP="00257996">
      <w:pPr>
        <w:pStyle w:val="BodyText"/>
        <w:spacing w:line="276" w:lineRule="auto"/>
        <w:ind w:right="224"/>
        <w:rPr>
          <w:b/>
          <w:bCs/>
          <w:sz w:val="20"/>
          <w:szCs w:val="20"/>
          <w:u w:val="single"/>
        </w:rPr>
      </w:pPr>
    </w:p>
    <w:p w:rsidR="00257996" w:rsidRPr="00DD4785" w:rsidRDefault="00257996" w:rsidP="00DD4785">
      <w:pPr>
        <w:spacing w:before="106"/>
        <w:jc w:val="center"/>
        <w:rPr>
          <w:rFonts w:asciiTheme="majorBidi" w:hAnsiTheme="majorBidi" w:cstheme="majorBidi"/>
          <w:bCs/>
          <w:color w:val="auto"/>
        </w:rPr>
      </w:pPr>
      <w:r w:rsidRPr="00885729">
        <w:rPr>
          <w:rFonts w:asciiTheme="majorBidi" w:hAnsiTheme="majorBidi" w:cstheme="majorBidi"/>
          <w:bCs/>
          <w:color w:val="auto"/>
        </w:rPr>
        <w:t xml:space="preserve">Figure </w:t>
      </w:r>
      <w:r>
        <w:rPr>
          <w:rFonts w:asciiTheme="majorBidi" w:hAnsiTheme="majorBidi" w:cstheme="majorBidi"/>
          <w:bCs/>
          <w:color w:val="auto"/>
        </w:rPr>
        <w:t>2 Exclusive-OR Gate Symbol</w:t>
      </w:r>
    </w:p>
    <w:p w:rsidR="00257996" w:rsidRDefault="00257996" w:rsidP="00257996">
      <w:pPr>
        <w:spacing w:before="106"/>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5"/>
        <w:gridCol w:w="1534"/>
      </w:tblGrid>
      <w:tr w:rsidR="00257996" w:rsidTr="00D86BD6">
        <w:trPr>
          <w:trHeight w:val="276"/>
        </w:trPr>
        <w:tc>
          <w:tcPr>
            <w:tcW w:w="1805" w:type="dxa"/>
            <w:gridSpan w:val="2"/>
          </w:tcPr>
          <w:p w:rsidR="00257996" w:rsidRDefault="00257996" w:rsidP="00D86BD6">
            <w:pPr>
              <w:pStyle w:val="TableParagraph"/>
              <w:spacing w:line="256" w:lineRule="exact"/>
              <w:ind w:left="568"/>
              <w:rPr>
                <w:b/>
                <w:sz w:val="24"/>
              </w:rPr>
            </w:pPr>
            <w:r>
              <w:rPr>
                <w:b/>
                <w:sz w:val="24"/>
              </w:rPr>
              <w:t>Inputs</w:t>
            </w:r>
          </w:p>
        </w:tc>
        <w:tc>
          <w:tcPr>
            <w:tcW w:w="1534" w:type="dxa"/>
          </w:tcPr>
          <w:p w:rsidR="00257996" w:rsidRDefault="00257996" w:rsidP="00D86BD6">
            <w:pPr>
              <w:pStyle w:val="TableParagraph"/>
              <w:spacing w:line="256" w:lineRule="exact"/>
              <w:ind w:left="374" w:right="362"/>
              <w:jc w:val="center"/>
              <w:rPr>
                <w:b/>
                <w:sz w:val="24"/>
              </w:rPr>
            </w:pPr>
            <w:r>
              <w:rPr>
                <w:b/>
                <w:sz w:val="24"/>
              </w:rPr>
              <w:t>Output</w:t>
            </w:r>
          </w:p>
        </w:tc>
      </w:tr>
      <w:tr w:rsidR="00257996" w:rsidTr="00D86BD6">
        <w:trPr>
          <w:trHeight w:val="275"/>
        </w:trPr>
        <w:tc>
          <w:tcPr>
            <w:tcW w:w="900" w:type="dxa"/>
          </w:tcPr>
          <w:p w:rsidR="00257996" w:rsidRDefault="00257996" w:rsidP="00D86BD6">
            <w:pPr>
              <w:pStyle w:val="TableParagraph"/>
              <w:spacing w:line="256" w:lineRule="exact"/>
              <w:ind w:left="7"/>
              <w:jc w:val="center"/>
              <w:rPr>
                <w:b/>
                <w:sz w:val="24"/>
              </w:rPr>
            </w:pPr>
            <w:r>
              <w:rPr>
                <w:b/>
                <w:w w:val="99"/>
                <w:sz w:val="24"/>
              </w:rPr>
              <w:t>A</w:t>
            </w:r>
          </w:p>
        </w:tc>
        <w:tc>
          <w:tcPr>
            <w:tcW w:w="905" w:type="dxa"/>
          </w:tcPr>
          <w:p w:rsidR="00257996" w:rsidRDefault="00257996" w:rsidP="00D86BD6">
            <w:pPr>
              <w:pStyle w:val="TableParagraph"/>
              <w:spacing w:line="256" w:lineRule="exact"/>
              <w:ind w:left="371"/>
              <w:rPr>
                <w:b/>
                <w:sz w:val="24"/>
              </w:rPr>
            </w:pPr>
            <w:r>
              <w:rPr>
                <w:b/>
                <w:sz w:val="24"/>
              </w:rPr>
              <w:t>B</w:t>
            </w:r>
          </w:p>
        </w:tc>
        <w:tc>
          <w:tcPr>
            <w:tcW w:w="1534" w:type="dxa"/>
          </w:tcPr>
          <w:p w:rsidR="00257996" w:rsidRDefault="00257996" w:rsidP="00D86BD6">
            <w:pPr>
              <w:pStyle w:val="TableParagraph"/>
              <w:spacing w:line="256" w:lineRule="exact"/>
              <w:ind w:left="7"/>
              <w:jc w:val="center"/>
              <w:rPr>
                <w:b/>
                <w:sz w:val="24"/>
              </w:rPr>
            </w:pPr>
            <w:r>
              <w:rPr>
                <w:b/>
                <w:w w:val="99"/>
                <w:sz w:val="24"/>
              </w:rPr>
              <w:t>Y</w:t>
            </w:r>
          </w:p>
        </w:tc>
      </w:tr>
      <w:tr w:rsidR="00257996" w:rsidTr="00D86BD6">
        <w:trPr>
          <w:trHeight w:val="277"/>
        </w:trPr>
        <w:tc>
          <w:tcPr>
            <w:tcW w:w="900" w:type="dxa"/>
          </w:tcPr>
          <w:p w:rsidR="00257996" w:rsidRDefault="00257996" w:rsidP="00D86BD6">
            <w:pPr>
              <w:pStyle w:val="TableParagraph"/>
              <w:spacing w:line="258" w:lineRule="exact"/>
              <w:ind w:left="9"/>
              <w:jc w:val="center"/>
              <w:rPr>
                <w:sz w:val="24"/>
              </w:rPr>
            </w:pPr>
            <w:r>
              <w:rPr>
                <w:sz w:val="24"/>
              </w:rPr>
              <w:t>L</w:t>
            </w:r>
          </w:p>
        </w:tc>
        <w:tc>
          <w:tcPr>
            <w:tcW w:w="905" w:type="dxa"/>
          </w:tcPr>
          <w:p w:rsidR="00257996" w:rsidRDefault="00257996" w:rsidP="00D86BD6">
            <w:pPr>
              <w:pStyle w:val="TableParagraph"/>
              <w:spacing w:line="258" w:lineRule="exact"/>
              <w:ind w:left="378"/>
              <w:rPr>
                <w:sz w:val="24"/>
              </w:rPr>
            </w:pPr>
            <w:r>
              <w:rPr>
                <w:sz w:val="24"/>
              </w:rPr>
              <w:t>L</w:t>
            </w:r>
          </w:p>
        </w:tc>
        <w:tc>
          <w:tcPr>
            <w:tcW w:w="1534" w:type="dxa"/>
          </w:tcPr>
          <w:p w:rsidR="00257996" w:rsidRDefault="00257996" w:rsidP="00D86BD6">
            <w:pPr>
              <w:pStyle w:val="TableParagraph"/>
              <w:spacing w:line="258" w:lineRule="exact"/>
              <w:ind w:left="7"/>
              <w:jc w:val="center"/>
              <w:rPr>
                <w:sz w:val="24"/>
              </w:rPr>
            </w:pPr>
          </w:p>
        </w:tc>
      </w:tr>
      <w:tr w:rsidR="00257996" w:rsidTr="00D86BD6">
        <w:trPr>
          <w:trHeight w:val="275"/>
        </w:trPr>
        <w:tc>
          <w:tcPr>
            <w:tcW w:w="900" w:type="dxa"/>
          </w:tcPr>
          <w:p w:rsidR="00257996" w:rsidRDefault="00257996" w:rsidP="00D86BD6">
            <w:pPr>
              <w:pStyle w:val="TableParagraph"/>
              <w:spacing w:line="256" w:lineRule="exact"/>
              <w:ind w:left="9"/>
              <w:jc w:val="center"/>
              <w:rPr>
                <w:sz w:val="24"/>
              </w:rPr>
            </w:pPr>
            <w:r>
              <w:rPr>
                <w:sz w:val="24"/>
              </w:rPr>
              <w:t>L</w:t>
            </w:r>
          </w:p>
        </w:tc>
        <w:tc>
          <w:tcPr>
            <w:tcW w:w="905" w:type="dxa"/>
          </w:tcPr>
          <w:p w:rsidR="00257996" w:rsidRDefault="00257996" w:rsidP="00D86BD6">
            <w:pPr>
              <w:pStyle w:val="TableParagraph"/>
              <w:spacing w:line="256" w:lineRule="exact"/>
              <w:ind w:left="364"/>
              <w:rPr>
                <w:sz w:val="24"/>
              </w:rPr>
            </w:pPr>
            <w:r>
              <w:rPr>
                <w:w w:val="99"/>
                <w:sz w:val="24"/>
              </w:rPr>
              <w:t>H</w:t>
            </w:r>
          </w:p>
        </w:tc>
        <w:tc>
          <w:tcPr>
            <w:tcW w:w="1534" w:type="dxa"/>
          </w:tcPr>
          <w:p w:rsidR="00257996" w:rsidRDefault="00257996" w:rsidP="00D86BD6">
            <w:pPr>
              <w:pStyle w:val="TableParagraph"/>
              <w:spacing w:line="256" w:lineRule="exact"/>
              <w:ind w:left="7"/>
              <w:jc w:val="center"/>
              <w:rPr>
                <w:sz w:val="24"/>
              </w:rPr>
            </w:pPr>
          </w:p>
        </w:tc>
      </w:tr>
      <w:tr w:rsidR="00257996" w:rsidTr="00D86BD6">
        <w:trPr>
          <w:trHeight w:val="275"/>
        </w:trPr>
        <w:tc>
          <w:tcPr>
            <w:tcW w:w="900" w:type="dxa"/>
          </w:tcPr>
          <w:p w:rsidR="00257996" w:rsidRDefault="00257996" w:rsidP="00D86BD6">
            <w:pPr>
              <w:pStyle w:val="TableParagraph"/>
              <w:spacing w:line="256" w:lineRule="exact"/>
              <w:ind w:left="7"/>
              <w:jc w:val="center"/>
              <w:rPr>
                <w:sz w:val="24"/>
              </w:rPr>
            </w:pPr>
            <w:r>
              <w:rPr>
                <w:w w:val="99"/>
                <w:sz w:val="24"/>
              </w:rPr>
              <w:t>H</w:t>
            </w:r>
          </w:p>
        </w:tc>
        <w:tc>
          <w:tcPr>
            <w:tcW w:w="905" w:type="dxa"/>
          </w:tcPr>
          <w:p w:rsidR="00257996" w:rsidRDefault="00257996" w:rsidP="00D86BD6">
            <w:pPr>
              <w:pStyle w:val="TableParagraph"/>
              <w:spacing w:line="256" w:lineRule="exact"/>
              <w:ind w:left="378"/>
              <w:rPr>
                <w:sz w:val="24"/>
              </w:rPr>
            </w:pPr>
            <w:r>
              <w:rPr>
                <w:sz w:val="24"/>
              </w:rPr>
              <w:t>L</w:t>
            </w:r>
          </w:p>
        </w:tc>
        <w:tc>
          <w:tcPr>
            <w:tcW w:w="1534" w:type="dxa"/>
          </w:tcPr>
          <w:p w:rsidR="00257996" w:rsidRDefault="00257996" w:rsidP="00D86BD6">
            <w:pPr>
              <w:pStyle w:val="TableParagraph"/>
              <w:spacing w:line="256" w:lineRule="exact"/>
              <w:ind w:left="7"/>
              <w:jc w:val="center"/>
              <w:rPr>
                <w:sz w:val="24"/>
              </w:rPr>
            </w:pPr>
          </w:p>
        </w:tc>
      </w:tr>
      <w:tr w:rsidR="00257996" w:rsidTr="00D86BD6">
        <w:trPr>
          <w:trHeight w:val="275"/>
        </w:trPr>
        <w:tc>
          <w:tcPr>
            <w:tcW w:w="900" w:type="dxa"/>
          </w:tcPr>
          <w:p w:rsidR="00257996" w:rsidRDefault="00257996" w:rsidP="00D86BD6">
            <w:pPr>
              <w:pStyle w:val="TableParagraph"/>
              <w:spacing w:line="256" w:lineRule="exact"/>
              <w:ind w:left="7"/>
              <w:jc w:val="center"/>
              <w:rPr>
                <w:sz w:val="24"/>
              </w:rPr>
            </w:pPr>
            <w:r>
              <w:rPr>
                <w:w w:val="99"/>
                <w:sz w:val="24"/>
              </w:rPr>
              <w:t>H</w:t>
            </w:r>
          </w:p>
        </w:tc>
        <w:tc>
          <w:tcPr>
            <w:tcW w:w="905" w:type="dxa"/>
          </w:tcPr>
          <w:p w:rsidR="00257996" w:rsidRDefault="00257996" w:rsidP="00D86BD6">
            <w:pPr>
              <w:pStyle w:val="TableParagraph"/>
              <w:spacing w:line="256" w:lineRule="exact"/>
              <w:ind w:left="364"/>
              <w:rPr>
                <w:sz w:val="24"/>
              </w:rPr>
            </w:pPr>
            <w:r>
              <w:rPr>
                <w:w w:val="99"/>
                <w:sz w:val="24"/>
              </w:rPr>
              <w:t>H</w:t>
            </w:r>
          </w:p>
        </w:tc>
        <w:tc>
          <w:tcPr>
            <w:tcW w:w="1534" w:type="dxa"/>
          </w:tcPr>
          <w:p w:rsidR="00257996" w:rsidRDefault="00257996" w:rsidP="00D86BD6">
            <w:pPr>
              <w:pStyle w:val="TableParagraph"/>
              <w:spacing w:line="256" w:lineRule="exact"/>
              <w:ind w:left="9"/>
              <w:jc w:val="center"/>
              <w:rPr>
                <w:sz w:val="24"/>
              </w:rPr>
            </w:pPr>
          </w:p>
        </w:tc>
      </w:tr>
    </w:tbl>
    <w:p w:rsidR="00257996" w:rsidRPr="000F004C" w:rsidRDefault="00257996" w:rsidP="00257996">
      <w:pPr>
        <w:pStyle w:val="BodyText"/>
        <w:spacing w:line="270" w:lineRule="exact"/>
        <w:ind w:left="2313" w:right="2247"/>
        <w:jc w:val="center"/>
        <w:rPr>
          <w:sz w:val="20"/>
          <w:szCs w:val="20"/>
        </w:rPr>
      </w:pPr>
      <w:r w:rsidRPr="000F004C">
        <w:rPr>
          <w:sz w:val="20"/>
          <w:szCs w:val="20"/>
        </w:rPr>
        <w:t xml:space="preserve">Table: 1 </w:t>
      </w:r>
      <w:r>
        <w:rPr>
          <w:sz w:val="20"/>
          <w:szCs w:val="20"/>
        </w:rPr>
        <w:t>XOR</w:t>
      </w:r>
      <w:r w:rsidRPr="000F004C">
        <w:rPr>
          <w:sz w:val="20"/>
          <w:szCs w:val="20"/>
        </w:rPr>
        <w:t xml:space="preserve"> Gate Truth Table</w:t>
      </w:r>
    </w:p>
    <w:p w:rsidR="00257996" w:rsidRPr="00023D44" w:rsidRDefault="00257996" w:rsidP="00023D44">
      <w:pPr>
        <w:pStyle w:val="BodyText"/>
        <w:spacing w:line="270" w:lineRule="exact"/>
        <w:ind w:left="2313" w:right="2247"/>
        <w:jc w:val="center"/>
      </w:pPr>
      <w:r>
        <w:t>H= Logic High, L= Logic Low</w:t>
      </w:r>
    </w:p>
    <w:p w:rsidR="00257996" w:rsidRDefault="00257996" w:rsidP="00257996">
      <w:pPr>
        <w:pStyle w:val="Heading4"/>
        <w:tabs>
          <w:tab w:val="left" w:pos="0"/>
        </w:tabs>
        <w:spacing w:before="45"/>
        <w:ind w:right="-10"/>
        <w:rPr>
          <w:rFonts w:asciiTheme="majorBidi" w:hAnsiTheme="majorBidi" w:cstheme="majorBidi"/>
          <w:b/>
          <w:bCs/>
          <w:color w:val="auto"/>
          <w:u w:val="single"/>
        </w:rPr>
      </w:pPr>
      <w:r w:rsidRPr="00885729">
        <w:rPr>
          <w:rFonts w:asciiTheme="majorBidi" w:hAnsiTheme="majorBidi" w:cstheme="majorBidi"/>
          <w:b/>
          <w:bCs/>
          <w:color w:val="auto"/>
          <w:u w:val="single"/>
        </w:rPr>
        <w:lastRenderedPageBreak/>
        <w:t>Connection Diagram:</w:t>
      </w:r>
    </w:p>
    <w:p w:rsidR="00257996" w:rsidRDefault="00257996" w:rsidP="00257996">
      <w:pPr>
        <w:pStyle w:val="BodyText"/>
        <w:spacing w:line="276" w:lineRule="auto"/>
        <w:ind w:right="-10"/>
        <w:jc w:val="both"/>
      </w:pPr>
      <w:r>
        <w:rPr>
          <w:noProof/>
          <w:lang w:bidi="ar-SA"/>
        </w:rPr>
        <w:drawing>
          <wp:anchor distT="0" distB="0" distL="114300" distR="114300" simplePos="0" relativeHeight="251649536" behindDoc="1" locked="0" layoutInCell="1" allowOverlap="1" wp14:anchorId="5D44181B" wp14:editId="185DBDF2">
            <wp:simplePos x="0" y="0"/>
            <wp:positionH relativeFrom="column">
              <wp:posOffset>1855470</wp:posOffset>
            </wp:positionH>
            <wp:positionV relativeFrom="paragraph">
              <wp:posOffset>304966</wp:posOffset>
            </wp:positionV>
            <wp:extent cx="2708248" cy="189241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2708248" cy="1892410"/>
                    </a:xfrm>
                    <a:prstGeom prst="rect">
                      <a:avLst/>
                    </a:prstGeom>
                    <a:noFill/>
                  </pic:spPr>
                </pic:pic>
              </a:graphicData>
            </a:graphic>
          </wp:anchor>
        </w:drawing>
      </w:r>
      <w:r>
        <w:t>7486 IC contains four 2-input XOR gates. The connection diagram for this IC are shown below:</w:t>
      </w: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b/>
          <w:bCs/>
          <w:sz w:val="20"/>
          <w:szCs w:val="20"/>
          <w:u w:val="single"/>
        </w:rPr>
      </w:pPr>
    </w:p>
    <w:p w:rsidR="00257996" w:rsidRPr="0063220A" w:rsidRDefault="00257996" w:rsidP="00257996">
      <w:pPr>
        <w:pStyle w:val="BodyText"/>
        <w:spacing w:line="276" w:lineRule="auto"/>
        <w:ind w:right="223"/>
        <w:jc w:val="center"/>
        <w:rPr>
          <w:rFonts w:asciiTheme="majorBidi" w:hAnsiTheme="majorBidi" w:cstheme="majorBidi"/>
          <w:bCs/>
          <w:sz w:val="20"/>
          <w:szCs w:val="20"/>
        </w:rPr>
      </w:pPr>
      <w:r w:rsidRPr="0063220A">
        <w:rPr>
          <w:rFonts w:asciiTheme="majorBidi" w:hAnsiTheme="majorBidi" w:cstheme="majorBidi"/>
          <w:bCs/>
          <w:sz w:val="20"/>
          <w:szCs w:val="20"/>
        </w:rPr>
        <w:t>Figure 2 XOR Gate Connection diagram</w:t>
      </w:r>
    </w:p>
    <w:p w:rsidR="00257996" w:rsidRDefault="00257996" w:rsidP="00257996">
      <w:pPr>
        <w:pStyle w:val="BodyText"/>
        <w:spacing w:line="276" w:lineRule="auto"/>
        <w:ind w:right="224"/>
        <w:rPr>
          <w:b/>
          <w:bCs/>
          <w:sz w:val="20"/>
          <w:szCs w:val="20"/>
          <w:u w:val="single"/>
        </w:rPr>
      </w:pPr>
    </w:p>
    <w:p w:rsidR="00257996" w:rsidRDefault="00257996" w:rsidP="00257996">
      <w:pPr>
        <w:pStyle w:val="BodyText"/>
        <w:spacing w:line="276" w:lineRule="auto"/>
        <w:ind w:right="224"/>
        <w:rPr>
          <w:rFonts w:eastAsia="Arial"/>
          <w:sz w:val="22"/>
        </w:rPr>
      </w:pPr>
      <w:r w:rsidRPr="0043579D">
        <w:rPr>
          <w:rFonts w:eastAsia="Arial"/>
          <w:sz w:val="22"/>
        </w:rPr>
        <w:t>The XOR gate can be implemented by using primary</w:t>
      </w:r>
      <w:r>
        <w:rPr>
          <w:rFonts w:eastAsia="Arial"/>
          <w:sz w:val="22"/>
        </w:rPr>
        <w:t xml:space="preserve"> and universal gates</w:t>
      </w:r>
      <w:r w:rsidRPr="0043579D">
        <w:rPr>
          <w:rFonts w:eastAsia="Arial"/>
          <w:sz w:val="22"/>
        </w:rPr>
        <w:t xml:space="preserve"> as follows</w:t>
      </w:r>
    </w:p>
    <w:p w:rsidR="00257996" w:rsidRDefault="00257996" w:rsidP="00257996">
      <w:pPr>
        <w:pStyle w:val="BodyText"/>
        <w:spacing w:line="276" w:lineRule="auto"/>
        <w:ind w:right="224"/>
        <w:rPr>
          <w:sz w:val="22"/>
          <w:szCs w:val="22"/>
        </w:rPr>
      </w:pPr>
    </w:p>
    <w:p w:rsidR="00257996" w:rsidRDefault="00257996" w:rsidP="00257996">
      <w:pPr>
        <w:pStyle w:val="BodyText"/>
        <w:spacing w:line="276" w:lineRule="auto"/>
        <w:ind w:right="224"/>
        <w:jc w:val="center"/>
        <w:rPr>
          <w:sz w:val="22"/>
          <w:szCs w:val="22"/>
        </w:rPr>
      </w:pPr>
      <w:r>
        <w:rPr>
          <w:noProof/>
          <w:sz w:val="22"/>
          <w:szCs w:val="22"/>
          <w:lang w:bidi="ar-SA"/>
        </w:rPr>
        <w:drawing>
          <wp:anchor distT="0" distB="0" distL="114300" distR="114300" simplePos="0" relativeHeight="251650560" behindDoc="0" locked="0" layoutInCell="1" allowOverlap="1" wp14:anchorId="5F4CBA3D" wp14:editId="1D91A163">
            <wp:simplePos x="0" y="0"/>
            <wp:positionH relativeFrom="column">
              <wp:posOffset>2171065</wp:posOffset>
            </wp:positionH>
            <wp:positionV relativeFrom="paragraph">
              <wp:posOffset>-635</wp:posOffset>
            </wp:positionV>
            <wp:extent cx="2047240" cy="906145"/>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l="7734" t="12579" r="3992" b="15723"/>
                    <a:stretch>
                      <a:fillRect/>
                    </a:stretch>
                  </pic:blipFill>
                  <pic:spPr bwMode="auto">
                    <a:xfrm>
                      <a:off x="0" y="0"/>
                      <a:ext cx="2047240" cy="906145"/>
                    </a:xfrm>
                    <a:prstGeom prst="rect">
                      <a:avLst/>
                    </a:prstGeom>
                    <a:noFill/>
                    <a:ln w="9525">
                      <a:noFill/>
                      <a:miter lim="800000"/>
                      <a:headEnd/>
                      <a:tailEnd/>
                    </a:ln>
                  </pic:spPr>
                </pic:pic>
              </a:graphicData>
            </a:graphic>
          </wp:anchor>
        </w:drawing>
      </w:r>
      <w:r>
        <w:rPr>
          <w:sz w:val="22"/>
          <w:szCs w:val="22"/>
        </w:rPr>
        <w:tab/>
      </w:r>
      <w:r>
        <w:rPr>
          <w:sz w:val="22"/>
          <w:szCs w:val="22"/>
        </w:rPr>
        <w:tab/>
      </w: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r>
        <w:rPr>
          <w:sz w:val="22"/>
          <w:szCs w:val="22"/>
        </w:rPr>
        <w:t>A</w:t>
      </w:r>
      <w:r w:rsidRPr="005535DD">
        <w:rPr>
          <w:noProof/>
          <w:sz w:val="22"/>
          <w:szCs w:val="22"/>
          <w:lang w:bidi="ar-SA"/>
        </w:rPr>
        <w:drawing>
          <wp:inline distT="0" distB="0" distL="0" distR="0" wp14:anchorId="76E903AA" wp14:editId="643E9381">
            <wp:extent cx="108170" cy="103450"/>
            <wp:effectExtent l="19050" t="0" r="61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09961" cy="105163"/>
                    </a:xfrm>
                    <a:prstGeom prst="rect">
                      <a:avLst/>
                    </a:prstGeom>
                    <a:noFill/>
                    <a:ln w="9525">
                      <a:noFill/>
                      <a:miter lim="800000"/>
                      <a:headEnd/>
                      <a:tailEnd/>
                    </a:ln>
                  </pic:spPr>
                </pic:pic>
              </a:graphicData>
            </a:graphic>
          </wp:inline>
        </w:drawing>
      </w:r>
      <w:r>
        <w:rPr>
          <w:sz w:val="22"/>
          <w:szCs w:val="22"/>
        </w:rPr>
        <w:t xml:space="preserve"> B = A'B+AB'</w:t>
      </w:r>
    </w:p>
    <w:p w:rsidR="00257996" w:rsidRPr="0063220A" w:rsidRDefault="00257996" w:rsidP="00257996">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3</w:t>
      </w:r>
      <w:r w:rsidRPr="0063220A">
        <w:rPr>
          <w:rFonts w:asciiTheme="majorBidi" w:hAnsiTheme="majorBidi" w:cstheme="majorBidi"/>
          <w:bCs/>
          <w:sz w:val="20"/>
          <w:szCs w:val="20"/>
        </w:rPr>
        <w:t xml:space="preserve"> XOR Gate </w:t>
      </w:r>
      <w:r>
        <w:rPr>
          <w:rFonts w:asciiTheme="majorBidi" w:hAnsiTheme="majorBidi" w:cstheme="majorBidi"/>
          <w:bCs/>
          <w:sz w:val="20"/>
          <w:szCs w:val="20"/>
        </w:rPr>
        <w:t>using basic Gate</w:t>
      </w:r>
    </w:p>
    <w:p w:rsidR="00257996" w:rsidRDefault="00257996" w:rsidP="00257996">
      <w:pPr>
        <w:pStyle w:val="BodyText"/>
        <w:spacing w:line="276" w:lineRule="auto"/>
        <w:ind w:right="224"/>
        <w:jc w:val="center"/>
        <w:rPr>
          <w:sz w:val="22"/>
          <w:szCs w:val="22"/>
        </w:rPr>
      </w:pPr>
      <w:r>
        <w:rPr>
          <w:noProof/>
          <w:sz w:val="22"/>
          <w:szCs w:val="22"/>
          <w:lang w:bidi="ar-SA"/>
        </w:rPr>
        <w:drawing>
          <wp:anchor distT="0" distB="0" distL="114300" distR="114300" simplePos="0" relativeHeight="251651584" behindDoc="1" locked="0" layoutInCell="1" allowOverlap="1" wp14:anchorId="4FADBAB7" wp14:editId="56E0EC2D">
            <wp:simplePos x="0" y="0"/>
            <wp:positionH relativeFrom="column">
              <wp:posOffset>2228850</wp:posOffset>
            </wp:positionH>
            <wp:positionV relativeFrom="paragraph">
              <wp:posOffset>153035</wp:posOffset>
            </wp:positionV>
            <wp:extent cx="1855470" cy="1017270"/>
            <wp:effectExtent l="19050" t="0" r="0"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1855470" cy="1017270"/>
                    </a:xfrm>
                    <a:prstGeom prst="rect">
                      <a:avLst/>
                    </a:prstGeom>
                    <a:noFill/>
                  </pic:spPr>
                </pic:pic>
              </a:graphicData>
            </a:graphic>
          </wp:anchor>
        </w:drawing>
      </w: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EB676C" w:rsidP="00EB676C">
      <w:pPr>
        <w:pStyle w:val="BodyText"/>
        <w:tabs>
          <w:tab w:val="left" w:pos="5790"/>
        </w:tabs>
        <w:spacing w:line="276" w:lineRule="auto"/>
        <w:ind w:right="224"/>
        <w:rPr>
          <w:sz w:val="22"/>
          <w:szCs w:val="22"/>
        </w:rPr>
      </w:pPr>
      <w:r>
        <w:rPr>
          <w:sz w:val="22"/>
          <w:szCs w:val="22"/>
        </w:rPr>
        <w:tab/>
      </w:r>
    </w:p>
    <w:p w:rsidR="00257996" w:rsidRDefault="00257996" w:rsidP="00257996">
      <w:pPr>
        <w:pStyle w:val="BodyText"/>
        <w:spacing w:line="276" w:lineRule="auto"/>
        <w:ind w:right="224"/>
        <w:jc w:val="center"/>
        <w:rPr>
          <w:sz w:val="22"/>
          <w:szCs w:val="22"/>
        </w:rPr>
      </w:pPr>
      <w:r>
        <w:rPr>
          <w:sz w:val="22"/>
          <w:szCs w:val="22"/>
        </w:rPr>
        <w:t>A</w:t>
      </w:r>
      <w:r w:rsidRPr="005535DD">
        <w:rPr>
          <w:noProof/>
          <w:sz w:val="22"/>
          <w:szCs w:val="22"/>
          <w:lang w:bidi="ar-SA"/>
        </w:rPr>
        <w:drawing>
          <wp:inline distT="0" distB="0" distL="0" distR="0" wp14:anchorId="0DD15131" wp14:editId="32248C49">
            <wp:extent cx="108170" cy="103450"/>
            <wp:effectExtent l="19050" t="0" r="613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09961" cy="105163"/>
                    </a:xfrm>
                    <a:prstGeom prst="rect">
                      <a:avLst/>
                    </a:prstGeom>
                    <a:noFill/>
                    <a:ln w="9525">
                      <a:noFill/>
                      <a:miter lim="800000"/>
                      <a:headEnd/>
                      <a:tailEnd/>
                    </a:ln>
                  </pic:spPr>
                </pic:pic>
              </a:graphicData>
            </a:graphic>
          </wp:inline>
        </w:drawing>
      </w:r>
      <w:r>
        <w:rPr>
          <w:sz w:val="22"/>
          <w:szCs w:val="22"/>
        </w:rPr>
        <w:t xml:space="preserve"> B = (AB)'.(A'B')'=(AB)'.A+B</w:t>
      </w:r>
    </w:p>
    <w:p w:rsidR="00257996" w:rsidRDefault="00257996" w:rsidP="00257996">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4</w:t>
      </w:r>
      <w:r w:rsidRPr="0063220A">
        <w:rPr>
          <w:rFonts w:asciiTheme="majorBidi" w:hAnsiTheme="majorBidi" w:cstheme="majorBidi"/>
          <w:bCs/>
          <w:sz w:val="20"/>
          <w:szCs w:val="20"/>
        </w:rPr>
        <w:t xml:space="preserve"> XOR Gate </w:t>
      </w:r>
      <w:r>
        <w:rPr>
          <w:rFonts w:asciiTheme="majorBidi" w:hAnsiTheme="majorBidi" w:cstheme="majorBidi"/>
          <w:bCs/>
          <w:sz w:val="20"/>
          <w:szCs w:val="20"/>
        </w:rPr>
        <w:t>using universal Gates</w:t>
      </w:r>
    </w:p>
    <w:p w:rsidR="00257996" w:rsidRDefault="00257996" w:rsidP="00257996">
      <w:pPr>
        <w:pStyle w:val="BodyText"/>
        <w:spacing w:line="276" w:lineRule="auto"/>
        <w:ind w:right="223"/>
        <w:rPr>
          <w:rFonts w:asciiTheme="majorBidi" w:hAnsiTheme="majorBidi" w:cstheme="majorBidi"/>
          <w:bCs/>
          <w:sz w:val="20"/>
          <w:szCs w:val="20"/>
        </w:rPr>
      </w:pPr>
    </w:p>
    <w:p w:rsidR="00257996" w:rsidRPr="00265BC7" w:rsidRDefault="00257996" w:rsidP="00257996">
      <w:pPr>
        <w:pStyle w:val="ListParagraph"/>
        <w:numPr>
          <w:ilvl w:val="0"/>
          <w:numId w:val="33"/>
        </w:numPr>
        <w:spacing w:after="0" w:line="0" w:lineRule="atLeast"/>
        <w:rPr>
          <w:rFonts w:ascii="Times New Roman" w:eastAsia="Trebuchet MS" w:hAnsi="Times New Roman" w:cs="Times New Roman"/>
          <w:b/>
          <w:color w:val="auto"/>
          <w:sz w:val="22"/>
          <w:szCs w:val="22"/>
          <w:u w:val="single"/>
        </w:rPr>
      </w:pPr>
      <w:r w:rsidRPr="00265BC7">
        <w:rPr>
          <w:rFonts w:ascii="Times New Roman" w:eastAsia="Trebuchet MS" w:hAnsi="Times New Roman" w:cs="Times New Roman"/>
          <w:b/>
          <w:color w:val="auto"/>
          <w:sz w:val="24"/>
          <w:szCs w:val="24"/>
          <w:u w:val="single"/>
        </w:rPr>
        <w:t>Exclusive-NOR Gate (XNOR)</w:t>
      </w:r>
    </w:p>
    <w:p w:rsidR="00257996" w:rsidRPr="00265BC7" w:rsidRDefault="00257996" w:rsidP="00257996">
      <w:pPr>
        <w:spacing w:after="0" w:line="297" w:lineRule="exact"/>
        <w:rPr>
          <w:rFonts w:ascii="Times New Roman" w:eastAsia="Times New Roman" w:hAnsi="Times New Roman" w:cs="Times New Roman"/>
          <w:color w:val="auto"/>
          <w:sz w:val="22"/>
          <w:szCs w:val="22"/>
        </w:rPr>
      </w:pPr>
    </w:p>
    <w:p w:rsidR="00257996" w:rsidRDefault="00257996" w:rsidP="00257996">
      <w:pPr>
        <w:spacing w:after="0" w:line="283" w:lineRule="auto"/>
        <w:ind w:left="40"/>
        <w:jc w:val="both"/>
        <w:rPr>
          <w:rFonts w:ascii="Times New Roman" w:eastAsia="Trebuchet MS" w:hAnsi="Times New Roman" w:cs="Times New Roman"/>
          <w:b/>
          <w:bCs/>
          <w:color w:val="auto"/>
          <w:sz w:val="22"/>
          <w:szCs w:val="22"/>
        </w:rPr>
      </w:pPr>
      <w:r w:rsidRPr="00265BC7">
        <w:rPr>
          <w:rFonts w:ascii="Times New Roman" w:eastAsia="Arial" w:hAnsi="Times New Roman" w:cs="Times New Roman"/>
          <w:color w:val="auto"/>
          <w:sz w:val="22"/>
          <w:szCs w:val="22"/>
        </w:rPr>
        <w:t xml:space="preserve">An XNOR gate (sometimes referred to as Exclusive NOR gate) is a digital logic gate with two or more inputs and one output that performs </w:t>
      </w:r>
      <w:r w:rsidRPr="00265BC7">
        <w:rPr>
          <w:rFonts w:ascii="Times New Roman" w:eastAsia="Trebuchet MS" w:hAnsi="Times New Roman" w:cs="Times New Roman"/>
          <w:color w:val="auto"/>
          <w:sz w:val="22"/>
          <w:szCs w:val="22"/>
        </w:rPr>
        <w:t>logical equality</w:t>
      </w:r>
      <w:r w:rsidRPr="00265BC7">
        <w:rPr>
          <w:rFonts w:ascii="Times New Roman" w:eastAsia="Arial" w:hAnsi="Times New Roman" w:cs="Times New Roman"/>
          <w:color w:val="auto"/>
          <w:sz w:val="22"/>
          <w:szCs w:val="22"/>
        </w:rPr>
        <w:t xml:space="preserve">. </w:t>
      </w:r>
      <w:r w:rsidRPr="00265BC7">
        <w:rPr>
          <w:rFonts w:ascii="Times New Roman" w:eastAsia="Arial" w:hAnsi="Times New Roman" w:cs="Times New Roman"/>
          <w:b/>
          <w:bCs/>
          <w:color w:val="auto"/>
          <w:sz w:val="22"/>
          <w:szCs w:val="22"/>
        </w:rPr>
        <w:t xml:space="preserve">The output of an XNOR gate is </w:t>
      </w:r>
      <w:r w:rsidRPr="00265BC7">
        <w:rPr>
          <w:rFonts w:ascii="Times New Roman" w:eastAsia="Trebuchet MS" w:hAnsi="Times New Roman" w:cs="Times New Roman"/>
          <w:b/>
          <w:bCs/>
          <w:color w:val="auto"/>
          <w:sz w:val="22"/>
          <w:szCs w:val="22"/>
        </w:rPr>
        <w:t>1</w:t>
      </w:r>
      <w:r w:rsidRPr="00265BC7">
        <w:rPr>
          <w:rFonts w:ascii="Times New Roman" w:eastAsia="Arial" w:hAnsi="Times New Roman" w:cs="Times New Roman"/>
          <w:b/>
          <w:bCs/>
          <w:color w:val="auto"/>
          <w:sz w:val="22"/>
          <w:szCs w:val="22"/>
        </w:rPr>
        <w:t xml:space="preserve"> when all of its inputs are </w:t>
      </w:r>
      <w:r w:rsidRPr="00265BC7">
        <w:rPr>
          <w:rFonts w:ascii="Times New Roman" w:eastAsia="Trebuchet MS" w:hAnsi="Times New Roman" w:cs="Times New Roman"/>
          <w:b/>
          <w:bCs/>
          <w:color w:val="auto"/>
          <w:sz w:val="22"/>
          <w:szCs w:val="22"/>
        </w:rPr>
        <w:t>same</w:t>
      </w:r>
      <w:r w:rsidRPr="00265BC7">
        <w:rPr>
          <w:rFonts w:ascii="Times New Roman" w:eastAsia="Arial" w:hAnsi="Times New Roman" w:cs="Times New Roman"/>
          <w:b/>
          <w:bCs/>
          <w:color w:val="auto"/>
          <w:sz w:val="22"/>
          <w:szCs w:val="22"/>
        </w:rPr>
        <w:t xml:space="preserve">. If some of its inputs are </w:t>
      </w:r>
      <w:r w:rsidRPr="00265BC7">
        <w:rPr>
          <w:rFonts w:ascii="Times New Roman" w:eastAsia="Trebuchet MS" w:hAnsi="Times New Roman" w:cs="Times New Roman"/>
          <w:b/>
          <w:bCs/>
          <w:color w:val="auto"/>
          <w:sz w:val="22"/>
          <w:szCs w:val="22"/>
        </w:rPr>
        <w:t>1</w:t>
      </w:r>
      <w:r w:rsidRPr="00265BC7">
        <w:rPr>
          <w:rFonts w:ascii="Times New Roman" w:eastAsia="Arial" w:hAnsi="Times New Roman" w:cs="Times New Roman"/>
          <w:b/>
          <w:bCs/>
          <w:color w:val="auto"/>
          <w:sz w:val="22"/>
          <w:szCs w:val="22"/>
        </w:rPr>
        <w:t xml:space="preserve"> and others are </w:t>
      </w:r>
      <w:r w:rsidRPr="00265BC7">
        <w:rPr>
          <w:rFonts w:ascii="Times New Roman" w:eastAsia="Trebuchet MS" w:hAnsi="Times New Roman" w:cs="Times New Roman"/>
          <w:b/>
          <w:bCs/>
          <w:color w:val="auto"/>
          <w:sz w:val="22"/>
          <w:szCs w:val="22"/>
        </w:rPr>
        <w:t>0</w:t>
      </w:r>
      <w:r w:rsidRPr="00265BC7">
        <w:rPr>
          <w:rFonts w:ascii="Times New Roman" w:eastAsia="Arial" w:hAnsi="Times New Roman" w:cs="Times New Roman"/>
          <w:b/>
          <w:bCs/>
          <w:color w:val="auto"/>
          <w:sz w:val="22"/>
          <w:szCs w:val="22"/>
        </w:rPr>
        <w:t xml:space="preserve">, then the output of the XNOR gate is </w:t>
      </w:r>
      <w:r w:rsidRPr="00265BC7">
        <w:rPr>
          <w:rFonts w:ascii="Times New Roman" w:eastAsia="Trebuchet MS" w:hAnsi="Times New Roman" w:cs="Times New Roman"/>
          <w:b/>
          <w:bCs/>
          <w:color w:val="auto"/>
          <w:sz w:val="22"/>
          <w:szCs w:val="22"/>
        </w:rPr>
        <w:t>0</w:t>
      </w:r>
      <w:r>
        <w:rPr>
          <w:rFonts w:ascii="Times New Roman" w:eastAsia="Trebuchet MS" w:hAnsi="Times New Roman" w:cs="Times New Roman"/>
          <w:b/>
          <w:bCs/>
          <w:color w:val="auto"/>
          <w:sz w:val="22"/>
          <w:szCs w:val="22"/>
        </w:rPr>
        <w:t>.</w:t>
      </w:r>
    </w:p>
    <w:p w:rsidR="00257996" w:rsidRPr="00885729" w:rsidRDefault="00257996" w:rsidP="00257996">
      <w:pPr>
        <w:spacing w:line="0" w:lineRule="atLeast"/>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u w:val="single"/>
          <w:lang w:eastAsia="en-US" w:bidi="ar-SA"/>
        </w:rPr>
        <w:drawing>
          <wp:anchor distT="0" distB="0" distL="114300" distR="114300" simplePos="0" relativeHeight="251652608" behindDoc="1" locked="0" layoutInCell="1" allowOverlap="1" wp14:anchorId="3F268AEF" wp14:editId="44ACD86D">
            <wp:simplePos x="0" y="0"/>
            <wp:positionH relativeFrom="column">
              <wp:posOffset>2090862</wp:posOffset>
            </wp:positionH>
            <wp:positionV relativeFrom="paragraph">
              <wp:posOffset>119049</wp:posOffset>
            </wp:positionV>
            <wp:extent cx="2366341" cy="612250"/>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r="37411" b="49317"/>
                    <a:stretch>
                      <a:fillRect/>
                    </a:stretch>
                  </pic:blipFill>
                  <pic:spPr bwMode="auto">
                    <a:xfrm>
                      <a:off x="0" y="0"/>
                      <a:ext cx="2366341" cy="612250"/>
                    </a:xfrm>
                    <a:prstGeom prst="rect">
                      <a:avLst/>
                    </a:prstGeom>
                    <a:noFill/>
                  </pic:spPr>
                </pic:pic>
              </a:graphicData>
            </a:graphic>
          </wp:anchor>
        </w:drawing>
      </w:r>
      <w:r w:rsidRPr="00885729">
        <w:rPr>
          <w:rFonts w:asciiTheme="majorBidi" w:hAnsiTheme="majorBidi" w:cstheme="majorBidi"/>
          <w:b/>
          <w:iCs/>
          <w:color w:val="auto"/>
          <w:sz w:val="22"/>
          <w:szCs w:val="22"/>
          <w:u w:val="single"/>
        </w:rPr>
        <w:t>Symbol:</w:t>
      </w:r>
    </w:p>
    <w:p w:rsidR="00257996" w:rsidRPr="000C7A34" w:rsidRDefault="00257996" w:rsidP="00257996">
      <w:pPr>
        <w:spacing w:line="335" w:lineRule="auto"/>
        <w:ind w:right="-10"/>
        <w:jc w:val="both"/>
        <w:rPr>
          <w:rFonts w:ascii="Times New Roman" w:eastAsia="Arial" w:hAnsi="Times New Roman" w:cs="Times New Roman"/>
          <w:b/>
          <w:bCs/>
          <w:iCs/>
          <w:color w:val="auto"/>
          <w:sz w:val="22"/>
          <w:szCs w:val="22"/>
        </w:rPr>
      </w:pPr>
    </w:p>
    <w:p w:rsidR="00257996" w:rsidRPr="00265BC7" w:rsidRDefault="00257996" w:rsidP="00257996">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2D34A4">
        <w:rPr>
          <w:rFonts w:asciiTheme="majorBidi" w:hAnsiTheme="majorBidi" w:cstheme="majorBidi"/>
          <w:b/>
          <w:bCs/>
          <w:iCs/>
          <w:color w:val="auto"/>
          <w:sz w:val="24"/>
          <w:szCs w:val="24"/>
          <w:u w:val="single"/>
        </w:rPr>
        <w:lastRenderedPageBreak/>
        <w:t xml:space="preserve"> </w:t>
      </w:r>
    </w:p>
    <w:p w:rsidR="00257996" w:rsidRDefault="00257996" w:rsidP="00257996">
      <w:pPr>
        <w:spacing w:before="106"/>
        <w:jc w:val="center"/>
        <w:rPr>
          <w:rFonts w:asciiTheme="majorBidi" w:hAnsiTheme="majorBidi" w:cstheme="majorBidi"/>
          <w:bCs/>
          <w:color w:val="auto"/>
        </w:rPr>
      </w:pPr>
      <w:r w:rsidRPr="00885729">
        <w:rPr>
          <w:rFonts w:asciiTheme="majorBidi" w:hAnsiTheme="majorBidi" w:cstheme="majorBidi"/>
          <w:bCs/>
          <w:color w:val="auto"/>
        </w:rPr>
        <w:t xml:space="preserve">Figure </w:t>
      </w:r>
      <w:r>
        <w:rPr>
          <w:rFonts w:asciiTheme="majorBidi" w:hAnsiTheme="majorBidi" w:cstheme="majorBidi"/>
          <w:bCs/>
          <w:color w:val="auto"/>
        </w:rPr>
        <w:t>5 Exclusive-NOR Gate Symbol</w:t>
      </w:r>
    </w:p>
    <w:p w:rsidR="00257996" w:rsidRDefault="00257996" w:rsidP="00257996">
      <w:pPr>
        <w:spacing w:before="106"/>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5"/>
        <w:gridCol w:w="1534"/>
      </w:tblGrid>
      <w:tr w:rsidR="00257996" w:rsidTr="00D86BD6">
        <w:trPr>
          <w:trHeight w:val="276"/>
        </w:trPr>
        <w:tc>
          <w:tcPr>
            <w:tcW w:w="1805" w:type="dxa"/>
            <w:gridSpan w:val="2"/>
          </w:tcPr>
          <w:p w:rsidR="00257996" w:rsidRDefault="00257996" w:rsidP="00D86BD6">
            <w:pPr>
              <w:pStyle w:val="TableParagraph"/>
              <w:spacing w:line="256" w:lineRule="exact"/>
              <w:ind w:left="568"/>
              <w:rPr>
                <w:b/>
                <w:sz w:val="24"/>
              </w:rPr>
            </w:pPr>
            <w:r>
              <w:rPr>
                <w:b/>
                <w:sz w:val="24"/>
              </w:rPr>
              <w:t>Inputs</w:t>
            </w:r>
          </w:p>
        </w:tc>
        <w:tc>
          <w:tcPr>
            <w:tcW w:w="1534" w:type="dxa"/>
          </w:tcPr>
          <w:p w:rsidR="00257996" w:rsidRDefault="00257996" w:rsidP="00D86BD6">
            <w:pPr>
              <w:pStyle w:val="TableParagraph"/>
              <w:spacing w:line="256" w:lineRule="exact"/>
              <w:ind w:left="374" w:right="362"/>
              <w:jc w:val="center"/>
              <w:rPr>
                <w:b/>
                <w:sz w:val="24"/>
              </w:rPr>
            </w:pPr>
            <w:r>
              <w:rPr>
                <w:b/>
                <w:sz w:val="24"/>
              </w:rPr>
              <w:t>Output</w:t>
            </w:r>
          </w:p>
        </w:tc>
      </w:tr>
      <w:tr w:rsidR="00257996" w:rsidTr="00D86BD6">
        <w:trPr>
          <w:trHeight w:val="275"/>
        </w:trPr>
        <w:tc>
          <w:tcPr>
            <w:tcW w:w="900" w:type="dxa"/>
          </w:tcPr>
          <w:p w:rsidR="00257996" w:rsidRDefault="00257996" w:rsidP="00D86BD6">
            <w:pPr>
              <w:pStyle w:val="TableParagraph"/>
              <w:spacing w:line="256" w:lineRule="exact"/>
              <w:ind w:left="7"/>
              <w:jc w:val="center"/>
              <w:rPr>
                <w:b/>
                <w:sz w:val="24"/>
              </w:rPr>
            </w:pPr>
            <w:r>
              <w:rPr>
                <w:b/>
                <w:w w:val="99"/>
                <w:sz w:val="24"/>
              </w:rPr>
              <w:t>A</w:t>
            </w:r>
          </w:p>
        </w:tc>
        <w:tc>
          <w:tcPr>
            <w:tcW w:w="905" w:type="dxa"/>
          </w:tcPr>
          <w:p w:rsidR="00257996" w:rsidRDefault="00257996" w:rsidP="00D86BD6">
            <w:pPr>
              <w:pStyle w:val="TableParagraph"/>
              <w:spacing w:line="256" w:lineRule="exact"/>
              <w:ind w:left="371"/>
              <w:rPr>
                <w:b/>
                <w:sz w:val="24"/>
              </w:rPr>
            </w:pPr>
            <w:r>
              <w:rPr>
                <w:b/>
                <w:sz w:val="24"/>
              </w:rPr>
              <w:t>B</w:t>
            </w:r>
          </w:p>
        </w:tc>
        <w:tc>
          <w:tcPr>
            <w:tcW w:w="1534" w:type="dxa"/>
          </w:tcPr>
          <w:p w:rsidR="00257996" w:rsidRDefault="00257996" w:rsidP="00D86BD6">
            <w:pPr>
              <w:pStyle w:val="TableParagraph"/>
              <w:spacing w:line="256" w:lineRule="exact"/>
              <w:ind w:left="7"/>
              <w:jc w:val="center"/>
              <w:rPr>
                <w:b/>
                <w:sz w:val="24"/>
              </w:rPr>
            </w:pPr>
            <w:r>
              <w:rPr>
                <w:b/>
                <w:w w:val="99"/>
                <w:sz w:val="24"/>
              </w:rPr>
              <w:t>Y</w:t>
            </w:r>
          </w:p>
        </w:tc>
      </w:tr>
      <w:tr w:rsidR="00257996" w:rsidTr="00D86BD6">
        <w:trPr>
          <w:trHeight w:val="277"/>
        </w:trPr>
        <w:tc>
          <w:tcPr>
            <w:tcW w:w="900" w:type="dxa"/>
          </w:tcPr>
          <w:p w:rsidR="00257996" w:rsidRDefault="00257996" w:rsidP="00D86BD6">
            <w:pPr>
              <w:pStyle w:val="TableParagraph"/>
              <w:spacing w:line="258" w:lineRule="exact"/>
              <w:ind w:left="9"/>
              <w:jc w:val="center"/>
              <w:rPr>
                <w:sz w:val="24"/>
              </w:rPr>
            </w:pPr>
            <w:r>
              <w:rPr>
                <w:sz w:val="24"/>
              </w:rPr>
              <w:t>L</w:t>
            </w:r>
          </w:p>
        </w:tc>
        <w:tc>
          <w:tcPr>
            <w:tcW w:w="905" w:type="dxa"/>
          </w:tcPr>
          <w:p w:rsidR="00257996" w:rsidRDefault="00257996" w:rsidP="00D86BD6">
            <w:pPr>
              <w:pStyle w:val="TableParagraph"/>
              <w:spacing w:line="258" w:lineRule="exact"/>
              <w:ind w:left="378"/>
              <w:rPr>
                <w:sz w:val="24"/>
              </w:rPr>
            </w:pPr>
            <w:r>
              <w:rPr>
                <w:sz w:val="24"/>
              </w:rPr>
              <w:t>L</w:t>
            </w:r>
          </w:p>
        </w:tc>
        <w:tc>
          <w:tcPr>
            <w:tcW w:w="1534" w:type="dxa"/>
          </w:tcPr>
          <w:p w:rsidR="00257996" w:rsidRDefault="00257996" w:rsidP="00D86BD6">
            <w:pPr>
              <w:pStyle w:val="TableParagraph"/>
              <w:spacing w:line="258" w:lineRule="exact"/>
              <w:ind w:left="7"/>
              <w:jc w:val="center"/>
              <w:rPr>
                <w:sz w:val="24"/>
              </w:rPr>
            </w:pPr>
          </w:p>
        </w:tc>
      </w:tr>
      <w:tr w:rsidR="00257996" w:rsidTr="00D86BD6">
        <w:trPr>
          <w:trHeight w:val="275"/>
        </w:trPr>
        <w:tc>
          <w:tcPr>
            <w:tcW w:w="900" w:type="dxa"/>
          </w:tcPr>
          <w:p w:rsidR="00257996" w:rsidRDefault="00257996" w:rsidP="00D86BD6">
            <w:pPr>
              <w:pStyle w:val="TableParagraph"/>
              <w:spacing w:line="256" w:lineRule="exact"/>
              <w:ind w:left="9"/>
              <w:jc w:val="center"/>
              <w:rPr>
                <w:sz w:val="24"/>
              </w:rPr>
            </w:pPr>
            <w:r>
              <w:rPr>
                <w:sz w:val="24"/>
              </w:rPr>
              <w:t>L</w:t>
            </w:r>
          </w:p>
        </w:tc>
        <w:tc>
          <w:tcPr>
            <w:tcW w:w="905" w:type="dxa"/>
          </w:tcPr>
          <w:p w:rsidR="00257996" w:rsidRDefault="00257996" w:rsidP="00D86BD6">
            <w:pPr>
              <w:pStyle w:val="TableParagraph"/>
              <w:spacing w:line="256" w:lineRule="exact"/>
              <w:ind w:left="364"/>
              <w:rPr>
                <w:sz w:val="24"/>
              </w:rPr>
            </w:pPr>
            <w:r>
              <w:rPr>
                <w:w w:val="99"/>
                <w:sz w:val="24"/>
              </w:rPr>
              <w:t>H</w:t>
            </w:r>
          </w:p>
        </w:tc>
        <w:tc>
          <w:tcPr>
            <w:tcW w:w="1534" w:type="dxa"/>
          </w:tcPr>
          <w:p w:rsidR="00257996" w:rsidRDefault="00257996" w:rsidP="00D86BD6">
            <w:pPr>
              <w:pStyle w:val="TableParagraph"/>
              <w:spacing w:line="256" w:lineRule="exact"/>
              <w:ind w:left="7"/>
              <w:jc w:val="center"/>
              <w:rPr>
                <w:sz w:val="24"/>
              </w:rPr>
            </w:pPr>
          </w:p>
        </w:tc>
      </w:tr>
      <w:tr w:rsidR="00257996" w:rsidTr="00D86BD6">
        <w:trPr>
          <w:trHeight w:val="275"/>
        </w:trPr>
        <w:tc>
          <w:tcPr>
            <w:tcW w:w="900" w:type="dxa"/>
          </w:tcPr>
          <w:p w:rsidR="00257996" w:rsidRDefault="00257996" w:rsidP="00D86BD6">
            <w:pPr>
              <w:pStyle w:val="TableParagraph"/>
              <w:spacing w:line="256" w:lineRule="exact"/>
              <w:ind w:left="7"/>
              <w:jc w:val="center"/>
              <w:rPr>
                <w:sz w:val="24"/>
              </w:rPr>
            </w:pPr>
            <w:r>
              <w:rPr>
                <w:w w:val="99"/>
                <w:sz w:val="24"/>
              </w:rPr>
              <w:t>H</w:t>
            </w:r>
          </w:p>
        </w:tc>
        <w:tc>
          <w:tcPr>
            <w:tcW w:w="905" w:type="dxa"/>
          </w:tcPr>
          <w:p w:rsidR="00257996" w:rsidRDefault="00257996" w:rsidP="00D86BD6">
            <w:pPr>
              <w:pStyle w:val="TableParagraph"/>
              <w:spacing w:line="256" w:lineRule="exact"/>
              <w:ind w:left="378"/>
              <w:rPr>
                <w:sz w:val="24"/>
              </w:rPr>
            </w:pPr>
            <w:r>
              <w:rPr>
                <w:sz w:val="24"/>
              </w:rPr>
              <w:t>L</w:t>
            </w:r>
          </w:p>
        </w:tc>
        <w:tc>
          <w:tcPr>
            <w:tcW w:w="1534" w:type="dxa"/>
          </w:tcPr>
          <w:p w:rsidR="00257996" w:rsidRDefault="00257996" w:rsidP="00D86BD6">
            <w:pPr>
              <w:pStyle w:val="TableParagraph"/>
              <w:spacing w:line="256" w:lineRule="exact"/>
              <w:ind w:left="7"/>
              <w:jc w:val="center"/>
              <w:rPr>
                <w:sz w:val="24"/>
              </w:rPr>
            </w:pPr>
          </w:p>
        </w:tc>
      </w:tr>
      <w:tr w:rsidR="00257996" w:rsidTr="00D86BD6">
        <w:trPr>
          <w:trHeight w:val="275"/>
        </w:trPr>
        <w:tc>
          <w:tcPr>
            <w:tcW w:w="900" w:type="dxa"/>
          </w:tcPr>
          <w:p w:rsidR="00257996" w:rsidRDefault="00257996" w:rsidP="00D86BD6">
            <w:pPr>
              <w:pStyle w:val="TableParagraph"/>
              <w:spacing w:line="256" w:lineRule="exact"/>
              <w:ind w:left="7"/>
              <w:jc w:val="center"/>
              <w:rPr>
                <w:sz w:val="24"/>
              </w:rPr>
            </w:pPr>
            <w:r>
              <w:rPr>
                <w:w w:val="99"/>
                <w:sz w:val="24"/>
              </w:rPr>
              <w:t>H</w:t>
            </w:r>
          </w:p>
        </w:tc>
        <w:tc>
          <w:tcPr>
            <w:tcW w:w="905" w:type="dxa"/>
          </w:tcPr>
          <w:p w:rsidR="00257996" w:rsidRDefault="00257996" w:rsidP="00D86BD6">
            <w:pPr>
              <w:pStyle w:val="TableParagraph"/>
              <w:spacing w:line="256" w:lineRule="exact"/>
              <w:ind w:left="364"/>
              <w:rPr>
                <w:sz w:val="24"/>
              </w:rPr>
            </w:pPr>
            <w:r>
              <w:rPr>
                <w:w w:val="99"/>
                <w:sz w:val="24"/>
              </w:rPr>
              <w:t>H</w:t>
            </w:r>
          </w:p>
        </w:tc>
        <w:tc>
          <w:tcPr>
            <w:tcW w:w="1534" w:type="dxa"/>
          </w:tcPr>
          <w:p w:rsidR="00257996" w:rsidRDefault="00257996" w:rsidP="00D86BD6">
            <w:pPr>
              <w:pStyle w:val="TableParagraph"/>
              <w:spacing w:line="256" w:lineRule="exact"/>
              <w:ind w:left="9"/>
              <w:jc w:val="center"/>
              <w:rPr>
                <w:sz w:val="24"/>
              </w:rPr>
            </w:pPr>
          </w:p>
        </w:tc>
      </w:tr>
    </w:tbl>
    <w:p w:rsidR="00257996" w:rsidRPr="000F004C" w:rsidRDefault="00257996" w:rsidP="00257996">
      <w:pPr>
        <w:pStyle w:val="BodyText"/>
        <w:spacing w:line="270" w:lineRule="exact"/>
        <w:ind w:left="2313" w:right="2247"/>
        <w:jc w:val="center"/>
        <w:rPr>
          <w:sz w:val="20"/>
          <w:szCs w:val="20"/>
        </w:rPr>
      </w:pPr>
      <w:r>
        <w:rPr>
          <w:sz w:val="20"/>
          <w:szCs w:val="20"/>
        </w:rPr>
        <w:t>Table: 2</w:t>
      </w:r>
      <w:r w:rsidRPr="000F004C">
        <w:rPr>
          <w:sz w:val="20"/>
          <w:szCs w:val="20"/>
        </w:rPr>
        <w:t xml:space="preserve"> </w:t>
      </w:r>
      <w:r>
        <w:rPr>
          <w:sz w:val="20"/>
          <w:szCs w:val="20"/>
        </w:rPr>
        <w:t>XNOR</w:t>
      </w:r>
      <w:r w:rsidRPr="000F004C">
        <w:rPr>
          <w:sz w:val="20"/>
          <w:szCs w:val="20"/>
        </w:rPr>
        <w:t xml:space="preserve"> Gate Truth Table</w:t>
      </w:r>
    </w:p>
    <w:p w:rsidR="00257996" w:rsidRDefault="00257996" w:rsidP="00257996">
      <w:pPr>
        <w:pStyle w:val="BodyText"/>
        <w:spacing w:line="270" w:lineRule="exact"/>
        <w:ind w:left="2313" w:right="2247"/>
        <w:jc w:val="center"/>
      </w:pPr>
      <w:r>
        <w:t>H= Logic High, L= Logic Low</w:t>
      </w:r>
    </w:p>
    <w:p w:rsidR="00257996" w:rsidRPr="00265BC7" w:rsidRDefault="00257996" w:rsidP="00257996">
      <w:pPr>
        <w:spacing w:after="0" w:line="283" w:lineRule="auto"/>
        <w:ind w:left="40"/>
        <w:jc w:val="both"/>
        <w:rPr>
          <w:rFonts w:ascii="Times New Roman" w:eastAsia="Trebuchet MS" w:hAnsi="Times New Roman" w:cs="Times New Roman"/>
          <w:b/>
          <w:bCs/>
          <w:color w:val="auto"/>
          <w:sz w:val="22"/>
          <w:szCs w:val="22"/>
        </w:rPr>
      </w:pPr>
    </w:p>
    <w:p w:rsidR="00257996" w:rsidRPr="00265BC7" w:rsidRDefault="00257996" w:rsidP="00257996">
      <w:pPr>
        <w:pStyle w:val="BodyText"/>
        <w:spacing w:line="276" w:lineRule="auto"/>
        <w:ind w:right="223"/>
        <w:rPr>
          <w:rFonts w:asciiTheme="majorBidi" w:hAnsiTheme="majorBidi" w:cstheme="majorBidi"/>
          <w:b/>
          <w:bCs/>
          <w:sz w:val="20"/>
          <w:szCs w:val="20"/>
        </w:rPr>
      </w:pPr>
    </w:p>
    <w:p w:rsidR="00257996" w:rsidRDefault="00257996" w:rsidP="00257996">
      <w:pPr>
        <w:pStyle w:val="Heading4"/>
        <w:tabs>
          <w:tab w:val="left" w:pos="0"/>
        </w:tabs>
        <w:spacing w:before="45"/>
        <w:ind w:right="-10"/>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rsidR="00257996" w:rsidRDefault="00257996" w:rsidP="00257996">
      <w:pPr>
        <w:pStyle w:val="BodyText"/>
        <w:spacing w:line="276" w:lineRule="auto"/>
        <w:ind w:right="-10"/>
        <w:jc w:val="both"/>
      </w:pPr>
      <w:r>
        <w:rPr>
          <w:noProof/>
          <w:lang w:bidi="ar-SA"/>
        </w:rPr>
        <w:drawing>
          <wp:anchor distT="0" distB="0" distL="114300" distR="114300" simplePos="0" relativeHeight="251653632" behindDoc="1" locked="0" layoutInCell="1" allowOverlap="1" wp14:anchorId="35F7B320" wp14:editId="7A9FB12E">
            <wp:simplePos x="0" y="0"/>
            <wp:positionH relativeFrom="column">
              <wp:posOffset>1640205</wp:posOffset>
            </wp:positionH>
            <wp:positionV relativeFrom="paragraph">
              <wp:posOffset>400050</wp:posOffset>
            </wp:positionV>
            <wp:extent cx="3224530" cy="1772920"/>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3224530" cy="1772920"/>
                    </a:xfrm>
                    <a:prstGeom prst="rect">
                      <a:avLst/>
                    </a:prstGeom>
                    <a:noFill/>
                  </pic:spPr>
                </pic:pic>
              </a:graphicData>
            </a:graphic>
          </wp:anchor>
        </w:drawing>
      </w:r>
      <w:r>
        <w:t>74266 IC contains four 2-input XOR gates. The connection diagram for this IC are shown below:</w:t>
      </w: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Pr="0063220A" w:rsidRDefault="00257996" w:rsidP="00257996">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6</w:t>
      </w:r>
      <w:r w:rsidRPr="0063220A">
        <w:rPr>
          <w:rFonts w:asciiTheme="majorBidi" w:hAnsiTheme="majorBidi" w:cstheme="majorBidi"/>
          <w:bCs/>
          <w:sz w:val="20"/>
          <w:szCs w:val="20"/>
        </w:rPr>
        <w:t xml:space="preserve"> X</w:t>
      </w:r>
      <w:r>
        <w:rPr>
          <w:rFonts w:asciiTheme="majorBidi" w:hAnsiTheme="majorBidi" w:cstheme="majorBidi"/>
          <w:bCs/>
          <w:sz w:val="20"/>
          <w:szCs w:val="20"/>
        </w:rPr>
        <w:t>N</w:t>
      </w:r>
      <w:r w:rsidRPr="0063220A">
        <w:rPr>
          <w:rFonts w:asciiTheme="majorBidi" w:hAnsiTheme="majorBidi" w:cstheme="majorBidi"/>
          <w:bCs/>
          <w:sz w:val="20"/>
          <w:szCs w:val="20"/>
        </w:rPr>
        <w:t>OR Gate Connection diagram</w:t>
      </w:r>
    </w:p>
    <w:p w:rsidR="00257996" w:rsidRDefault="00257996" w:rsidP="00257996">
      <w:pPr>
        <w:pStyle w:val="BodyText"/>
        <w:spacing w:line="276" w:lineRule="auto"/>
        <w:ind w:right="224"/>
        <w:jc w:val="center"/>
        <w:rPr>
          <w:sz w:val="22"/>
          <w:szCs w:val="22"/>
        </w:rPr>
      </w:pPr>
    </w:p>
    <w:p w:rsidR="00257996" w:rsidRDefault="00257996" w:rsidP="00257996">
      <w:pPr>
        <w:pStyle w:val="BodyText"/>
        <w:spacing w:line="276" w:lineRule="auto"/>
        <w:ind w:right="224"/>
        <w:jc w:val="center"/>
        <w:rPr>
          <w:sz w:val="22"/>
          <w:szCs w:val="22"/>
        </w:rPr>
      </w:pPr>
    </w:p>
    <w:p w:rsidR="00257996" w:rsidRDefault="00257996" w:rsidP="00023D44">
      <w:pPr>
        <w:pStyle w:val="BodyText"/>
        <w:spacing w:line="276" w:lineRule="auto"/>
        <w:ind w:right="224"/>
        <w:rPr>
          <w:sz w:val="22"/>
          <w:szCs w:val="22"/>
        </w:rPr>
      </w:pPr>
    </w:p>
    <w:p w:rsidR="00023D44" w:rsidRDefault="00023D44" w:rsidP="00023D44">
      <w:pPr>
        <w:pStyle w:val="BodyText"/>
        <w:spacing w:line="276" w:lineRule="auto"/>
        <w:ind w:right="224"/>
        <w:rPr>
          <w:sz w:val="22"/>
          <w:szCs w:val="22"/>
        </w:rPr>
      </w:pPr>
    </w:p>
    <w:p w:rsidR="00257996" w:rsidRPr="00160B76" w:rsidRDefault="00257996" w:rsidP="00257996">
      <w:pPr>
        <w:spacing w:line="0" w:lineRule="atLeast"/>
        <w:rPr>
          <w:rFonts w:ascii="Times New Roman" w:eastAsia="Trebuchet MS" w:hAnsi="Times New Roman" w:cs="Times New Roman"/>
          <w:iCs/>
          <w:sz w:val="22"/>
        </w:rPr>
      </w:pPr>
      <w:r w:rsidRPr="00160B76">
        <w:rPr>
          <w:rFonts w:ascii="Times New Roman" w:eastAsia="Trebuchet MS" w:hAnsi="Times New Roman" w:cs="Times New Roman"/>
          <w:iCs/>
          <w:sz w:val="22"/>
        </w:rPr>
        <w:t>XNOR Gate can also be implemented by using primary gates as follows.</w:t>
      </w:r>
    </w:p>
    <w:p w:rsidR="00257996" w:rsidRDefault="00257996" w:rsidP="00257996">
      <w:pPr>
        <w:spacing w:line="20" w:lineRule="exact"/>
        <w:rPr>
          <w:rFonts w:ascii="Times New Roman" w:eastAsia="Times New Roman" w:hAnsi="Times New Roman"/>
        </w:rPr>
      </w:pPr>
      <w:r>
        <w:rPr>
          <w:rFonts w:ascii="Trebuchet MS" w:eastAsia="Trebuchet MS" w:hAnsi="Trebuchet MS"/>
          <w:i/>
          <w:noProof/>
          <w:sz w:val="22"/>
          <w:lang w:eastAsia="en-US" w:bidi="ar-SA"/>
        </w:rPr>
        <w:drawing>
          <wp:anchor distT="0" distB="0" distL="114300" distR="114300" simplePos="0" relativeHeight="251654656" behindDoc="1" locked="0" layoutInCell="1" allowOverlap="1" wp14:anchorId="5B5D3AC1" wp14:editId="22A3E07F">
            <wp:simplePos x="0" y="0"/>
            <wp:positionH relativeFrom="column">
              <wp:posOffset>1434051</wp:posOffset>
            </wp:positionH>
            <wp:positionV relativeFrom="paragraph">
              <wp:posOffset>127469</wp:posOffset>
            </wp:positionV>
            <wp:extent cx="3677671" cy="124835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3677671" cy="1248355"/>
                    </a:xfrm>
                    <a:prstGeom prst="rect">
                      <a:avLst/>
                    </a:prstGeom>
                    <a:noFill/>
                  </pic:spPr>
                </pic:pic>
              </a:graphicData>
            </a:graphic>
          </wp:anchor>
        </w:drawing>
      </w:r>
    </w:p>
    <w:p w:rsidR="00257996" w:rsidRDefault="00257996" w:rsidP="00257996">
      <w:pPr>
        <w:spacing w:line="200" w:lineRule="exact"/>
        <w:rPr>
          <w:rFonts w:ascii="Times New Roman" w:eastAsia="Times New Roman" w:hAnsi="Times New Roman"/>
        </w:rPr>
      </w:pPr>
    </w:p>
    <w:p w:rsidR="00257996" w:rsidRDefault="00257996" w:rsidP="00257996">
      <w:pPr>
        <w:pStyle w:val="BodyText"/>
        <w:spacing w:line="276" w:lineRule="auto"/>
        <w:ind w:right="223"/>
        <w:jc w:val="center"/>
        <w:rPr>
          <w:rFonts w:asciiTheme="majorBidi" w:hAnsiTheme="majorBidi" w:cstheme="majorBidi"/>
          <w:bCs/>
          <w:sz w:val="20"/>
          <w:szCs w:val="20"/>
        </w:rPr>
      </w:pPr>
    </w:p>
    <w:p w:rsidR="00257996" w:rsidRDefault="00257996" w:rsidP="00257996">
      <w:pPr>
        <w:pStyle w:val="BodyText"/>
        <w:spacing w:line="276" w:lineRule="auto"/>
        <w:ind w:right="223"/>
        <w:jc w:val="center"/>
        <w:rPr>
          <w:rFonts w:asciiTheme="majorBidi" w:hAnsiTheme="majorBidi" w:cstheme="majorBidi"/>
          <w:bCs/>
          <w:sz w:val="20"/>
          <w:szCs w:val="20"/>
        </w:rPr>
      </w:pPr>
    </w:p>
    <w:p w:rsidR="00257996" w:rsidRDefault="00257996" w:rsidP="00257996">
      <w:pPr>
        <w:pStyle w:val="BodyText"/>
        <w:spacing w:line="276" w:lineRule="auto"/>
        <w:ind w:right="223"/>
        <w:jc w:val="center"/>
        <w:rPr>
          <w:rFonts w:asciiTheme="majorBidi" w:hAnsiTheme="majorBidi" w:cstheme="majorBidi"/>
          <w:bCs/>
          <w:sz w:val="20"/>
          <w:szCs w:val="20"/>
        </w:rPr>
      </w:pPr>
    </w:p>
    <w:p w:rsidR="00257996" w:rsidRDefault="00257996" w:rsidP="00257996">
      <w:pPr>
        <w:pStyle w:val="BodyText"/>
        <w:spacing w:line="276" w:lineRule="auto"/>
        <w:ind w:right="223"/>
        <w:jc w:val="center"/>
        <w:rPr>
          <w:rFonts w:asciiTheme="majorBidi" w:hAnsiTheme="majorBidi" w:cstheme="majorBidi"/>
          <w:bCs/>
          <w:sz w:val="20"/>
          <w:szCs w:val="20"/>
        </w:rPr>
      </w:pPr>
    </w:p>
    <w:p w:rsidR="00257996" w:rsidRDefault="00257996" w:rsidP="00257996">
      <w:pPr>
        <w:pStyle w:val="BodyText"/>
        <w:spacing w:line="276" w:lineRule="auto"/>
        <w:ind w:right="223"/>
        <w:jc w:val="center"/>
        <w:rPr>
          <w:rFonts w:asciiTheme="majorBidi" w:hAnsiTheme="majorBidi" w:cstheme="majorBidi"/>
          <w:bCs/>
          <w:sz w:val="20"/>
          <w:szCs w:val="20"/>
        </w:rPr>
      </w:pPr>
    </w:p>
    <w:p w:rsidR="00257996" w:rsidRDefault="00257996" w:rsidP="00257996">
      <w:pPr>
        <w:pStyle w:val="BodyText"/>
        <w:spacing w:line="276" w:lineRule="auto"/>
        <w:ind w:right="223"/>
        <w:jc w:val="center"/>
        <w:rPr>
          <w:rFonts w:asciiTheme="majorBidi" w:hAnsiTheme="majorBidi" w:cstheme="majorBidi"/>
          <w:bCs/>
          <w:sz w:val="20"/>
          <w:szCs w:val="20"/>
        </w:rPr>
      </w:pPr>
    </w:p>
    <w:p w:rsidR="00257996" w:rsidRPr="0063220A" w:rsidRDefault="00257996" w:rsidP="00257996">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7</w:t>
      </w:r>
      <w:r w:rsidRPr="0063220A">
        <w:rPr>
          <w:rFonts w:asciiTheme="majorBidi" w:hAnsiTheme="majorBidi" w:cstheme="majorBidi"/>
          <w:bCs/>
          <w:sz w:val="20"/>
          <w:szCs w:val="20"/>
        </w:rPr>
        <w:t xml:space="preserve"> X</w:t>
      </w:r>
      <w:r>
        <w:rPr>
          <w:rFonts w:asciiTheme="majorBidi" w:hAnsiTheme="majorBidi" w:cstheme="majorBidi"/>
          <w:bCs/>
          <w:sz w:val="20"/>
          <w:szCs w:val="20"/>
        </w:rPr>
        <w:t>N</w:t>
      </w:r>
      <w:r w:rsidRPr="0063220A">
        <w:rPr>
          <w:rFonts w:asciiTheme="majorBidi" w:hAnsiTheme="majorBidi" w:cstheme="majorBidi"/>
          <w:bCs/>
          <w:sz w:val="20"/>
          <w:szCs w:val="20"/>
        </w:rPr>
        <w:t xml:space="preserve">OR Gate </w:t>
      </w:r>
      <w:r>
        <w:rPr>
          <w:rFonts w:asciiTheme="majorBidi" w:hAnsiTheme="majorBidi" w:cstheme="majorBidi"/>
          <w:bCs/>
          <w:sz w:val="20"/>
          <w:szCs w:val="20"/>
        </w:rPr>
        <w:t>implementation using primary gate</w:t>
      </w:r>
    </w:p>
    <w:p w:rsidR="00257996" w:rsidRDefault="00257996" w:rsidP="00257996">
      <w:pPr>
        <w:pStyle w:val="BodyText"/>
        <w:spacing w:line="276" w:lineRule="auto"/>
        <w:ind w:right="224"/>
        <w:rPr>
          <w:sz w:val="22"/>
          <w:szCs w:val="22"/>
        </w:rPr>
      </w:pPr>
    </w:p>
    <w:p w:rsidR="00257996" w:rsidRPr="00023D44" w:rsidRDefault="00257996" w:rsidP="00023D44">
      <w:pPr>
        <w:pStyle w:val="BodyText"/>
        <w:spacing w:line="276" w:lineRule="auto"/>
        <w:ind w:right="224"/>
        <w:jc w:val="center"/>
        <w:rPr>
          <w:b/>
          <w:bCs/>
          <w:sz w:val="44"/>
          <w:u w:val="single"/>
        </w:rPr>
      </w:pPr>
      <w:r w:rsidRPr="00023D44">
        <w:rPr>
          <w:b/>
          <w:bCs/>
          <w:sz w:val="44"/>
          <w:u w:val="single"/>
        </w:rPr>
        <w:lastRenderedPageBreak/>
        <w:t xml:space="preserve">Boolean </w:t>
      </w:r>
      <w:r w:rsidR="00023D44">
        <w:rPr>
          <w:b/>
          <w:bCs/>
          <w:sz w:val="44"/>
          <w:u w:val="single"/>
        </w:rPr>
        <w:t>A</w:t>
      </w:r>
      <w:r w:rsidRPr="00023D44">
        <w:rPr>
          <w:b/>
          <w:bCs/>
          <w:sz w:val="44"/>
          <w:u w:val="single"/>
        </w:rPr>
        <w:t>lgebra:</w:t>
      </w:r>
    </w:p>
    <w:p w:rsidR="00257996" w:rsidRPr="0028577D" w:rsidRDefault="00257996" w:rsidP="00257996">
      <w:pPr>
        <w:pStyle w:val="BodyText"/>
        <w:spacing w:line="276" w:lineRule="auto"/>
        <w:ind w:right="30"/>
        <w:jc w:val="both"/>
        <w:rPr>
          <w:sz w:val="22"/>
          <w:szCs w:val="22"/>
        </w:rPr>
      </w:pPr>
      <w:r w:rsidRPr="0028577D">
        <w:rPr>
          <w:sz w:val="22"/>
          <w:szCs w:val="22"/>
        </w:rPr>
        <w:t xml:space="preserve">When a Boolean expression is implemented with logic gates, each term requires a gate, and each variable within the term designates an input to the gate. </w:t>
      </w:r>
      <w:r w:rsidRPr="0028577D">
        <w:rPr>
          <w:b/>
          <w:sz w:val="22"/>
          <w:szCs w:val="22"/>
        </w:rPr>
        <w:t xml:space="preserve">Boolean algebra is applied to reduce an expression for obtaining a simpler circuit. </w:t>
      </w:r>
      <w:r w:rsidRPr="0028577D">
        <w:rPr>
          <w:sz w:val="22"/>
          <w:szCs w:val="22"/>
        </w:rPr>
        <w:t xml:space="preserve">A Boolean function can be written in a variety of ways when expressed algebraically. There are, however, a few ways of writing algebraic expressions that are considered to be standard forms. </w:t>
      </w:r>
    </w:p>
    <w:p w:rsidR="00257996" w:rsidRDefault="00257996" w:rsidP="00257996">
      <w:pPr>
        <w:pStyle w:val="BodyText"/>
        <w:spacing w:line="276" w:lineRule="auto"/>
        <w:ind w:right="30"/>
        <w:rPr>
          <w:sz w:val="22"/>
          <w:szCs w:val="22"/>
        </w:rPr>
      </w:pPr>
      <w:r w:rsidRPr="0028577D">
        <w:rPr>
          <w:sz w:val="22"/>
          <w:szCs w:val="22"/>
        </w:rPr>
        <w:t>The standard forms contain product terms and sum terms. An example of a product term is XYZ. This is a logical product consisting of an AND operation among three literals. An example of a sum term is X+Y+Z. This is a logical sum consisting of OR operation among the literals.</w:t>
      </w:r>
    </w:p>
    <w:p w:rsidR="00257996" w:rsidRDefault="00257996" w:rsidP="00257996">
      <w:pPr>
        <w:pStyle w:val="BodyText"/>
        <w:spacing w:line="276" w:lineRule="auto"/>
        <w:ind w:right="224"/>
        <w:rPr>
          <w:b/>
          <w:bCs/>
          <w:u w:val="single"/>
        </w:rPr>
      </w:pPr>
      <w:r>
        <w:rPr>
          <w:b/>
          <w:bCs/>
          <w:u w:val="single"/>
        </w:rPr>
        <w:t xml:space="preserve">Rules and Law of Boolean </w:t>
      </w:r>
      <w:r w:rsidR="00A67841">
        <w:rPr>
          <w:b/>
          <w:bCs/>
          <w:u w:val="single"/>
        </w:rPr>
        <w:t>algebra</w:t>
      </w:r>
      <w:r>
        <w:rPr>
          <w:b/>
          <w:bCs/>
          <w:u w:val="single"/>
        </w:rPr>
        <w:t>:</w:t>
      </w:r>
    </w:p>
    <w:p w:rsidR="00257996" w:rsidRPr="0028577D" w:rsidRDefault="00257996" w:rsidP="00257996">
      <w:pPr>
        <w:pStyle w:val="BodyText"/>
        <w:numPr>
          <w:ilvl w:val="0"/>
          <w:numId w:val="34"/>
        </w:numPr>
        <w:spacing w:line="276" w:lineRule="auto"/>
        <w:ind w:right="224"/>
        <w:rPr>
          <w:rStyle w:val="ez-toc-section"/>
          <w:b/>
          <w:bCs/>
          <w:u w:val="single"/>
        </w:rPr>
      </w:pPr>
      <w:r w:rsidRPr="0028577D">
        <w:rPr>
          <w:rStyle w:val="ez-toc-section"/>
          <w:rFonts w:asciiTheme="majorBidi" w:hAnsiTheme="majorBidi" w:cstheme="majorBidi"/>
          <w:b/>
          <w:bCs/>
          <w:sz w:val="22"/>
          <w:szCs w:val="22"/>
          <w:u w:val="single"/>
        </w:rPr>
        <w:t>Commutative law</w:t>
      </w:r>
    </w:p>
    <w:p w:rsidR="00257996" w:rsidRDefault="00257996" w:rsidP="00257996">
      <w:pPr>
        <w:pStyle w:val="BodyText"/>
        <w:spacing w:line="276" w:lineRule="auto"/>
        <w:ind w:left="720" w:right="224"/>
        <w:rPr>
          <w:rFonts w:asciiTheme="majorBidi" w:hAnsiTheme="majorBidi" w:cstheme="majorBidi"/>
          <w:sz w:val="22"/>
          <w:szCs w:val="22"/>
        </w:rPr>
      </w:pPr>
      <w:r w:rsidRPr="0028577D">
        <w:rPr>
          <w:rFonts w:asciiTheme="majorBidi" w:hAnsiTheme="majorBidi" w:cstheme="majorBidi"/>
          <w:sz w:val="22"/>
          <w:szCs w:val="22"/>
        </w:rPr>
        <w:t>Commutative law states that the inter-changing of the order of operands in a Boolean equation does not change its result.</w:t>
      </w:r>
    </w:p>
    <w:p w:rsidR="00257996" w:rsidRPr="0028577D" w:rsidRDefault="00257996" w:rsidP="00257996">
      <w:pPr>
        <w:pStyle w:val="BodyText"/>
        <w:numPr>
          <w:ilvl w:val="0"/>
          <w:numId w:val="35"/>
        </w:numPr>
        <w:spacing w:line="276" w:lineRule="auto"/>
        <w:ind w:right="224"/>
        <w:rPr>
          <w:b/>
          <w:bCs/>
          <w:u w:val="single"/>
        </w:rPr>
      </w:pPr>
      <w:r w:rsidRPr="0028577D">
        <w:rPr>
          <w:rFonts w:asciiTheme="majorBidi" w:hAnsiTheme="majorBidi" w:cstheme="majorBidi"/>
          <w:sz w:val="22"/>
          <w:szCs w:val="22"/>
        </w:rPr>
        <w:t>Using OR operator → A + B = B + A</w:t>
      </w:r>
    </w:p>
    <w:p w:rsidR="00257996" w:rsidRPr="0028577D" w:rsidRDefault="00257996" w:rsidP="00257996">
      <w:pPr>
        <w:pStyle w:val="BodyText"/>
        <w:numPr>
          <w:ilvl w:val="0"/>
          <w:numId w:val="35"/>
        </w:numPr>
        <w:spacing w:line="276" w:lineRule="auto"/>
        <w:ind w:right="224"/>
        <w:rPr>
          <w:b/>
          <w:bCs/>
          <w:u w:val="single"/>
        </w:rPr>
      </w:pPr>
      <w:r w:rsidRPr="0028577D">
        <w:rPr>
          <w:rFonts w:asciiTheme="majorBidi" w:hAnsiTheme="majorBidi" w:cstheme="majorBidi"/>
          <w:sz w:val="22"/>
          <w:szCs w:val="22"/>
        </w:rPr>
        <w:t>Using AND operator → A * B = B * A</w:t>
      </w:r>
    </w:p>
    <w:p w:rsidR="00257996" w:rsidRDefault="00257996" w:rsidP="00257996">
      <w:pPr>
        <w:pStyle w:val="BodyText"/>
        <w:spacing w:line="276" w:lineRule="auto"/>
        <w:ind w:right="30"/>
        <w:rPr>
          <w:sz w:val="20"/>
          <w:szCs w:val="20"/>
        </w:rPr>
      </w:pPr>
    </w:p>
    <w:p w:rsidR="00257996" w:rsidRDefault="00257996" w:rsidP="00257996">
      <w:pPr>
        <w:pStyle w:val="BodyText"/>
        <w:spacing w:line="276" w:lineRule="auto"/>
        <w:ind w:right="30"/>
        <w:rPr>
          <w:sz w:val="20"/>
          <w:szCs w:val="20"/>
        </w:rPr>
      </w:pPr>
      <w:r>
        <w:rPr>
          <w:noProof/>
          <w:sz w:val="20"/>
          <w:szCs w:val="20"/>
          <w:lang w:bidi="ar-SA"/>
        </w:rPr>
        <w:drawing>
          <wp:anchor distT="0" distB="0" distL="114300" distR="114300" simplePos="0" relativeHeight="251655680" behindDoc="0" locked="0" layoutInCell="1" allowOverlap="1" wp14:anchorId="03E82E93" wp14:editId="7D4F66FC">
            <wp:simplePos x="0" y="0"/>
            <wp:positionH relativeFrom="column">
              <wp:posOffset>1903095</wp:posOffset>
            </wp:positionH>
            <wp:positionV relativeFrom="paragraph">
              <wp:posOffset>19050</wp:posOffset>
            </wp:positionV>
            <wp:extent cx="2922905" cy="492760"/>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l="6340" t="21649" r="5964" b="14382"/>
                    <a:stretch>
                      <a:fillRect/>
                    </a:stretch>
                  </pic:blipFill>
                  <pic:spPr bwMode="auto">
                    <a:xfrm>
                      <a:off x="0" y="0"/>
                      <a:ext cx="2922905" cy="492760"/>
                    </a:xfrm>
                    <a:prstGeom prst="rect">
                      <a:avLst/>
                    </a:prstGeom>
                    <a:noFill/>
                    <a:ln w="9525">
                      <a:noFill/>
                      <a:miter lim="800000"/>
                      <a:headEnd/>
                      <a:tailEnd/>
                    </a:ln>
                  </pic:spPr>
                </pic:pic>
              </a:graphicData>
            </a:graphic>
          </wp:anchor>
        </w:drawing>
      </w:r>
    </w:p>
    <w:p w:rsidR="00257996" w:rsidRDefault="00257996" w:rsidP="00257996">
      <w:pPr>
        <w:pStyle w:val="BodyText"/>
        <w:spacing w:line="276" w:lineRule="auto"/>
        <w:ind w:right="30"/>
        <w:rPr>
          <w:sz w:val="20"/>
          <w:szCs w:val="20"/>
        </w:rPr>
      </w:pPr>
    </w:p>
    <w:p w:rsidR="00257996" w:rsidRDefault="00257996" w:rsidP="00257996">
      <w:pPr>
        <w:pStyle w:val="BodyText"/>
        <w:spacing w:line="276" w:lineRule="auto"/>
        <w:ind w:right="30"/>
        <w:rPr>
          <w:sz w:val="20"/>
          <w:szCs w:val="20"/>
        </w:rPr>
      </w:pPr>
    </w:p>
    <w:p w:rsidR="00257996" w:rsidRDefault="00257996" w:rsidP="00257996">
      <w:pPr>
        <w:pStyle w:val="BodyText"/>
        <w:spacing w:line="276" w:lineRule="auto"/>
        <w:ind w:right="30"/>
        <w:rPr>
          <w:sz w:val="20"/>
          <w:szCs w:val="20"/>
        </w:rPr>
      </w:pPr>
    </w:p>
    <w:p w:rsidR="00257996" w:rsidRDefault="00257996" w:rsidP="00257996">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ab/>
        <w:t>Figure 8</w:t>
      </w:r>
      <w:r w:rsidRPr="0063220A">
        <w:rPr>
          <w:rFonts w:asciiTheme="majorBidi" w:hAnsiTheme="majorBidi" w:cstheme="majorBidi"/>
          <w:bCs/>
          <w:sz w:val="20"/>
          <w:szCs w:val="20"/>
        </w:rPr>
        <w:t xml:space="preserve"> </w:t>
      </w:r>
      <w:r>
        <w:rPr>
          <w:rFonts w:asciiTheme="majorBidi" w:hAnsiTheme="majorBidi" w:cstheme="majorBidi"/>
          <w:bCs/>
          <w:sz w:val="20"/>
          <w:szCs w:val="20"/>
        </w:rPr>
        <w:t>Commutative law in AND Gate</w:t>
      </w:r>
    </w:p>
    <w:p w:rsidR="00257996" w:rsidRDefault="00257996" w:rsidP="00257996">
      <w:pPr>
        <w:pStyle w:val="Heading3"/>
        <w:numPr>
          <w:ilvl w:val="0"/>
          <w:numId w:val="34"/>
        </w:numPr>
        <w:rPr>
          <w:rStyle w:val="ez-toc-section"/>
          <w:rFonts w:ascii="Times New Roman" w:hAnsi="Times New Roman" w:cs="Times New Roman"/>
          <w:color w:val="auto"/>
          <w:sz w:val="24"/>
          <w:szCs w:val="24"/>
          <w:u w:val="single"/>
        </w:rPr>
      </w:pPr>
      <w:r w:rsidRPr="0028577D">
        <w:rPr>
          <w:rStyle w:val="ez-toc-section"/>
          <w:rFonts w:ascii="Times New Roman" w:hAnsi="Times New Roman" w:cs="Times New Roman"/>
          <w:color w:val="auto"/>
          <w:sz w:val="24"/>
          <w:szCs w:val="24"/>
          <w:u w:val="single"/>
        </w:rPr>
        <w:t>Associative La</w:t>
      </w:r>
      <w:r>
        <w:rPr>
          <w:rStyle w:val="ez-toc-section"/>
          <w:rFonts w:ascii="Times New Roman" w:hAnsi="Times New Roman" w:cs="Times New Roman"/>
          <w:color w:val="auto"/>
          <w:sz w:val="24"/>
          <w:szCs w:val="24"/>
          <w:u w:val="single"/>
        </w:rPr>
        <w:t>w</w:t>
      </w:r>
    </w:p>
    <w:p w:rsidR="00257996" w:rsidRDefault="00257996" w:rsidP="00257996">
      <w:pPr>
        <w:pStyle w:val="Heading3"/>
        <w:numPr>
          <w:ilvl w:val="0"/>
          <w:numId w:val="36"/>
        </w:numPr>
        <w:rPr>
          <w:rStyle w:val="ez-toc-section"/>
          <w:rFonts w:ascii="Times New Roman" w:hAnsi="Times New Roman" w:cs="Times New Roman"/>
          <w:color w:val="auto"/>
          <w:sz w:val="22"/>
          <w:szCs w:val="22"/>
          <w:u w:val="single"/>
        </w:rPr>
      </w:pPr>
      <w:r w:rsidRPr="00FC0168">
        <w:rPr>
          <w:rStyle w:val="ez-toc-section"/>
          <w:rFonts w:ascii="Times New Roman" w:hAnsi="Times New Roman" w:cs="Times New Roman"/>
          <w:color w:val="auto"/>
          <w:sz w:val="22"/>
          <w:szCs w:val="22"/>
          <w:u w:val="single"/>
        </w:rPr>
        <w:t>Associate Law of Addition</w:t>
      </w:r>
      <w:r>
        <w:rPr>
          <w:rStyle w:val="ez-toc-section"/>
          <w:rFonts w:ascii="Times New Roman" w:hAnsi="Times New Roman" w:cs="Times New Roman"/>
          <w:color w:val="auto"/>
          <w:sz w:val="22"/>
          <w:szCs w:val="22"/>
          <w:u w:val="single"/>
        </w:rPr>
        <w:t>:</w:t>
      </w:r>
    </w:p>
    <w:p w:rsidR="00257996" w:rsidRPr="00FC0168" w:rsidRDefault="00257996" w:rsidP="00257996">
      <w:pPr>
        <w:pStyle w:val="Heading3"/>
        <w:spacing w:before="0"/>
        <w:ind w:left="1440"/>
        <w:jc w:val="both"/>
        <w:rPr>
          <w:rFonts w:ascii="Times New Roman" w:hAnsi="Times New Roman" w:cs="Times New Roman"/>
          <w:b w:val="0"/>
          <w:bCs w:val="0"/>
          <w:color w:val="auto"/>
        </w:rPr>
      </w:pPr>
      <w:r w:rsidRPr="00FC0168">
        <w:rPr>
          <w:rFonts w:ascii="Times New Roman" w:hAnsi="Times New Roman" w:cs="Times New Roman"/>
          <w:b w:val="0"/>
          <w:bCs w:val="0"/>
          <w:color w:val="auto"/>
          <w:sz w:val="22"/>
          <w:szCs w:val="22"/>
        </w:rPr>
        <w:t>Associative law of addition states that OR more than two variables i.e. mathematical addition operation performed on variables will return the same value irrespective of the groupi</w:t>
      </w:r>
      <w:r>
        <w:rPr>
          <w:rFonts w:ascii="Times New Roman" w:hAnsi="Times New Roman" w:cs="Times New Roman"/>
          <w:b w:val="0"/>
          <w:bCs w:val="0"/>
          <w:color w:val="auto"/>
          <w:sz w:val="22"/>
          <w:szCs w:val="22"/>
        </w:rPr>
        <w:t xml:space="preserve">ng of variables in an equation. </w:t>
      </w:r>
      <w:r w:rsidRPr="00FC0168">
        <w:rPr>
          <w:rFonts w:ascii="Times New Roman" w:hAnsi="Times New Roman" w:cs="Times New Roman"/>
          <w:b w:val="0"/>
          <w:bCs w:val="0"/>
          <w:color w:val="auto"/>
          <w:sz w:val="22"/>
          <w:szCs w:val="22"/>
        </w:rPr>
        <w:t>It involves in swapping of variables in groups.</w:t>
      </w:r>
      <w:r>
        <w:rPr>
          <w:rFonts w:ascii="Times New Roman" w:hAnsi="Times New Roman" w:cs="Times New Roman"/>
          <w:b w:val="0"/>
          <w:bCs w:val="0"/>
          <w:color w:val="auto"/>
          <w:sz w:val="22"/>
          <w:szCs w:val="22"/>
        </w:rPr>
        <w:t xml:space="preserve"> </w:t>
      </w:r>
      <w:r w:rsidRPr="00FC0168">
        <w:rPr>
          <w:rFonts w:ascii="Times New Roman" w:hAnsi="Times New Roman" w:cs="Times New Roman"/>
          <w:b w:val="0"/>
          <w:bCs w:val="0"/>
          <w:color w:val="auto"/>
          <w:sz w:val="22"/>
          <w:szCs w:val="22"/>
        </w:rPr>
        <w:t>The Associative law using OR operator can be written as</w:t>
      </w:r>
    </w:p>
    <w:p w:rsidR="00257996" w:rsidRDefault="00257996" w:rsidP="00257996">
      <w:pPr>
        <w:pStyle w:val="NormalWeb"/>
        <w:spacing w:before="0" w:beforeAutospacing="0" w:after="0" w:afterAutospacing="0"/>
        <w:jc w:val="center"/>
      </w:pPr>
      <w:r w:rsidRPr="0028577D">
        <w:t>A+(B+C) = (A+B)+C</w:t>
      </w:r>
    </w:p>
    <w:p w:rsidR="00257996" w:rsidRDefault="00257996" w:rsidP="00257996">
      <w:pPr>
        <w:pStyle w:val="NormalWeb"/>
        <w:spacing w:before="0" w:beforeAutospacing="0" w:after="0" w:afterAutospacing="0"/>
        <w:jc w:val="center"/>
      </w:pPr>
      <w:r>
        <w:rPr>
          <w:noProof/>
        </w:rPr>
        <w:drawing>
          <wp:inline distT="0" distB="0" distL="0" distR="0" wp14:anchorId="6A2ECA7B" wp14:editId="201AB11E">
            <wp:extent cx="5017135" cy="739775"/>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5017135" cy="739775"/>
                    </a:xfrm>
                    <a:prstGeom prst="rect">
                      <a:avLst/>
                    </a:prstGeom>
                    <a:noFill/>
                    <a:ln w="9525">
                      <a:noFill/>
                      <a:miter lim="800000"/>
                      <a:headEnd/>
                      <a:tailEnd/>
                    </a:ln>
                  </pic:spPr>
                </pic:pic>
              </a:graphicData>
            </a:graphic>
          </wp:inline>
        </w:drawing>
      </w:r>
    </w:p>
    <w:p w:rsidR="00257996" w:rsidRDefault="00257996" w:rsidP="00257996">
      <w:pPr>
        <w:pStyle w:val="NormalWeb"/>
        <w:spacing w:before="0" w:beforeAutospacing="0" w:after="0" w:afterAutospacing="0"/>
        <w:jc w:val="center"/>
        <w:rPr>
          <w:rFonts w:asciiTheme="majorBidi" w:hAnsiTheme="majorBidi" w:cstheme="majorBidi"/>
          <w:bCs/>
          <w:sz w:val="20"/>
          <w:szCs w:val="20"/>
        </w:rPr>
      </w:pPr>
      <w:r>
        <w:rPr>
          <w:rFonts w:asciiTheme="majorBidi" w:hAnsiTheme="majorBidi" w:cstheme="majorBidi"/>
          <w:bCs/>
          <w:sz w:val="20"/>
          <w:szCs w:val="20"/>
        </w:rPr>
        <w:t>Figure 9</w:t>
      </w:r>
      <w:r w:rsidRPr="0063220A">
        <w:rPr>
          <w:rFonts w:asciiTheme="majorBidi" w:hAnsiTheme="majorBidi" w:cstheme="majorBidi"/>
          <w:bCs/>
          <w:sz w:val="20"/>
          <w:szCs w:val="20"/>
        </w:rPr>
        <w:t xml:space="preserve"> </w:t>
      </w:r>
      <w:r>
        <w:rPr>
          <w:rFonts w:asciiTheme="majorBidi" w:hAnsiTheme="majorBidi" w:cstheme="majorBidi"/>
          <w:bCs/>
          <w:sz w:val="20"/>
          <w:szCs w:val="20"/>
        </w:rPr>
        <w:t>Application of Associative law of addition</w:t>
      </w:r>
    </w:p>
    <w:p w:rsidR="00257996" w:rsidRDefault="00257996" w:rsidP="00257996">
      <w:pPr>
        <w:pStyle w:val="NormalWeb"/>
        <w:spacing w:before="0" w:beforeAutospacing="0" w:after="0" w:afterAutospacing="0"/>
        <w:jc w:val="center"/>
        <w:rPr>
          <w:rFonts w:asciiTheme="majorBidi" w:hAnsiTheme="majorBidi" w:cstheme="majorBidi"/>
          <w:bCs/>
          <w:sz w:val="20"/>
          <w:szCs w:val="20"/>
        </w:rPr>
      </w:pPr>
    </w:p>
    <w:p w:rsidR="00257996" w:rsidRDefault="00257996" w:rsidP="00257996">
      <w:pPr>
        <w:pStyle w:val="Heading4"/>
        <w:numPr>
          <w:ilvl w:val="0"/>
          <w:numId w:val="36"/>
        </w:numPr>
        <w:rPr>
          <w:rStyle w:val="ez-toc-section"/>
          <w:rFonts w:ascii="Times New Roman" w:hAnsi="Times New Roman" w:cs="Times New Roman"/>
          <w:b/>
          <w:bCs/>
          <w:color w:val="auto"/>
          <w:u w:val="single"/>
        </w:rPr>
      </w:pPr>
      <w:r w:rsidRPr="00FC0168">
        <w:rPr>
          <w:rStyle w:val="ez-toc-section"/>
          <w:rFonts w:ascii="Times New Roman" w:hAnsi="Times New Roman" w:cs="Times New Roman"/>
          <w:b/>
          <w:bCs/>
          <w:color w:val="auto"/>
          <w:u w:val="single"/>
        </w:rPr>
        <w:t xml:space="preserve">Associate Law </w:t>
      </w:r>
      <w:r w:rsidR="00A67841" w:rsidRPr="00FC0168">
        <w:rPr>
          <w:rStyle w:val="ez-toc-section"/>
          <w:rFonts w:ascii="Times New Roman" w:hAnsi="Times New Roman" w:cs="Times New Roman"/>
          <w:b/>
          <w:bCs/>
          <w:color w:val="auto"/>
          <w:u w:val="single"/>
        </w:rPr>
        <w:t>of Multiplication</w:t>
      </w:r>
    </w:p>
    <w:p w:rsidR="00257996" w:rsidRPr="00644BAA" w:rsidRDefault="00257996" w:rsidP="00257996">
      <w:pPr>
        <w:pStyle w:val="Heading4"/>
        <w:ind w:left="1440"/>
        <w:rPr>
          <w:rFonts w:ascii="Times New Roman" w:hAnsi="Times New Roman" w:cs="Times New Roman"/>
          <w:b/>
          <w:bCs/>
          <w:color w:val="auto"/>
          <w:u w:val="single"/>
        </w:rPr>
      </w:pPr>
      <w:r w:rsidRPr="00644BAA">
        <w:rPr>
          <w:rFonts w:ascii="Times New Roman" w:hAnsi="Times New Roman" w:cs="Times New Roman"/>
          <w:color w:val="auto"/>
        </w:rPr>
        <w:t xml:space="preserve">Associative law of multiplication states that AND more than two variables i.e. mathematical multiplication operation performed on variables will return the same value irrespective of the grouping of variables in an equation. The Associative law using AND operator can be written as </w:t>
      </w:r>
    </w:p>
    <w:p w:rsidR="00257996" w:rsidRDefault="00257996" w:rsidP="00257996">
      <w:pPr>
        <w:pStyle w:val="Heading4"/>
        <w:ind w:left="720"/>
        <w:jc w:val="center"/>
        <w:rPr>
          <w:rFonts w:ascii="Times New Roman" w:hAnsi="Times New Roman" w:cs="Times New Roman"/>
          <w:color w:val="auto"/>
        </w:rPr>
      </w:pPr>
      <w:r w:rsidRPr="00FC0168">
        <w:rPr>
          <w:rFonts w:ascii="Times New Roman" w:hAnsi="Times New Roman" w:cs="Times New Roman"/>
          <w:color w:val="auto"/>
        </w:rPr>
        <w:t>A * (B * C) = (A * B) * C</w:t>
      </w:r>
    </w:p>
    <w:p w:rsidR="00257996" w:rsidRPr="00FC0168" w:rsidRDefault="00257996" w:rsidP="00257996">
      <w:pPr>
        <w:jc w:val="center"/>
      </w:pPr>
      <w:r>
        <w:rPr>
          <w:noProof/>
          <w:lang w:eastAsia="en-US" w:bidi="ar-SA"/>
        </w:rPr>
        <w:drawing>
          <wp:anchor distT="0" distB="0" distL="114300" distR="114300" simplePos="0" relativeHeight="251656704" behindDoc="0" locked="0" layoutInCell="1" allowOverlap="1" wp14:anchorId="3B099CF9" wp14:editId="7AD7C476">
            <wp:simplePos x="0" y="0"/>
            <wp:positionH relativeFrom="column">
              <wp:posOffset>519430</wp:posOffset>
            </wp:positionH>
            <wp:positionV relativeFrom="paragraph">
              <wp:posOffset>86995</wp:posOffset>
            </wp:positionV>
            <wp:extent cx="5395595" cy="779145"/>
            <wp:effectExtent l="1905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t="9167" b="9112"/>
                    <a:stretch>
                      <a:fillRect/>
                    </a:stretch>
                  </pic:blipFill>
                  <pic:spPr bwMode="auto">
                    <a:xfrm>
                      <a:off x="0" y="0"/>
                      <a:ext cx="5395595" cy="779145"/>
                    </a:xfrm>
                    <a:prstGeom prst="rect">
                      <a:avLst/>
                    </a:prstGeom>
                    <a:noFill/>
                    <a:ln w="9525">
                      <a:noFill/>
                      <a:miter lim="800000"/>
                      <a:headEnd/>
                      <a:tailEnd/>
                    </a:ln>
                  </pic:spPr>
                </pic:pic>
              </a:graphicData>
            </a:graphic>
          </wp:anchor>
        </w:drawing>
      </w:r>
    </w:p>
    <w:p w:rsidR="00257996" w:rsidRPr="0028577D" w:rsidRDefault="00257996" w:rsidP="00257996">
      <w:pPr>
        <w:pStyle w:val="NormalWeb"/>
        <w:spacing w:before="0" w:beforeAutospacing="0" w:after="0" w:afterAutospacing="0"/>
      </w:pPr>
    </w:p>
    <w:p w:rsidR="00257996" w:rsidRPr="0063220A" w:rsidRDefault="00257996" w:rsidP="00257996">
      <w:pPr>
        <w:pStyle w:val="BodyText"/>
        <w:spacing w:line="276" w:lineRule="auto"/>
        <w:ind w:right="223"/>
        <w:jc w:val="center"/>
        <w:rPr>
          <w:rFonts w:asciiTheme="majorBidi" w:hAnsiTheme="majorBidi" w:cstheme="majorBidi"/>
          <w:bCs/>
          <w:sz w:val="20"/>
          <w:szCs w:val="20"/>
        </w:rPr>
      </w:pPr>
    </w:p>
    <w:p w:rsidR="00257996" w:rsidRDefault="00257996" w:rsidP="00257996">
      <w:pPr>
        <w:pStyle w:val="BodyText"/>
        <w:spacing w:line="276" w:lineRule="auto"/>
        <w:ind w:right="30"/>
        <w:rPr>
          <w:sz w:val="20"/>
          <w:szCs w:val="20"/>
        </w:rPr>
      </w:pPr>
    </w:p>
    <w:p w:rsidR="00257996" w:rsidRDefault="00257996" w:rsidP="00257996">
      <w:pPr>
        <w:pStyle w:val="BodyText"/>
        <w:spacing w:line="276" w:lineRule="auto"/>
        <w:ind w:right="30"/>
        <w:rPr>
          <w:sz w:val="20"/>
          <w:szCs w:val="20"/>
        </w:rPr>
      </w:pPr>
    </w:p>
    <w:p w:rsidR="00257996" w:rsidRDefault="00257996" w:rsidP="00257996">
      <w:pPr>
        <w:pStyle w:val="NormalWeb"/>
        <w:spacing w:before="0" w:beforeAutospacing="0" w:after="0" w:afterAutospacing="0"/>
        <w:jc w:val="center"/>
        <w:rPr>
          <w:rFonts w:asciiTheme="majorBidi" w:hAnsiTheme="majorBidi" w:cstheme="majorBidi"/>
          <w:bCs/>
          <w:sz w:val="20"/>
          <w:szCs w:val="20"/>
        </w:rPr>
      </w:pPr>
      <w:r>
        <w:rPr>
          <w:rFonts w:asciiTheme="majorBidi" w:hAnsiTheme="majorBidi" w:cstheme="majorBidi"/>
          <w:bCs/>
          <w:sz w:val="20"/>
          <w:szCs w:val="20"/>
        </w:rPr>
        <w:t>Figure 10</w:t>
      </w:r>
      <w:r w:rsidRPr="0063220A">
        <w:rPr>
          <w:rFonts w:asciiTheme="majorBidi" w:hAnsiTheme="majorBidi" w:cstheme="majorBidi"/>
          <w:bCs/>
          <w:sz w:val="20"/>
          <w:szCs w:val="20"/>
        </w:rPr>
        <w:t xml:space="preserve"> </w:t>
      </w:r>
      <w:r>
        <w:rPr>
          <w:rFonts w:asciiTheme="majorBidi" w:hAnsiTheme="majorBidi" w:cstheme="majorBidi"/>
          <w:bCs/>
          <w:sz w:val="20"/>
          <w:szCs w:val="20"/>
        </w:rPr>
        <w:t>Application of Associative law of Multiplication</w:t>
      </w:r>
    </w:p>
    <w:p w:rsidR="00257996" w:rsidRDefault="00257996" w:rsidP="00257996">
      <w:pPr>
        <w:pStyle w:val="Heading3"/>
        <w:numPr>
          <w:ilvl w:val="0"/>
          <w:numId w:val="34"/>
        </w:numPr>
        <w:spacing w:before="0"/>
        <w:rPr>
          <w:rStyle w:val="ez-toc-section"/>
          <w:rFonts w:ascii="Times New Roman" w:hAnsi="Times New Roman" w:cs="Times New Roman"/>
          <w:color w:val="auto"/>
          <w:sz w:val="22"/>
          <w:szCs w:val="22"/>
        </w:rPr>
      </w:pPr>
      <w:r w:rsidRPr="00644BAA">
        <w:rPr>
          <w:rStyle w:val="ez-toc-section"/>
          <w:rFonts w:ascii="Times New Roman" w:hAnsi="Times New Roman" w:cs="Times New Roman"/>
          <w:color w:val="auto"/>
          <w:sz w:val="22"/>
          <w:szCs w:val="22"/>
        </w:rPr>
        <w:t>Distributive law</w:t>
      </w:r>
    </w:p>
    <w:p w:rsidR="00257996" w:rsidRPr="00644BAA" w:rsidRDefault="00257996" w:rsidP="00257996">
      <w:pPr>
        <w:pStyle w:val="Heading3"/>
        <w:spacing w:before="0"/>
        <w:ind w:left="720"/>
        <w:rPr>
          <w:rFonts w:ascii="Times New Roman" w:hAnsi="Times New Roman" w:cs="Times New Roman"/>
          <w:b w:val="0"/>
          <w:bCs w:val="0"/>
          <w:color w:val="auto"/>
          <w:sz w:val="22"/>
          <w:szCs w:val="22"/>
        </w:rPr>
      </w:pPr>
      <w:r w:rsidRPr="00644BAA">
        <w:rPr>
          <w:rFonts w:ascii="Times New Roman" w:hAnsi="Times New Roman" w:cs="Times New Roman"/>
          <w:b w:val="0"/>
          <w:bCs w:val="0"/>
          <w:color w:val="auto"/>
          <w:sz w:val="22"/>
          <w:szCs w:val="22"/>
        </w:rPr>
        <w:t>This is the most used and most important law in Boolean algebra, which involves in 2 operators: AND, OR.</w:t>
      </w:r>
      <w:r>
        <w:rPr>
          <w:rFonts w:ascii="Times New Roman" w:hAnsi="Times New Roman" w:cs="Times New Roman"/>
          <w:b w:val="0"/>
          <w:bCs w:val="0"/>
          <w:color w:val="auto"/>
          <w:sz w:val="22"/>
          <w:szCs w:val="22"/>
        </w:rPr>
        <w:t xml:space="preserve"> </w:t>
      </w:r>
      <w:r w:rsidRPr="00644BAA">
        <w:rPr>
          <w:rFonts w:ascii="Times New Roman" w:hAnsi="Times New Roman" w:cs="Times New Roman"/>
          <w:b w:val="0"/>
          <w:bCs w:val="0"/>
          <w:color w:val="auto"/>
          <w:sz w:val="22"/>
          <w:szCs w:val="22"/>
        </w:rPr>
        <w:t>The multiplication of two variables and adding the result with a variable will result in same value as multiplication of addition of the variable with individual variables.</w:t>
      </w:r>
      <w:r>
        <w:rPr>
          <w:rFonts w:ascii="Times New Roman" w:hAnsi="Times New Roman" w:cs="Times New Roman"/>
          <w:b w:val="0"/>
          <w:bCs w:val="0"/>
          <w:color w:val="auto"/>
          <w:sz w:val="22"/>
          <w:szCs w:val="22"/>
        </w:rPr>
        <w:t xml:space="preserve"> </w:t>
      </w:r>
      <w:r w:rsidRPr="00644BAA">
        <w:rPr>
          <w:rFonts w:ascii="Times New Roman" w:hAnsi="Times New Roman" w:cs="Times New Roman"/>
          <w:b w:val="0"/>
          <w:bCs w:val="0"/>
          <w:color w:val="auto"/>
          <w:sz w:val="22"/>
          <w:szCs w:val="22"/>
        </w:rPr>
        <w:t>Distributive law can be written as</w:t>
      </w:r>
    </w:p>
    <w:p w:rsidR="00257996" w:rsidRDefault="00257996" w:rsidP="00257996">
      <w:pPr>
        <w:pStyle w:val="NormalWeb"/>
        <w:jc w:val="center"/>
        <w:rPr>
          <w:sz w:val="22"/>
          <w:szCs w:val="22"/>
        </w:rPr>
      </w:pPr>
      <w:r w:rsidRPr="00644BAA">
        <w:rPr>
          <w:sz w:val="22"/>
          <w:szCs w:val="22"/>
        </w:rPr>
        <w:t>A + BC = (A + B)(A + C)</w:t>
      </w:r>
    </w:p>
    <w:p w:rsidR="00257996" w:rsidRPr="00644BAA" w:rsidRDefault="00257996" w:rsidP="00257996">
      <w:pPr>
        <w:pStyle w:val="NormalWeb"/>
        <w:rPr>
          <w:sz w:val="22"/>
          <w:szCs w:val="22"/>
        </w:rPr>
      </w:pPr>
      <w:r w:rsidRPr="00644BAA">
        <w:rPr>
          <w:sz w:val="22"/>
          <w:szCs w:val="22"/>
        </w:rPr>
        <w:t>This is called OR distributes over AND.</w:t>
      </w:r>
    </w:p>
    <w:p w:rsidR="00257996" w:rsidRPr="00644BAA" w:rsidRDefault="00257996" w:rsidP="00257996">
      <w:pPr>
        <w:pStyle w:val="NormalWeb"/>
        <w:rPr>
          <w:sz w:val="22"/>
          <w:szCs w:val="22"/>
        </w:rPr>
      </w:pPr>
      <w:r w:rsidRPr="00644BAA">
        <w:rPr>
          <w:sz w:val="22"/>
          <w:szCs w:val="22"/>
        </w:rPr>
        <w:t>The addition of two variables and multiplying the result with a variable will result in same value as addition of multiplication of the variable with individual variables.</w:t>
      </w:r>
      <w:r>
        <w:rPr>
          <w:sz w:val="22"/>
          <w:szCs w:val="22"/>
        </w:rPr>
        <w:t xml:space="preserve"> </w:t>
      </w:r>
      <w:r w:rsidRPr="00644BAA">
        <w:rPr>
          <w:sz w:val="22"/>
          <w:szCs w:val="22"/>
        </w:rPr>
        <w:t>Distributive law can be written as</w:t>
      </w:r>
    </w:p>
    <w:p w:rsidR="00257996" w:rsidRPr="00644BAA" w:rsidRDefault="00257996" w:rsidP="00257996">
      <w:pPr>
        <w:pStyle w:val="NormalWeb"/>
        <w:jc w:val="center"/>
        <w:rPr>
          <w:sz w:val="22"/>
          <w:szCs w:val="22"/>
        </w:rPr>
      </w:pPr>
      <w:r w:rsidRPr="00644BAA">
        <w:rPr>
          <w:sz w:val="22"/>
          <w:szCs w:val="22"/>
        </w:rPr>
        <w:t>A (B+C) = (A B) + (A C)</w:t>
      </w:r>
    </w:p>
    <w:p w:rsidR="00257996" w:rsidRDefault="00257996" w:rsidP="00257996">
      <w:pPr>
        <w:pStyle w:val="NormalWeb"/>
        <w:rPr>
          <w:sz w:val="22"/>
          <w:szCs w:val="22"/>
        </w:rPr>
      </w:pPr>
      <w:r w:rsidRPr="00644BAA">
        <w:rPr>
          <w:sz w:val="22"/>
          <w:szCs w:val="22"/>
        </w:rPr>
        <w:t>This is called AND distributes over OR.</w:t>
      </w:r>
    </w:p>
    <w:p w:rsidR="00257996" w:rsidRDefault="00257996" w:rsidP="00257996">
      <w:pPr>
        <w:pStyle w:val="NormalWeb"/>
        <w:jc w:val="center"/>
        <w:rPr>
          <w:sz w:val="22"/>
          <w:szCs w:val="22"/>
        </w:rPr>
      </w:pPr>
      <w:r>
        <w:rPr>
          <w:noProof/>
          <w:sz w:val="22"/>
          <w:szCs w:val="22"/>
        </w:rPr>
        <w:drawing>
          <wp:inline distT="0" distB="0" distL="0" distR="0" wp14:anchorId="4298D210" wp14:editId="7BBF7891">
            <wp:extent cx="5104765" cy="930275"/>
            <wp:effectExtent l="1905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5104765" cy="930275"/>
                    </a:xfrm>
                    <a:prstGeom prst="rect">
                      <a:avLst/>
                    </a:prstGeom>
                    <a:noFill/>
                    <a:ln w="9525">
                      <a:noFill/>
                      <a:miter lim="800000"/>
                      <a:headEnd/>
                      <a:tailEnd/>
                    </a:ln>
                  </pic:spPr>
                </pic:pic>
              </a:graphicData>
            </a:graphic>
          </wp:inline>
        </w:drawing>
      </w:r>
    </w:p>
    <w:p w:rsidR="00257996" w:rsidRDefault="00257996" w:rsidP="00257996">
      <w:pPr>
        <w:pStyle w:val="NormalWeb"/>
        <w:spacing w:before="0" w:beforeAutospacing="0" w:after="0" w:afterAutospacing="0"/>
        <w:jc w:val="center"/>
        <w:rPr>
          <w:rFonts w:asciiTheme="majorBidi" w:hAnsiTheme="majorBidi" w:cstheme="majorBidi"/>
          <w:bCs/>
          <w:sz w:val="20"/>
          <w:szCs w:val="20"/>
        </w:rPr>
      </w:pPr>
      <w:r>
        <w:rPr>
          <w:rFonts w:asciiTheme="majorBidi" w:hAnsiTheme="majorBidi" w:cstheme="majorBidi"/>
          <w:bCs/>
          <w:sz w:val="20"/>
          <w:szCs w:val="20"/>
        </w:rPr>
        <w:t>Figure 11</w:t>
      </w:r>
      <w:r w:rsidRPr="0063220A">
        <w:rPr>
          <w:rFonts w:asciiTheme="majorBidi" w:hAnsiTheme="majorBidi" w:cstheme="majorBidi"/>
          <w:bCs/>
          <w:sz w:val="20"/>
          <w:szCs w:val="20"/>
        </w:rPr>
        <w:t xml:space="preserve"> </w:t>
      </w:r>
      <w:r>
        <w:rPr>
          <w:rFonts w:asciiTheme="majorBidi" w:hAnsiTheme="majorBidi" w:cstheme="majorBidi"/>
          <w:bCs/>
          <w:sz w:val="20"/>
          <w:szCs w:val="20"/>
        </w:rPr>
        <w:t>Application of Distributive law of Multiplication over addition and vice-versa</w:t>
      </w:r>
    </w:p>
    <w:p w:rsidR="00257996" w:rsidRPr="00644BAA" w:rsidRDefault="00257996" w:rsidP="00257996">
      <w:pPr>
        <w:pStyle w:val="NormalWeb"/>
        <w:jc w:val="center"/>
        <w:rPr>
          <w:sz w:val="22"/>
          <w:szCs w:val="22"/>
        </w:rPr>
      </w:pPr>
    </w:p>
    <w:p w:rsidR="00257996" w:rsidRDefault="00257996" w:rsidP="00257996">
      <w:pPr>
        <w:pStyle w:val="NormalWeb"/>
        <w:spacing w:before="0" w:beforeAutospacing="0" w:after="0" w:afterAutospacing="0"/>
        <w:rPr>
          <w:rFonts w:asciiTheme="majorBidi" w:hAnsiTheme="majorBidi" w:cstheme="majorBidi"/>
          <w:bCs/>
          <w:sz w:val="20"/>
          <w:szCs w:val="20"/>
        </w:rPr>
      </w:pPr>
    </w:p>
    <w:p w:rsidR="00257996" w:rsidRPr="0028577D" w:rsidRDefault="00257996" w:rsidP="00257996">
      <w:pPr>
        <w:pStyle w:val="BodyText"/>
        <w:spacing w:line="276" w:lineRule="auto"/>
        <w:ind w:right="30"/>
        <w:rPr>
          <w:sz w:val="20"/>
          <w:szCs w:val="20"/>
        </w:rPr>
        <w:sectPr w:rsidR="00257996" w:rsidRPr="0028577D" w:rsidSect="00D86BD6">
          <w:footerReference w:type="default" r:id="rId29"/>
          <w:pgSz w:w="12240" w:h="15840"/>
          <w:pgMar w:top="1500" w:right="99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start="19"/>
          <w:cols w:space="720"/>
        </w:sectPr>
      </w:pPr>
    </w:p>
    <w:p w:rsidR="005B29D4" w:rsidRPr="00460FC2" w:rsidRDefault="005B29D4" w:rsidP="005B29D4">
      <w:pPr>
        <w:spacing w:before="26"/>
        <w:ind w:left="153" w:right="55"/>
        <w:jc w:val="center"/>
        <w:rPr>
          <w:rFonts w:ascii="Times New Roman" w:hAnsi="Times New Roman" w:cs="Times New Roman"/>
          <w:b/>
          <w:sz w:val="24"/>
        </w:rPr>
      </w:pPr>
      <w:r w:rsidRPr="00460FC2">
        <w:rPr>
          <w:rFonts w:ascii="Times New Roman" w:hAnsi="Times New Roman" w:cs="Times New Roman"/>
          <w:b/>
          <w:sz w:val="24"/>
        </w:rPr>
        <w:lastRenderedPageBreak/>
        <w:t>Report for Experiment 04</w:t>
      </w:r>
    </w:p>
    <w:p w:rsidR="005B29D4" w:rsidRPr="00460FC2" w:rsidRDefault="005B29D4" w:rsidP="005B29D4">
      <w:pPr>
        <w:pStyle w:val="BodyText"/>
        <w:spacing w:before="9"/>
        <w:rPr>
          <w:b/>
        </w:rPr>
      </w:pPr>
    </w:p>
    <w:p w:rsidR="00A67841" w:rsidRPr="00460FC2" w:rsidRDefault="005B29D4" w:rsidP="002666C8">
      <w:pPr>
        <w:tabs>
          <w:tab w:val="left" w:pos="3125"/>
          <w:tab w:val="left" w:pos="6059"/>
          <w:tab w:val="left" w:pos="7659"/>
          <w:tab w:val="left" w:pos="9235"/>
        </w:tabs>
        <w:ind w:left="153"/>
        <w:jc w:val="center"/>
        <w:rPr>
          <w:rFonts w:ascii="Times New Roman" w:hAnsi="Times New Roman" w:cs="Times New Roman"/>
          <w:sz w:val="22"/>
        </w:rPr>
      </w:pPr>
      <w:r w:rsidRPr="00460FC2">
        <w:rPr>
          <w:rFonts w:ascii="Times New Roman" w:hAnsi="Times New Roman" w:cs="Times New Roman"/>
          <w:sz w:val="22"/>
        </w:rPr>
        <w:t>Name</w:t>
      </w:r>
      <w:r w:rsidRPr="00460FC2">
        <w:rPr>
          <w:rFonts w:ascii="Times New Roman" w:hAnsi="Times New Roman" w:cs="Times New Roman"/>
          <w:sz w:val="22"/>
          <w:u w:val="single"/>
        </w:rPr>
        <w:t xml:space="preserve"> </w:t>
      </w:r>
      <w:r w:rsidRPr="00460FC2">
        <w:rPr>
          <w:rFonts w:ascii="Times New Roman" w:hAnsi="Times New Roman" w:cs="Times New Roman"/>
          <w:sz w:val="22"/>
          <w:u w:val="single"/>
        </w:rPr>
        <w:tab/>
      </w:r>
      <w:r w:rsidRPr="00460FC2">
        <w:rPr>
          <w:rFonts w:ascii="Times New Roman" w:hAnsi="Times New Roman" w:cs="Times New Roman"/>
          <w:sz w:val="22"/>
        </w:rPr>
        <w:t>Student</w:t>
      </w:r>
      <w:r w:rsidRPr="00460FC2">
        <w:rPr>
          <w:rFonts w:ascii="Times New Roman" w:hAnsi="Times New Roman" w:cs="Times New Roman"/>
          <w:spacing w:val="-46"/>
          <w:sz w:val="22"/>
        </w:rPr>
        <w:t xml:space="preserve"> </w:t>
      </w:r>
      <w:r w:rsidRPr="00460FC2">
        <w:rPr>
          <w:rFonts w:ascii="Times New Roman" w:hAnsi="Times New Roman" w:cs="Times New Roman"/>
          <w:sz w:val="22"/>
        </w:rPr>
        <w:t>ID</w:t>
      </w:r>
      <w:r w:rsidRPr="00460FC2">
        <w:rPr>
          <w:rFonts w:ascii="Times New Roman" w:hAnsi="Times New Roman" w:cs="Times New Roman"/>
          <w:sz w:val="22"/>
          <w:u w:val="single"/>
        </w:rPr>
        <w:t xml:space="preserve"> </w:t>
      </w:r>
      <w:r w:rsidRPr="00460FC2">
        <w:rPr>
          <w:rFonts w:ascii="Times New Roman" w:hAnsi="Times New Roman" w:cs="Times New Roman"/>
          <w:sz w:val="22"/>
          <w:u w:val="single"/>
        </w:rPr>
        <w:tab/>
      </w:r>
      <w:r w:rsidRPr="00460FC2">
        <w:rPr>
          <w:rFonts w:ascii="Times New Roman" w:hAnsi="Times New Roman" w:cs="Times New Roman"/>
          <w:sz w:val="22"/>
        </w:rPr>
        <w:t>Section</w:t>
      </w:r>
      <w:r w:rsidRPr="00460FC2">
        <w:rPr>
          <w:rFonts w:ascii="Times New Roman" w:hAnsi="Times New Roman" w:cs="Times New Roman"/>
          <w:sz w:val="22"/>
          <w:u w:val="single"/>
        </w:rPr>
        <w:t xml:space="preserve"> </w:t>
      </w:r>
      <w:r w:rsidRPr="00460FC2">
        <w:rPr>
          <w:rFonts w:ascii="Times New Roman" w:hAnsi="Times New Roman" w:cs="Times New Roman"/>
          <w:sz w:val="22"/>
          <w:u w:val="single"/>
        </w:rPr>
        <w:tab/>
      </w:r>
      <w:r w:rsidRPr="00460FC2">
        <w:rPr>
          <w:rFonts w:ascii="Times New Roman" w:hAnsi="Times New Roman" w:cs="Times New Roman"/>
          <w:sz w:val="22"/>
        </w:rPr>
        <w:t>Date</w:t>
      </w:r>
      <w:r w:rsidRPr="00460FC2">
        <w:rPr>
          <w:rFonts w:ascii="Times New Roman" w:hAnsi="Times New Roman" w:cs="Times New Roman"/>
          <w:w w:val="81"/>
          <w:sz w:val="22"/>
          <w:u w:val="single"/>
        </w:rPr>
        <w:t xml:space="preserve"> </w:t>
      </w:r>
      <w:r w:rsidRPr="00460FC2">
        <w:rPr>
          <w:rFonts w:ascii="Times New Roman" w:hAnsi="Times New Roman" w:cs="Times New Roman"/>
          <w:sz w:val="22"/>
          <w:u w:val="single"/>
        </w:rPr>
        <w:tab/>
      </w:r>
    </w:p>
    <w:p w:rsidR="00A67841" w:rsidRDefault="002666C8" w:rsidP="002666C8">
      <w:pPr>
        <w:spacing w:line="273" w:lineRule="exact"/>
        <w:rPr>
          <w:rFonts w:cs="Times New Roman"/>
          <w:b/>
          <w:w w:val="90"/>
          <w:sz w:val="24"/>
          <w:szCs w:val="24"/>
        </w:rPr>
      </w:pPr>
      <w:r w:rsidRPr="00BB7E6D">
        <w:rPr>
          <w:rFonts w:cs="Times New Roman"/>
          <w:b/>
          <w:spacing w:val="-7"/>
          <w:w w:val="90"/>
          <w:sz w:val="24"/>
          <w:szCs w:val="24"/>
        </w:rPr>
        <w:t>Exercise</w:t>
      </w:r>
      <w:r w:rsidRPr="00BB7E6D">
        <w:rPr>
          <w:rFonts w:cs="Times New Roman"/>
          <w:b/>
          <w:spacing w:val="-50"/>
          <w:w w:val="90"/>
          <w:sz w:val="24"/>
          <w:szCs w:val="24"/>
        </w:rPr>
        <w:t xml:space="preserve"> </w:t>
      </w:r>
      <w:r w:rsidRPr="00BB7E6D">
        <w:rPr>
          <w:rFonts w:cs="Times New Roman"/>
          <w:b/>
          <w:w w:val="90"/>
          <w:sz w:val="24"/>
          <w:szCs w:val="24"/>
        </w:rPr>
        <w:t>#</w:t>
      </w:r>
      <w:r w:rsidRPr="00BB7E6D">
        <w:rPr>
          <w:rFonts w:cs="Times New Roman"/>
          <w:b/>
          <w:spacing w:val="-55"/>
          <w:w w:val="90"/>
          <w:sz w:val="24"/>
          <w:szCs w:val="24"/>
        </w:rPr>
        <w:t xml:space="preserve"> </w:t>
      </w:r>
      <w:r w:rsidRPr="00BB7E6D">
        <w:rPr>
          <w:rFonts w:cs="Times New Roman"/>
          <w:b/>
          <w:w w:val="90"/>
          <w:sz w:val="24"/>
          <w:szCs w:val="24"/>
        </w:rPr>
        <w:t>01</w:t>
      </w:r>
      <w:r w:rsidR="00425CE6" w:rsidRPr="00BB7E6D">
        <w:rPr>
          <w:rFonts w:cs="Times New Roman"/>
          <w:b/>
          <w:w w:val="90"/>
          <w:sz w:val="24"/>
          <w:szCs w:val="24"/>
        </w:rPr>
        <w:t xml:space="preserve"> Implement the following scenario/ Logic on Trainer </w:t>
      </w:r>
    </w:p>
    <w:p w:rsidR="00821167" w:rsidRPr="00821167" w:rsidRDefault="00821167" w:rsidP="00821167">
      <w:pPr>
        <w:spacing w:line="273" w:lineRule="exact"/>
        <w:jc w:val="both"/>
        <w:rPr>
          <w:rFonts w:cs="Times New Roman"/>
          <w:w w:val="90"/>
          <w:sz w:val="24"/>
          <w:szCs w:val="24"/>
        </w:rPr>
      </w:pPr>
      <w:r w:rsidRPr="00821167">
        <w:rPr>
          <w:rFonts w:cs="Times New Roman"/>
          <w:w w:val="90"/>
          <w:sz w:val="24"/>
          <w:szCs w:val="24"/>
        </w:rPr>
        <w:t>Two tanks store certain liquid chemicals that are required in a manufacturing process. Each tank has a sensor that detects when the chemical level drops to 25% of full. The sensors produce a HIGH level of 5 V when the tanks are more than one-quarter full. When the volume of chemical in a tank drops to one-quarter full, the sensor puts out a LOW level of 0 V.</w:t>
      </w:r>
    </w:p>
    <w:p w:rsidR="00821167" w:rsidRDefault="00821167" w:rsidP="00821167">
      <w:pPr>
        <w:spacing w:line="273" w:lineRule="exact"/>
        <w:jc w:val="both"/>
        <w:rPr>
          <w:rFonts w:cs="Times New Roman"/>
          <w:w w:val="90"/>
          <w:sz w:val="24"/>
          <w:szCs w:val="24"/>
        </w:rPr>
      </w:pPr>
      <w:r w:rsidRPr="00821167">
        <w:rPr>
          <w:rFonts w:cs="Times New Roman"/>
          <w:w w:val="90"/>
          <w:sz w:val="24"/>
          <w:szCs w:val="24"/>
        </w:rPr>
        <w:t>It is required that a single red light-emitting diode (LED) on an indicator panel show when both tanks are more than one-quarter full. Show how a NAND gate can be used to implement this function.</w:t>
      </w:r>
    </w:p>
    <w:p w:rsidR="00821167" w:rsidRPr="00821167" w:rsidRDefault="00821167" w:rsidP="00821167">
      <w:pPr>
        <w:spacing w:line="273" w:lineRule="exact"/>
        <w:jc w:val="both"/>
        <w:rPr>
          <w:rFonts w:cs="Times New Roman"/>
          <w:w w:val="90"/>
          <w:sz w:val="24"/>
          <w:szCs w:val="24"/>
        </w:rPr>
      </w:pPr>
    </w:p>
    <w:p w:rsidR="00821167" w:rsidRDefault="00821167" w:rsidP="00821167">
      <w:pPr>
        <w:spacing w:line="273" w:lineRule="exact"/>
        <w:rPr>
          <w:b/>
          <w:w w:val="90"/>
          <w:sz w:val="24"/>
          <w:szCs w:val="24"/>
        </w:rPr>
      </w:pPr>
      <w:r w:rsidRPr="00BB7E6D">
        <w:rPr>
          <w:b/>
          <w:spacing w:val="-7"/>
          <w:w w:val="90"/>
          <w:sz w:val="24"/>
          <w:szCs w:val="24"/>
        </w:rPr>
        <w:t>Exercise</w:t>
      </w:r>
      <w:r w:rsidRPr="00BB7E6D">
        <w:rPr>
          <w:b/>
          <w:spacing w:val="-50"/>
          <w:w w:val="90"/>
          <w:sz w:val="24"/>
          <w:szCs w:val="24"/>
        </w:rPr>
        <w:t xml:space="preserve"> </w:t>
      </w:r>
      <w:r w:rsidRPr="00BB7E6D">
        <w:rPr>
          <w:b/>
          <w:w w:val="90"/>
          <w:sz w:val="24"/>
          <w:szCs w:val="24"/>
        </w:rPr>
        <w:t>#</w:t>
      </w:r>
      <w:r w:rsidRPr="00BB7E6D">
        <w:rPr>
          <w:b/>
          <w:spacing w:val="-55"/>
          <w:w w:val="90"/>
          <w:sz w:val="24"/>
          <w:szCs w:val="24"/>
        </w:rPr>
        <w:t xml:space="preserve"> </w:t>
      </w:r>
      <w:r>
        <w:rPr>
          <w:b/>
          <w:w w:val="90"/>
          <w:sz w:val="24"/>
          <w:szCs w:val="24"/>
        </w:rPr>
        <w:t xml:space="preserve">02 </w:t>
      </w:r>
      <w:r>
        <w:rPr>
          <w:rFonts w:cs="Times New Roman"/>
          <w:b/>
          <w:w w:val="90"/>
          <w:sz w:val="24"/>
          <w:szCs w:val="24"/>
        </w:rPr>
        <w:t xml:space="preserve">Analysis and Design Logic Circuit on Logic Works for </w:t>
      </w:r>
      <w:r w:rsidRPr="00BB7E6D">
        <w:rPr>
          <w:rFonts w:cs="Times New Roman"/>
          <w:b/>
          <w:w w:val="90"/>
          <w:sz w:val="24"/>
          <w:szCs w:val="24"/>
        </w:rPr>
        <w:t>the following scenario</w:t>
      </w:r>
      <w:r>
        <w:rPr>
          <w:rFonts w:cs="Times New Roman"/>
          <w:b/>
          <w:w w:val="90"/>
          <w:sz w:val="24"/>
          <w:szCs w:val="24"/>
        </w:rPr>
        <w:t>/ Logic.</w:t>
      </w:r>
    </w:p>
    <w:p w:rsidR="00821167" w:rsidRDefault="00821167" w:rsidP="00821167">
      <w:pPr>
        <w:spacing w:line="273" w:lineRule="exact"/>
        <w:jc w:val="both"/>
        <w:rPr>
          <w:rFonts w:cs="Times New Roman"/>
          <w:w w:val="90"/>
          <w:sz w:val="24"/>
          <w:szCs w:val="24"/>
        </w:rPr>
      </w:pPr>
      <w:r w:rsidRPr="00821167">
        <w:rPr>
          <w:rFonts w:cs="Times New Roman"/>
          <w:w w:val="90"/>
          <w:sz w:val="24"/>
          <w:szCs w:val="24"/>
        </w:rPr>
        <w:t>For the process described in Exercise 01 it has been decided to have a red LED display come on when at least one of the tanks falls to the quarter-full level rather than have the green LED display indicate when both are a</w:t>
      </w:r>
      <w:r>
        <w:rPr>
          <w:rFonts w:cs="Times New Roman"/>
          <w:w w:val="90"/>
          <w:sz w:val="24"/>
          <w:szCs w:val="24"/>
        </w:rPr>
        <w:t xml:space="preserve">bove one quarter. Design circuit on logic works that shows </w:t>
      </w:r>
      <w:r w:rsidRPr="00821167">
        <w:rPr>
          <w:rFonts w:cs="Times New Roman"/>
          <w:w w:val="90"/>
          <w:sz w:val="24"/>
          <w:szCs w:val="24"/>
        </w:rPr>
        <w:t>how this requirement can be implemented.</w:t>
      </w:r>
    </w:p>
    <w:p w:rsidR="00821167" w:rsidRPr="00821167" w:rsidRDefault="00821167" w:rsidP="00821167">
      <w:pPr>
        <w:spacing w:line="273" w:lineRule="exact"/>
        <w:jc w:val="both"/>
        <w:rPr>
          <w:rFonts w:cs="Times New Roman"/>
          <w:w w:val="90"/>
          <w:sz w:val="24"/>
          <w:szCs w:val="24"/>
        </w:rPr>
      </w:pPr>
    </w:p>
    <w:p w:rsidR="00CE4210" w:rsidRDefault="00CE4210" w:rsidP="00CE4210">
      <w:pPr>
        <w:spacing w:line="273" w:lineRule="exact"/>
        <w:rPr>
          <w:b/>
          <w:w w:val="90"/>
          <w:sz w:val="24"/>
          <w:szCs w:val="24"/>
        </w:rPr>
      </w:pPr>
      <w:r w:rsidRPr="00BB7E6D">
        <w:rPr>
          <w:b/>
          <w:spacing w:val="-7"/>
          <w:w w:val="90"/>
          <w:sz w:val="24"/>
          <w:szCs w:val="24"/>
        </w:rPr>
        <w:t>Exercise</w:t>
      </w:r>
      <w:r w:rsidRPr="00BB7E6D">
        <w:rPr>
          <w:b/>
          <w:spacing w:val="-50"/>
          <w:w w:val="90"/>
          <w:sz w:val="24"/>
          <w:szCs w:val="24"/>
        </w:rPr>
        <w:t xml:space="preserve"> </w:t>
      </w:r>
      <w:r w:rsidRPr="00BB7E6D">
        <w:rPr>
          <w:b/>
          <w:w w:val="90"/>
          <w:sz w:val="24"/>
          <w:szCs w:val="24"/>
        </w:rPr>
        <w:t>#</w:t>
      </w:r>
      <w:r w:rsidRPr="00BB7E6D">
        <w:rPr>
          <w:b/>
          <w:spacing w:val="-55"/>
          <w:w w:val="90"/>
          <w:sz w:val="24"/>
          <w:szCs w:val="24"/>
        </w:rPr>
        <w:t xml:space="preserve"> </w:t>
      </w:r>
      <w:r w:rsidR="00821167">
        <w:rPr>
          <w:b/>
          <w:w w:val="90"/>
          <w:sz w:val="24"/>
          <w:szCs w:val="24"/>
        </w:rPr>
        <w:t>03</w:t>
      </w:r>
      <w:r w:rsidR="00BB7E6D">
        <w:rPr>
          <w:b/>
          <w:w w:val="90"/>
          <w:sz w:val="24"/>
          <w:szCs w:val="24"/>
        </w:rPr>
        <w:t xml:space="preserve"> </w:t>
      </w:r>
      <w:r w:rsidR="00BB7E6D">
        <w:rPr>
          <w:rFonts w:cs="Times New Roman"/>
          <w:b/>
          <w:w w:val="90"/>
          <w:sz w:val="24"/>
          <w:szCs w:val="24"/>
        </w:rPr>
        <w:t xml:space="preserve">Analysis and Design Logic Circuit on Logic Works for </w:t>
      </w:r>
      <w:r w:rsidR="00BB7E6D" w:rsidRPr="00BB7E6D">
        <w:rPr>
          <w:rFonts w:cs="Times New Roman"/>
          <w:b/>
          <w:w w:val="90"/>
          <w:sz w:val="24"/>
          <w:szCs w:val="24"/>
        </w:rPr>
        <w:t>the following scenario</w:t>
      </w:r>
      <w:r w:rsidR="00BB7E6D">
        <w:rPr>
          <w:rFonts w:cs="Times New Roman"/>
          <w:b/>
          <w:w w:val="90"/>
          <w:sz w:val="24"/>
          <w:szCs w:val="24"/>
        </w:rPr>
        <w:t>/ Logic.</w:t>
      </w:r>
    </w:p>
    <w:p w:rsidR="00BB7E6D" w:rsidRPr="00BB7E6D" w:rsidRDefault="00BB7E6D" w:rsidP="00BB7E6D">
      <w:pPr>
        <w:spacing w:line="273" w:lineRule="exact"/>
        <w:jc w:val="both"/>
        <w:rPr>
          <w:sz w:val="24"/>
          <w:szCs w:val="24"/>
        </w:rPr>
      </w:pPr>
      <w:r w:rsidRPr="00BB7E6D">
        <w:rPr>
          <w:sz w:val="24"/>
          <w:szCs w:val="24"/>
        </w:rPr>
        <w:t>As part of an aircraft’s functional monitoring system, a circuit is required to indicate the status of the landing gears prior to landing. A green LED display turns on if all three gears are properly extended when the “gear down” switch has been activated in preparation for landing.</w:t>
      </w:r>
    </w:p>
    <w:p w:rsidR="001A4E8F" w:rsidRDefault="00BB7E6D" w:rsidP="002E46C9">
      <w:pPr>
        <w:spacing w:line="273" w:lineRule="exact"/>
        <w:jc w:val="both"/>
        <w:rPr>
          <w:sz w:val="24"/>
          <w:szCs w:val="24"/>
        </w:rPr>
      </w:pPr>
      <w:r w:rsidRPr="00BB7E6D">
        <w:rPr>
          <w:sz w:val="24"/>
          <w:szCs w:val="24"/>
        </w:rPr>
        <w:t>A red LED display turns on if any of the gears fail to extend properly prior to landing. When a landing gear is extended, its sensor produces a LOW voltage. When a landing gear is retracted, its sensor produces a HIGH voltage. Implement a circuit to meet this r</w:t>
      </w:r>
      <w:r w:rsidR="002E46C9">
        <w:rPr>
          <w:sz w:val="24"/>
          <w:szCs w:val="24"/>
        </w:rPr>
        <w:t>equirement.</w:t>
      </w:r>
    </w:p>
    <w:p w:rsidR="007A3C2F" w:rsidRDefault="00D86BD6" w:rsidP="007A3C2F">
      <w:pPr>
        <w:spacing w:line="273" w:lineRule="exact"/>
        <w:jc w:val="both"/>
        <w:rPr>
          <w:b/>
          <w:sz w:val="24"/>
          <w:szCs w:val="24"/>
        </w:rPr>
      </w:pPr>
      <w:r w:rsidRPr="00D86BD6">
        <w:rPr>
          <w:b/>
          <w:spacing w:val="-7"/>
          <w:w w:val="90"/>
          <w:sz w:val="24"/>
          <w:szCs w:val="24"/>
        </w:rPr>
        <w:t>Exercise</w:t>
      </w:r>
      <w:r w:rsidRPr="00D86BD6">
        <w:rPr>
          <w:b/>
          <w:spacing w:val="-50"/>
          <w:w w:val="90"/>
          <w:sz w:val="24"/>
          <w:szCs w:val="24"/>
        </w:rPr>
        <w:t xml:space="preserve"> </w:t>
      </w:r>
      <w:r w:rsidRPr="00D86BD6">
        <w:rPr>
          <w:b/>
          <w:w w:val="90"/>
          <w:sz w:val="24"/>
          <w:szCs w:val="24"/>
        </w:rPr>
        <w:t>#</w:t>
      </w:r>
      <w:r w:rsidRPr="00D86BD6">
        <w:rPr>
          <w:b/>
          <w:spacing w:val="-55"/>
          <w:w w:val="90"/>
          <w:sz w:val="24"/>
          <w:szCs w:val="24"/>
        </w:rPr>
        <w:t xml:space="preserve"> </w:t>
      </w:r>
      <w:r>
        <w:rPr>
          <w:b/>
          <w:w w:val="90"/>
          <w:sz w:val="24"/>
          <w:szCs w:val="24"/>
        </w:rPr>
        <w:t>04</w:t>
      </w:r>
      <w:r w:rsidRPr="00D86BD6">
        <w:rPr>
          <w:b/>
          <w:w w:val="90"/>
          <w:sz w:val="24"/>
          <w:szCs w:val="24"/>
        </w:rPr>
        <w:t xml:space="preserve"> Design </w:t>
      </w:r>
      <w:r w:rsidRPr="00D86BD6">
        <w:rPr>
          <w:b/>
          <w:sz w:val="24"/>
          <w:szCs w:val="24"/>
        </w:rPr>
        <w:t>the even and odd parity generator circuits for a four data on Logic Works.</w:t>
      </w:r>
    </w:p>
    <w:p w:rsidR="007A3C2F" w:rsidRPr="007A3C2F" w:rsidRDefault="007A3C2F" w:rsidP="007A3C2F">
      <w:pPr>
        <w:spacing w:line="273" w:lineRule="exact"/>
        <w:jc w:val="both"/>
        <w:rPr>
          <w:b/>
          <w:sz w:val="24"/>
          <w:szCs w:val="24"/>
        </w:rPr>
      </w:pPr>
    </w:p>
    <w:p w:rsidR="00BB7E6D" w:rsidRPr="00BB7E6D" w:rsidRDefault="00BB7E6D" w:rsidP="00BB7E6D">
      <w:pPr>
        <w:spacing w:line="273" w:lineRule="exact"/>
        <w:rPr>
          <w:rFonts w:cs="Times New Roman"/>
          <w:b/>
          <w:w w:val="90"/>
          <w:sz w:val="24"/>
          <w:szCs w:val="24"/>
        </w:rPr>
      </w:pPr>
      <w:r w:rsidRPr="00BB7E6D">
        <w:rPr>
          <w:rFonts w:cs="Times New Roman"/>
          <w:b/>
          <w:spacing w:val="-7"/>
          <w:w w:val="90"/>
          <w:sz w:val="24"/>
          <w:szCs w:val="24"/>
        </w:rPr>
        <w:t>Exercise</w:t>
      </w:r>
      <w:r w:rsidRPr="00BB7E6D">
        <w:rPr>
          <w:rFonts w:cs="Times New Roman"/>
          <w:b/>
          <w:spacing w:val="-50"/>
          <w:w w:val="90"/>
          <w:sz w:val="24"/>
          <w:szCs w:val="24"/>
        </w:rPr>
        <w:t xml:space="preserve"> </w:t>
      </w:r>
      <w:r w:rsidRPr="00BB7E6D">
        <w:rPr>
          <w:rFonts w:cs="Times New Roman"/>
          <w:b/>
          <w:w w:val="90"/>
          <w:sz w:val="24"/>
          <w:szCs w:val="24"/>
        </w:rPr>
        <w:t>#</w:t>
      </w:r>
      <w:r w:rsidRPr="00BB7E6D">
        <w:rPr>
          <w:rFonts w:cs="Times New Roman"/>
          <w:b/>
          <w:spacing w:val="-55"/>
          <w:w w:val="90"/>
          <w:sz w:val="24"/>
          <w:szCs w:val="24"/>
        </w:rPr>
        <w:t xml:space="preserve"> </w:t>
      </w:r>
      <w:r w:rsidR="007A3C2F">
        <w:rPr>
          <w:rFonts w:cs="Times New Roman"/>
          <w:b/>
          <w:w w:val="90"/>
          <w:sz w:val="24"/>
          <w:szCs w:val="24"/>
        </w:rPr>
        <w:t>05</w:t>
      </w:r>
      <w:r>
        <w:rPr>
          <w:rFonts w:cs="Times New Roman"/>
          <w:b/>
          <w:w w:val="90"/>
          <w:sz w:val="24"/>
          <w:szCs w:val="24"/>
        </w:rPr>
        <w:t xml:space="preserve"> </w:t>
      </w:r>
      <w:r w:rsidRPr="00BB7E6D">
        <w:rPr>
          <w:rFonts w:cs="Times New Roman"/>
          <w:b/>
          <w:w w:val="90"/>
          <w:sz w:val="24"/>
          <w:szCs w:val="24"/>
        </w:rPr>
        <w:t xml:space="preserve">Implement the following scenario/ Logic on Trainer </w:t>
      </w:r>
    </w:p>
    <w:p w:rsidR="00821167" w:rsidRDefault="00BB7E6D" w:rsidP="007A3C2F">
      <w:pPr>
        <w:spacing w:line="273" w:lineRule="exact"/>
        <w:jc w:val="both"/>
        <w:rPr>
          <w:sz w:val="24"/>
          <w:szCs w:val="24"/>
        </w:rPr>
      </w:pPr>
      <w:r w:rsidRPr="00BB7E6D">
        <w:rPr>
          <w:sz w:val="24"/>
          <w:szCs w:val="24"/>
        </w:rPr>
        <w:t>A certain system contains two identical circuits operating in parallel. As long as both are operating properly, the outputs of both circuits are always the same. If one of the circuits fails, the outputs will be at opposite levels at some time. Devise a way to monitor and detect that a failure has occurred in one of the circuits</w:t>
      </w:r>
      <w:r w:rsidRPr="00BB7E6D">
        <w:rPr>
          <w:rFonts w:cs="Times New Roman"/>
          <w:b/>
          <w:w w:val="90"/>
          <w:sz w:val="24"/>
          <w:szCs w:val="24"/>
        </w:rPr>
        <w:t xml:space="preserve"> </w:t>
      </w:r>
      <w:r>
        <w:rPr>
          <w:rFonts w:cs="Times New Roman"/>
          <w:b/>
          <w:w w:val="90"/>
          <w:sz w:val="24"/>
          <w:szCs w:val="24"/>
        </w:rPr>
        <w:t>i</w:t>
      </w:r>
      <w:r w:rsidRPr="00BB7E6D">
        <w:rPr>
          <w:rFonts w:cs="Times New Roman"/>
          <w:b/>
          <w:w w:val="90"/>
          <w:sz w:val="24"/>
          <w:szCs w:val="24"/>
        </w:rPr>
        <w:t>mplement the following scenario/ Logic on Trainer</w:t>
      </w:r>
      <w:r w:rsidRPr="00BB7E6D">
        <w:rPr>
          <w:sz w:val="24"/>
          <w:szCs w:val="24"/>
        </w:rPr>
        <w:t>.</w:t>
      </w:r>
    </w:p>
    <w:p w:rsidR="007A3C2F" w:rsidRDefault="007A3C2F" w:rsidP="007A3C2F">
      <w:pPr>
        <w:spacing w:line="273" w:lineRule="exact"/>
        <w:jc w:val="both"/>
        <w:rPr>
          <w:sz w:val="24"/>
          <w:szCs w:val="24"/>
        </w:rPr>
      </w:pPr>
    </w:p>
    <w:p w:rsidR="007A3C2F" w:rsidRDefault="007A3C2F" w:rsidP="007A3C2F">
      <w:pPr>
        <w:spacing w:line="273" w:lineRule="exact"/>
        <w:jc w:val="both"/>
        <w:rPr>
          <w:sz w:val="24"/>
          <w:szCs w:val="24"/>
        </w:rPr>
      </w:pPr>
    </w:p>
    <w:p w:rsidR="007A3C2F" w:rsidRPr="007A3C2F" w:rsidRDefault="007A3C2F" w:rsidP="007A3C2F">
      <w:pPr>
        <w:spacing w:line="273" w:lineRule="exact"/>
        <w:jc w:val="both"/>
        <w:rPr>
          <w:sz w:val="24"/>
          <w:szCs w:val="24"/>
        </w:rPr>
      </w:pPr>
    </w:p>
    <w:p w:rsidR="00CE4210" w:rsidRPr="00BB7E6D" w:rsidRDefault="00CE4210" w:rsidP="00CE4210">
      <w:pPr>
        <w:spacing w:line="273" w:lineRule="exact"/>
        <w:rPr>
          <w:b/>
          <w:sz w:val="24"/>
          <w:szCs w:val="24"/>
        </w:rPr>
      </w:pPr>
      <w:r w:rsidRPr="00BB7E6D">
        <w:rPr>
          <w:b/>
          <w:spacing w:val="-7"/>
          <w:w w:val="90"/>
          <w:sz w:val="24"/>
          <w:szCs w:val="24"/>
        </w:rPr>
        <w:lastRenderedPageBreak/>
        <w:t>Exercise</w:t>
      </w:r>
      <w:r w:rsidRPr="00BB7E6D">
        <w:rPr>
          <w:b/>
          <w:spacing w:val="-50"/>
          <w:w w:val="90"/>
          <w:sz w:val="24"/>
          <w:szCs w:val="24"/>
        </w:rPr>
        <w:t xml:space="preserve"> </w:t>
      </w:r>
      <w:r w:rsidRPr="00BB7E6D">
        <w:rPr>
          <w:b/>
          <w:w w:val="90"/>
          <w:sz w:val="24"/>
          <w:szCs w:val="24"/>
        </w:rPr>
        <w:t>#</w:t>
      </w:r>
      <w:r w:rsidRPr="00BB7E6D">
        <w:rPr>
          <w:b/>
          <w:spacing w:val="-55"/>
          <w:w w:val="90"/>
          <w:sz w:val="24"/>
          <w:szCs w:val="24"/>
        </w:rPr>
        <w:t xml:space="preserve"> </w:t>
      </w:r>
      <w:r w:rsidR="007A3C2F">
        <w:rPr>
          <w:b/>
          <w:w w:val="90"/>
          <w:sz w:val="24"/>
          <w:szCs w:val="24"/>
        </w:rPr>
        <w:t>06</w:t>
      </w:r>
      <w:r w:rsidR="002E46C9">
        <w:rPr>
          <w:b/>
          <w:w w:val="90"/>
          <w:sz w:val="24"/>
          <w:szCs w:val="24"/>
        </w:rPr>
        <w:t xml:space="preserve"> </w:t>
      </w:r>
      <w:r w:rsidR="002E46C9" w:rsidRPr="002E46C9">
        <w:rPr>
          <w:b/>
          <w:w w:val="90"/>
          <w:sz w:val="24"/>
          <w:szCs w:val="24"/>
        </w:rPr>
        <w:t>implement the given circui</w:t>
      </w:r>
      <w:r w:rsidR="002E46C9">
        <w:rPr>
          <w:b/>
          <w:w w:val="90"/>
          <w:sz w:val="24"/>
          <w:szCs w:val="24"/>
        </w:rPr>
        <w:t>t</w:t>
      </w:r>
      <w:r w:rsidR="002E46C9" w:rsidRPr="002E46C9">
        <w:rPr>
          <w:b/>
          <w:w w:val="90"/>
          <w:sz w:val="24"/>
          <w:szCs w:val="24"/>
        </w:rPr>
        <w:t xml:space="preserve"> on </w:t>
      </w:r>
      <w:r w:rsidR="002E46C9" w:rsidRPr="00BB7E6D">
        <w:rPr>
          <w:rFonts w:cs="Times New Roman"/>
          <w:b/>
          <w:w w:val="90"/>
          <w:sz w:val="24"/>
          <w:szCs w:val="24"/>
        </w:rPr>
        <w:t xml:space="preserve">Trainer </w:t>
      </w:r>
      <w:r w:rsidR="002E46C9" w:rsidRPr="002E46C9">
        <w:rPr>
          <w:b/>
          <w:w w:val="90"/>
          <w:sz w:val="24"/>
          <w:szCs w:val="24"/>
        </w:rPr>
        <w:t>and draw Truth tables:</w:t>
      </w:r>
    </w:p>
    <w:p w:rsidR="00CE4210" w:rsidRPr="002666C8" w:rsidRDefault="002E46C9" w:rsidP="002666C8">
      <w:pPr>
        <w:spacing w:line="273" w:lineRule="exact"/>
        <w:rPr>
          <w:rFonts w:ascii="Trebuchet MS"/>
          <w:b/>
          <w:sz w:val="28"/>
        </w:rPr>
      </w:pPr>
      <w:r>
        <w:rPr>
          <w:rFonts w:ascii="Times New Roman" w:eastAsia="Arial" w:hAnsi="Times New Roman" w:cs="Times New Roman"/>
          <w:noProof/>
          <w:color w:val="auto"/>
          <w:sz w:val="22"/>
          <w:szCs w:val="22"/>
          <w:lang w:eastAsia="en-US" w:bidi="ar-SA"/>
        </w:rPr>
        <w:drawing>
          <wp:anchor distT="0" distB="0" distL="114300" distR="114300" simplePos="0" relativeHeight="251656192" behindDoc="1" locked="0" layoutInCell="1" allowOverlap="1" wp14:anchorId="0C63CB76" wp14:editId="6B813678">
            <wp:simplePos x="0" y="0"/>
            <wp:positionH relativeFrom="column">
              <wp:posOffset>1715135</wp:posOffset>
            </wp:positionH>
            <wp:positionV relativeFrom="paragraph">
              <wp:posOffset>4445</wp:posOffset>
            </wp:positionV>
            <wp:extent cx="1686560" cy="845820"/>
            <wp:effectExtent l="19050" t="0" r="8890" b="0"/>
            <wp:wrapSquare wrapText="bothSides"/>
            <wp:docPr id="1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srcRect/>
                    <a:stretch>
                      <a:fillRect/>
                    </a:stretch>
                  </pic:blipFill>
                  <pic:spPr bwMode="auto">
                    <a:xfrm>
                      <a:off x="0" y="0"/>
                      <a:ext cx="1686560" cy="845820"/>
                    </a:xfrm>
                    <a:prstGeom prst="rect">
                      <a:avLst/>
                    </a:prstGeom>
                    <a:noFill/>
                  </pic:spPr>
                </pic:pic>
              </a:graphicData>
            </a:graphic>
          </wp:anchor>
        </w:drawing>
      </w: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E46C9">
      <w:pPr>
        <w:spacing w:line="256" w:lineRule="exact"/>
        <w:rPr>
          <w:rFonts w:asciiTheme="majorBidi" w:hAnsiTheme="majorBidi" w:cstheme="majorBidi"/>
          <w:b/>
          <w:bCs/>
          <w:color w:val="auto"/>
          <w:sz w:val="28"/>
          <w:szCs w:val="28"/>
          <w:u w:val="single"/>
        </w:rPr>
      </w:pPr>
    </w:p>
    <w:tbl>
      <w:tblPr>
        <w:tblStyle w:val="TableGrid"/>
        <w:tblW w:w="0" w:type="auto"/>
        <w:tblLook w:val="04A0" w:firstRow="1" w:lastRow="0" w:firstColumn="1" w:lastColumn="0" w:noHBand="0" w:noVBand="1"/>
      </w:tblPr>
      <w:tblGrid>
        <w:gridCol w:w="2461"/>
        <w:gridCol w:w="2461"/>
        <w:gridCol w:w="2462"/>
        <w:gridCol w:w="2462"/>
      </w:tblGrid>
      <w:tr w:rsidR="002E46C9" w:rsidTr="002E46C9">
        <w:tc>
          <w:tcPr>
            <w:tcW w:w="2461" w:type="dxa"/>
          </w:tcPr>
          <w:p w:rsidR="002E46C9" w:rsidRPr="002E46C9" w:rsidRDefault="002E46C9" w:rsidP="00257996">
            <w:pPr>
              <w:spacing w:line="256" w:lineRule="exact"/>
              <w:jc w:val="center"/>
              <w:rPr>
                <w:rFonts w:asciiTheme="majorBidi" w:hAnsiTheme="majorBidi" w:cstheme="majorBidi"/>
                <w:b/>
                <w:bCs/>
                <w:color w:val="auto"/>
                <w:sz w:val="22"/>
                <w:szCs w:val="28"/>
              </w:rPr>
            </w:pPr>
            <w:r w:rsidRPr="002E46C9">
              <w:rPr>
                <w:rFonts w:asciiTheme="majorBidi" w:hAnsiTheme="majorBidi" w:cstheme="majorBidi"/>
                <w:b/>
                <w:bCs/>
                <w:color w:val="auto"/>
                <w:sz w:val="22"/>
                <w:szCs w:val="28"/>
              </w:rPr>
              <w:t>A</w:t>
            </w:r>
          </w:p>
        </w:tc>
        <w:tc>
          <w:tcPr>
            <w:tcW w:w="2461" w:type="dxa"/>
          </w:tcPr>
          <w:p w:rsidR="002E46C9" w:rsidRPr="002E46C9" w:rsidRDefault="002E46C9" w:rsidP="00257996">
            <w:pPr>
              <w:spacing w:line="256" w:lineRule="exact"/>
              <w:jc w:val="center"/>
              <w:rPr>
                <w:rFonts w:asciiTheme="majorBidi" w:hAnsiTheme="majorBidi" w:cstheme="majorBidi"/>
                <w:b/>
                <w:bCs/>
                <w:color w:val="auto"/>
                <w:sz w:val="22"/>
                <w:szCs w:val="28"/>
              </w:rPr>
            </w:pPr>
            <w:r w:rsidRPr="002E46C9">
              <w:rPr>
                <w:rFonts w:asciiTheme="majorBidi" w:hAnsiTheme="majorBidi" w:cstheme="majorBidi"/>
                <w:b/>
                <w:bCs/>
                <w:color w:val="auto"/>
                <w:sz w:val="22"/>
                <w:szCs w:val="28"/>
              </w:rPr>
              <w:t>B</w:t>
            </w:r>
          </w:p>
        </w:tc>
        <w:tc>
          <w:tcPr>
            <w:tcW w:w="2462" w:type="dxa"/>
          </w:tcPr>
          <w:p w:rsidR="002E46C9" w:rsidRPr="002E46C9" w:rsidRDefault="002E46C9" w:rsidP="00257996">
            <w:pPr>
              <w:spacing w:line="256" w:lineRule="exact"/>
              <w:jc w:val="center"/>
              <w:rPr>
                <w:rFonts w:asciiTheme="majorBidi" w:hAnsiTheme="majorBidi" w:cstheme="majorBidi"/>
                <w:b/>
                <w:bCs/>
                <w:color w:val="auto"/>
                <w:sz w:val="22"/>
                <w:szCs w:val="28"/>
              </w:rPr>
            </w:pPr>
            <w:r w:rsidRPr="002E46C9">
              <w:rPr>
                <w:rFonts w:asciiTheme="majorBidi" w:hAnsiTheme="majorBidi" w:cstheme="majorBidi"/>
                <w:b/>
                <w:bCs/>
                <w:color w:val="auto"/>
                <w:sz w:val="22"/>
                <w:szCs w:val="28"/>
              </w:rPr>
              <w:t>C</w:t>
            </w:r>
          </w:p>
        </w:tc>
        <w:tc>
          <w:tcPr>
            <w:tcW w:w="2462" w:type="dxa"/>
          </w:tcPr>
          <w:p w:rsidR="002E46C9" w:rsidRPr="002E46C9" w:rsidRDefault="002E46C9" w:rsidP="00257996">
            <w:pPr>
              <w:spacing w:line="256" w:lineRule="exact"/>
              <w:jc w:val="center"/>
              <w:rPr>
                <w:rFonts w:asciiTheme="majorBidi" w:hAnsiTheme="majorBidi" w:cstheme="majorBidi"/>
                <w:b/>
                <w:bCs/>
                <w:color w:val="auto"/>
                <w:sz w:val="22"/>
                <w:szCs w:val="28"/>
              </w:rPr>
            </w:pPr>
            <w:r w:rsidRPr="002E46C9">
              <w:rPr>
                <w:rFonts w:asciiTheme="majorBidi" w:hAnsiTheme="majorBidi" w:cstheme="majorBidi"/>
                <w:b/>
                <w:bCs/>
                <w:color w:val="auto"/>
                <w:sz w:val="22"/>
                <w:szCs w:val="28"/>
              </w:rPr>
              <w:t>OUTPUT</w:t>
            </w:r>
          </w:p>
        </w:tc>
      </w:tr>
      <w:tr w:rsidR="002E46C9" w:rsidTr="002E46C9">
        <w:tc>
          <w:tcPr>
            <w:tcW w:w="2461" w:type="dxa"/>
          </w:tcPr>
          <w:p w:rsidR="002E46C9" w:rsidRPr="002E46C9" w:rsidRDefault="002E46C9" w:rsidP="00257996">
            <w:pPr>
              <w:spacing w:line="256" w:lineRule="exact"/>
              <w:jc w:val="center"/>
              <w:rPr>
                <w:rFonts w:asciiTheme="majorBidi" w:hAnsiTheme="majorBidi" w:cstheme="majorBidi"/>
                <w:b/>
                <w:bCs/>
                <w:color w:val="auto"/>
                <w:sz w:val="28"/>
                <w:szCs w:val="28"/>
              </w:rPr>
            </w:pPr>
          </w:p>
        </w:tc>
        <w:tc>
          <w:tcPr>
            <w:tcW w:w="2461" w:type="dxa"/>
          </w:tcPr>
          <w:p w:rsidR="002E46C9" w:rsidRPr="002E46C9" w:rsidRDefault="002E46C9" w:rsidP="00257996">
            <w:pPr>
              <w:spacing w:line="256" w:lineRule="exact"/>
              <w:jc w:val="center"/>
              <w:rPr>
                <w:rFonts w:asciiTheme="majorBidi" w:hAnsiTheme="majorBidi" w:cstheme="majorBidi"/>
                <w:b/>
                <w:bCs/>
                <w:color w:val="auto"/>
                <w:sz w:val="28"/>
                <w:szCs w:val="28"/>
              </w:rPr>
            </w:pPr>
          </w:p>
        </w:tc>
        <w:tc>
          <w:tcPr>
            <w:tcW w:w="2462" w:type="dxa"/>
          </w:tcPr>
          <w:p w:rsidR="002E46C9" w:rsidRPr="002E46C9" w:rsidRDefault="002E46C9" w:rsidP="00257996">
            <w:pPr>
              <w:spacing w:line="256" w:lineRule="exact"/>
              <w:jc w:val="center"/>
              <w:rPr>
                <w:rFonts w:asciiTheme="majorBidi" w:hAnsiTheme="majorBidi" w:cstheme="majorBidi"/>
                <w:b/>
                <w:bCs/>
                <w:color w:val="auto"/>
                <w:sz w:val="28"/>
                <w:szCs w:val="28"/>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r>
      <w:tr w:rsidR="002E46C9" w:rsidTr="002E46C9">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r>
      <w:tr w:rsidR="002E46C9" w:rsidTr="002E46C9">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r>
      <w:tr w:rsidR="002E46C9" w:rsidTr="002E46C9">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r>
      <w:tr w:rsidR="002E46C9" w:rsidTr="002E46C9">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r>
      <w:tr w:rsidR="002E46C9" w:rsidTr="002E46C9">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r>
      <w:tr w:rsidR="002E46C9" w:rsidTr="002E46C9">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r>
      <w:tr w:rsidR="002E46C9" w:rsidTr="002E46C9">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1"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c>
          <w:tcPr>
            <w:tcW w:w="2462" w:type="dxa"/>
          </w:tcPr>
          <w:p w:rsidR="002E46C9" w:rsidRDefault="002E46C9" w:rsidP="00257996">
            <w:pPr>
              <w:spacing w:line="256" w:lineRule="exact"/>
              <w:jc w:val="center"/>
              <w:rPr>
                <w:rFonts w:asciiTheme="majorBidi" w:hAnsiTheme="majorBidi" w:cstheme="majorBidi"/>
                <w:b/>
                <w:bCs/>
                <w:color w:val="auto"/>
                <w:sz w:val="28"/>
                <w:szCs w:val="28"/>
                <w:u w:val="single"/>
              </w:rPr>
            </w:pPr>
          </w:p>
        </w:tc>
      </w:tr>
    </w:tbl>
    <w:p w:rsidR="00821167" w:rsidRDefault="00821167" w:rsidP="001A4E8F">
      <w:pPr>
        <w:spacing w:line="273" w:lineRule="exact"/>
        <w:rPr>
          <w:b/>
          <w:spacing w:val="-7"/>
          <w:w w:val="90"/>
          <w:sz w:val="24"/>
          <w:szCs w:val="24"/>
        </w:rPr>
      </w:pPr>
    </w:p>
    <w:p w:rsidR="00516FAD" w:rsidRPr="00BB7E6D" w:rsidRDefault="00516FAD" w:rsidP="00516FAD">
      <w:pPr>
        <w:spacing w:line="273" w:lineRule="exact"/>
        <w:rPr>
          <w:rFonts w:cs="Times New Roman"/>
          <w:b/>
          <w:w w:val="90"/>
          <w:sz w:val="24"/>
          <w:szCs w:val="24"/>
        </w:rPr>
      </w:pPr>
      <w:r w:rsidRPr="00BB7E6D">
        <w:rPr>
          <w:rFonts w:cs="Times New Roman"/>
          <w:b/>
          <w:spacing w:val="-7"/>
          <w:w w:val="90"/>
          <w:sz w:val="24"/>
          <w:szCs w:val="24"/>
        </w:rPr>
        <w:t>Exercise</w:t>
      </w:r>
      <w:r w:rsidRPr="00BB7E6D">
        <w:rPr>
          <w:rFonts w:cs="Times New Roman"/>
          <w:b/>
          <w:spacing w:val="-50"/>
          <w:w w:val="90"/>
          <w:sz w:val="24"/>
          <w:szCs w:val="24"/>
        </w:rPr>
        <w:t xml:space="preserve"> </w:t>
      </w:r>
      <w:r w:rsidRPr="00BB7E6D">
        <w:rPr>
          <w:rFonts w:cs="Times New Roman"/>
          <w:b/>
          <w:w w:val="90"/>
          <w:sz w:val="24"/>
          <w:szCs w:val="24"/>
        </w:rPr>
        <w:t>#</w:t>
      </w:r>
      <w:r w:rsidRPr="00BB7E6D">
        <w:rPr>
          <w:rFonts w:cs="Times New Roman"/>
          <w:b/>
          <w:spacing w:val="-55"/>
          <w:w w:val="90"/>
          <w:sz w:val="24"/>
          <w:szCs w:val="24"/>
        </w:rPr>
        <w:t xml:space="preserve"> </w:t>
      </w:r>
      <w:r w:rsidR="007A3C2F">
        <w:rPr>
          <w:rFonts w:cs="Times New Roman"/>
          <w:b/>
          <w:w w:val="90"/>
          <w:sz w:val="24"/>
          <w:szCs w:val="24"/>
        </w:rPr>
        <w:t>07</w:t>
      </w:r>
      <w:r>
        <w:rPr>
          <w:rFonts w:cs="Times New Roman"/>
          <w:b/>
          <w:w w:val="90"/>
          <w:sz w:val="24"/>
          <w:szCs w:val="24"/>
        </w:rPr>
        <w:t xml:space="preserve"> </w:t>
      </w:r>
      <w:r w:rsidRPr="00BB7E6D">
        <w:rPr>
          <w:rFonts w:cs="Times New Roman"/>
          <w:b/>
          <w:w w:val="90"/>
          <w:sz w:val="24"/>
          <w:szCs w:val="24"/>
        </w:rPr>
        <w:t xml:space="preserve">Implement the following scenario/ Logic on Trainer </w:t>
      </w:r>
    </w:p>
    <w:p w:rsidR="00E40A2D" w:rsidRDefault="00E40A2D" w:rsidP="00E40A2D">
      <w:pPr>
        <w:spacing w:line="273" w:lineRule="exact"/>
        <w:rPr>
          <w:b/>
          <w:w w:val="90"/>
          <w:sz w:val="24"/>
          <w:szCs w:val="24"/>
        </w:rPr>
      </w:pPr>
      <w:r w:rsidRPr="00E40A2D">
        <w:rPr>
          <w:b/>
          <w:w w:val="90"/>
          <w:sz w:val="24"/>
          <w:szCs w:val="24"/>
        </w:rPr>
        <w:t>A device is needed to indicate when two LOW levels occ</w:t>
      </w:r>
      <w:r>
        <w:rPr>
          <w:b/>
          <w:w w:val="90"/>
          <w:sz w:val="24"/>
          <w:szCs w:val="24"/>
        </w:rPr>
        <w:t xml:space="preserve">ur simultaneously on its inputs </w:t>
      </w:r>
      <w:r w:rsidRPr="00E40A2D">
        <w:rPr>
          <w:b/>
          <w:w w:val="90"/>
          <w:sz w:val="24"/>
          <w:szCs w:val="24"/>
        </w:rPr>
        <w:t>and to produce a HIGH output as an</w:t>
      </w:r>
      <w:r>
        <w:rPr>
          <w:b/>
          <w:w w:val="90"/>
          <w:sz w:val="24"/>
          <w:szCs w:val="24"/>
        </w:rPr>
        <w:t xml:space="preserve"> indication. Specify the device and implement on Trainer.</w:t>
      </w:r>
    </w:p>
    <w:p w:rsidR="00D04303" w:rsidRDefault="00D04303" w:rsidP="00E40A2D">
      <w:pPr>
        <w:spacing w:line="273" w:lineRule="exact"/>
        <w:rPr>
          <w:b/>
          <w:w w:val="90"/>
          <w:sz w:val="24"/>
          <w:szCs w:val="24"/>
        </w:rPr>
      </w:pPr>
      <w:r w:rsidRPr="00BB7E6D">
        <w:rPr>
          <w:rFonts w:cs="Times New Roman"/>
          <w:b/>
          <w:spacing w:val="-7"/>
          <w:w w:val="90"/>
          <w:sz w:val="24"/>
          <w:szCs w:val="24"/>
        </w:rPr>
        <w:t>Exercise</w:t>
      </w:r>
      <w:r w:rsidRPr="00BB7E6D">
        <w:rPr>
          <w:rFonts w:cs="Times New Roman"/>
          <w:b/>
          <w:spacing w:val="-50"/>
          <w:w w:val="90"/>
          <w:sz w:val="24"/>
          <w:szCs w:val="24"/>
        </w:rPr>
        <w:t xml:space="preserve"> </w:t>
      </w:r>
      <w:r w:rsidRPr="00BB7E6D">
        <w:rPr>
          <w:rFonts w:cs="Times New Roman"/>
          <w:b/>
          <w:w w:val="90"/>
          <w:sz w:val="24"/>
          <w:szCs w:val="24"/>
        </w:rPr>
        <w:t>#</w:t>
      </w:r>
      <w:r w:rsidRPr="00BB7E6D">
        <w:rPr>
          <w:rFonts w:cs="Times New Roman"/>
          <w:b/>
          <w:spacing w:val="-55"/>
          <w:w w:val="90"/>
          <w:sz w:val="24"/>
          <w:szCs w:val="24"/>
        </w:rPr>
        <w:t xml:space="preserve"> </w:t>
      </w:r>
      <w:r w:rsidR="007A3C2F">
        <w:rPr>
          <w:rFonts w:cs="Times New Roman"/>
          <w:b/>
          <w:w w:val="90"/>
          <w:sz w:val="24"/>
          <w:szCs w:val="24"/>
        </w:rPr>
        <w:t>08</w:t>
      </w:r>
      <w:r>
        <w:rPr>
          <w:rFonts w:cs="Times New Roman"/>
          <w:b/>
          <w:w w:val="90"/>
          <w:sz w:val="24"/>
          <w:szCs w:val="24"/>
        </w:rPr>
        <w:t xml:space="preserve">   </w:t>
      </w:r>
      <w:r w:rsidRPr="00D04303">
        <w:rPr>
          <w:b/>
          <w:w w:val="90"/>
          <w:sz w:val="24"/>
          <w:szCs w:val="24"/>
        </w:rPr>
        <w:t xml:space="preserve">Write the Boolean expression for </w:t>
      </w:r>
      <w:r>
        <w:rPr>
          <w:b/>
          <w:w w:val="90"/>
          <w:sz w:val="24"/>
          <w:szCs w:val="24"/>
        </w:rPr>
        <w:t xml:space="preserve">given circuit and also </w:t>
      </w:r>
      <w:r w:rsidRPr="00D04303">
        <w:rPr>
          <w:b/>
          <w:w w:val="90"/>
          <w:sz w:val="24"/>
          <w:szCs w:val="24"/>
        </w:rPr>
        <w:t xml:space="preserve">implement the given circuits on </w:t>
      </w:r>
      <w:r>
        <w:rPr>
          <w:b/>
          <w:w w:val="90"/>
          <w:sz w:val="24"/>
          <w:szCs w:val="24"/>
        </w:rPr>
        <w:t xml:space="preserve">Trainer </w:t>
      </w:r>
      <w:r w:rsidRPr="00D04303">
        <w:rPr>
          <w:b/>
          <w:w w:val="90"/>
          <w:sz w:val="24"/>
          <w:szCs w:val="24"/>
        </w:rPr>
        <w:t>and draw Truth tables:</w:t>
      </w:r>
    </w:p>
    <w:p w:rsidR="00D04303" w:rsidRDefault="00D04303" w:rsidP="00E40A2D">
      <w:pPr>
        <w:spacing w:line="273" w:lineRule="exact"/>
        <w:rPr>
          <w:b/>
          <w:w w:val="90"/>
          <w:sz w:val="24"/>
          <w:szCs w:val="24"/>
        </w:rPr>
      </w:pPr>
      <w:r>
        <w:rPr>
          <w:rFonts w:ascii="Times New Roman" w:eastAsia="Arial" w:hAnsi="Times New Roman" w:cs="Times New Roman"/>
          <w:noProof/>
          <w:color w:val="auto"/>
          <w:sz w:val="22"/>
          <w:szCs w:val="22"/>
          <w:lang w:eastAsia="en-US" w:bidi="ar-SA"/>
        </w:rPr>
        <w:drawing>
          <wp:anchor distT="0" distB="0" distL="114300" distR="114300" simplePos="0" relativeHeight="251682304" behindDoc="1" locked="0" layoutInCell="1" allowOverlap="1" wp14:anchorId="72458E7F" wp14:editId="7178A41B">
            <wp:simplePos x="0" y="0"/>
            <wp:positionH relativeFrom="column">
              <wp:posOffset>-9525</wp:posOffset>
            </wp:positionH>
            <wp:positionV relativeFrom="paragraph">
              <wp:posOffset>104140</wp:posOffset>
            </wp:positionV>
            <wp:extent cx="5131435" cy="1009650"/>
            <wp:effectExtent l="1905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srcRect/>
                    <a:stretch>
                      <a:fillRect/>
                    </a:stretch>
                  </pic:blipFill>
                  <pic:spPr bwMode="auto">
                    <a:xfrm>
                      <a:off x="0" y="0"/>
                      <a:ext cx="5131435" cy="1009650"/>
                    </a:xfrm>
                    <a:prstGeom prst="rect">
                      <a:avLst/>
                    </a:prstGeom>
                    <a:noFill/>
                  </pic:spPr>
                </pic:pic>
              </a:graphicData>
            </a:graphic>
          </wp:anchor>
        </w:drawing>
      </w:r>
    </w:p>
    <w:p w:rsidR="00A67841" w:rsidRDefault="00A67841" w:rsidP="001A4E8F">
      <w:pPr>
        <w:spacing w:line="256" w:lineRule="exact"/>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7A3C2F">
      <w:pPr>
        <w:spacing w:line="256" w:lineRule="exact"/>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tbl>
      <w:tblPr>
        <w:tblStyle w:val="TableGrid"/>
        <w:tblW w:w="0" w:type="auto"/>
        <w:tblLook w:val="04A0" w:firstRow="1" w:lastRow="0" w:firstColumn="1" w:lastColumn="0" w:noHBand="0" w:noVBand="1"/>
      </w:tblPr>
      <w:tblGrid>
        <w:gridCol w:w="2461"/>
        <w:gridCol w:w="2461"/>
        <w:gridCol w:w="2462"/>
        <w:gridCol w:w="2462"/>
      </w:tblGrid>
      <w:tr w:rsidR="00D04303" w:rsidTr="00D86BD6">
        <w:tc>
          <w:tcPr>
            <w:tcW w:w="2461" w:type="dxa"/>
          </w:tcPr>
          <w:p w:rsidR="00D04303" w:rsidRPr="002E46C9" w:rsidRDefault="00D04303" w:rsidP="00D86BD6">
            <w:pPr>
              <w:spacing w:line="256" w:lineRule="exact"/>
              <w:jc w:val="center"/>
              <w:rPr>
                <w:rFonts w:asciiTheme="majorBidi" w:hAnsiTheme="majorBidi" w:cstheme="majorBidi"/>
                <w:b/>
                <w:bCs/>
                <w:color w:val="auto"/>
                <w:sz w:val="22"/>
                <w:szCs w:val="28"/>
              </w:rPr>
            </w:pPr>
            <w:r w:rsidRPr="002E46C9">
              <w:rPr>
                <w:rFonts w:asciiTheme="majorBidi" w:hAnsiTheme="majorBidi" w:cstheme="majorBidi"/>
                <w:b/>
                <w:bCs/>
                <w:color w:val="auto"/>
                <w:sz w:val="22"/>
                <w:szCs w:val="28"/>
              </w:rPr>
              <w:t>A</w:t>
            </w:r>
          </w:p>
        </w:tc>
        <w:tc>
          <w:tcPr>
            <w:tcW w:w="2461" w:type="dxa"/>
          </w:tcPr>
          <w:p w:rsidR="00D04303" w:rsidRPr="002E46C9" w:rsidRDefault="00D04303" w:rsidP="00D86BD6">
            <w:pPr>
              <w:spacing w:line="256" w:lineRule="exact"/>
              <w:jc w:val="center"/>
              <w:rPr>
                <w:rFonts w:asciiTheme="majorBidi" w:hAnsiTheme="majorBidi" w:cstheme="majorBidi"/>
                <w:b/>
                <w:bCs/>
                <w:color w:val="auto"/>
                <w:sz w:val="22"/>
                <w:szCs w:val="28"/>
              </w:rPr>
            </w:pPr>
            <w:r w:rsidRPr="002E46C9">
              <w:rPr>
                <w:rFonts w:asciiTheme="majorBidi" w:hAnsiTheme="majorBidi" w:cstheme="majorBidi"/>
                <w:b/>
                <w:bCs/>
                <w:color w:val="auto"/>
                <w:sz w:val="22"/>
                <w:szCs w:val="28"/>
              </w:rPr>
              <w:t>B</w:t>
            </w:r>
          </w:p>
        </w:tc>
        <w:tc>
          <w:tcPr>
            <w:tcW w:w="2462" w:type="dxa"/>
          </w:tcPr>
          <w:p w:rsidR="00D04303" w:rsidRPr="002E46C9" w:rsidRDefault="00D04303" w:rsidP="00D86BD6">
            <w:pPr>
              <w:spacing w:line="256" w:lineRule="exact"/>
              <w:jc w:val="center"/>
              <w:rPr>
                <w:rFonts w:asciiTheme="majorBidi" w:hAnsiTheme="majorBidi" w:cstheme="majorBidi"/>
                <w:b/>
                <w:bCs/>
                <w:color w:val="auto"/>
                <w:sz w:val="22"/>
                <w:szCs w:val="28"/>
              </w:rPr>
            </w:pPr>
            <w:r w:rsidRPr="002E46C9">
              <w:rPr>
                <w:rFonts w:asciiTheme="majorBidi" w:hAnsiTheme="majorBidi" w:cstheme="majorBidi"/>
                <w:b/>
                <w:bCs/>
                <w:color w:val="auto"/>
                <w:sz w:val="22"/>
                <w:szCs w:val="28"/>
              </w:rPr>
              <w:t>C</w:t>
            </w:r>
          </w:p>
        </w:tc>
        <w:tc>
          <w:tcPr>
            <w:tcW w:w="2462" w:type="dxa"/>
          </w:tcPr>
          <w:p w:rsidR="00D04303" w:rsidRPr="002E46C9" w:rsidRDefault="00D04303" w:rsidP="00D86BD6">
            <w:pPr>
              <w:spacing w:line="256" w:lineRule="exact"/>
              <w:jc w:val="center"/>
              <w:rPr>
                <w:rFonts w:asciiTheme="majorBidi" w:hAnsiTheme="majorBidi" w:cstheme="majorBidi"/>
                <w:b/>
                <w:bCs/>
                <w:color w:val="auto"/>
                <w:sz w:val="22"/>
                <w:szCs w:val="28"/>
              </w:rPr>
            </w:pPr>
            <w:r>
              <w:rPr>
                <w:rFonts w:asciiTheme="majorBidi" w:hAnsiTheme="majorBidi" w:cstheme="majorBidi"/>
                <w:b/>
                <w:bCs/>
                <w:color w:val="auto"/>
                <w:sz w:val="22"/>
                <w:szCs w:val="28"/>
              </w:rPr>
              <w:t>Y</w:t>
            </w:r>
          </w:p>
        </w:tc>
      </w:tr>
      <w:tr w:rsidR="00D04303" w:rsidTr="00D86BD6">
        <w:tc>
          <w:tcPr>
            <w:tcW w:w="2461" w:type="dxa"/>
          </w:tcPr>
          <w:p w:rsidR="00D04303" w:rsidRPr="002E46C9" w:rsidRDefault="00D04303" w:rsidP="00D86BD6">
            <w:pPr>
              <w:spacing w:line="256" w:lineRule="exact"/>
              <w:jc w:val="center"/>
              <w:rPr>
                <w:rFonts w:asciiTheme="majorBidi" w:hAnsiTheme="majorBidi" w:cstheme="majorBidi"/>
                <w:b/>
                <w:bCs/>
                <w:color w:val="auto"/>
                <w:sz w:val="28"/>
                <w:szCs w:val="28"/>
              </w:rPr>
            </w:pPr>
          </w:p>
        </w:tc>
        <w:tc>
          <w:tcPr>
            <w:tcW w:w="2461" w:type="dxa"/>
          </w:tcPr>
          <w:p w:rsidR="00D04303" w:rsidRPr="002E46C9" w:rsidRDefault="00D04303" w:rsidP="00D86BD6">
            <w:pPr>
              <w:spacing w:line="256" w:lineRule="exact"/>
              <w:jc w:val="center"/>
              <w:rPr>
                <w:rFonts w:asciiTheme="majorBidi" w:hAnsiTheme="majorBidi" w:cstheme="majorBidi"/>
                <w:b/>
                <w:bCs/>
                <w:color w:val="auto"/>
                <w:sz w:val="28"/>
                <w:szCs w:val="28"/>
              </w:rPr>
            </w:pPr>
          </w:p>
        </w:tc>
        <w:tc>
          <w:tcPr>
            <w:tcW w:w="2462" w:type="dxa"/>
          </w:tcPr>
          <w:p w:rsidR="00D04303" w:rsidRPr="002E46C9" w:rsidRDefault="00D04303" w:rsidP="00D86BD6">
            <w:pPr>
              <w:spacing w:line="256" w:lineRule="exact"/>
              <w:jc w:val="center"/>
              <w:rPr>
                <w:rFonts w:asciiTheme="majorBidi" w:hAnsiTheme="majorBidi" w:cstheme="majorBidi"/>
                <w:b/>
                <w:bCs/>
                <w:color w:val="auto"/>
                <w:sz w:val="28"/>
                <w:szCs w:val="28"/>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r>
      <w:tr w:rsidR="00D04303" w:rsidTr="00D86BD6">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r>
      <w:tr w:rsidR="00D04303" w:rsidTr="00D86BD6">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r>
      <w:tr w:rsidR="00D04303" w:rsidTr="00D86BD6">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r>
      <w:tr w:rsidR="00D04303" w:rsidTr="00D86BD6">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r>
      <w:tr w:rsidR="00D04303" w:rsidTr="00D86BD6">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r>
      <w:tr w:rsidR="00D04303" w:rsidTr="00D86BD6">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r>
      <w:tr w:rsidR="00D04303" w:rsidTr="00D86BD6">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1"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c>
          <w:tcPr>
            <w:tcW w:w="2462" w:type="dxa"/>
          </w:tcPr>
          <w:p w:rsidR="00D04303" w:rsidRDefault="00D04303" w:rsidP="00D86BD6">
            <w:pPr>
              <w:spacing w:line="256" w:lineRule="exact"/>
              <w:jc w:val="center"/>
              <w:rPr>
                <w:rFonts w:asciiTheme="majorBidi" w:hAnsiTheme="majorBidi" w:cstheme="majorBidi"/>
                <w:b/>
                <w:bCs/>
                <w:color w:val="auto"/>
                <w:sz w:val="28"/>
                <w:szCs w:val="28"/>
                <w:u w:val="single"/>
              </w:rPr>
            </w:pPr>
          </w:p>
        </w:tc>
      </w:tr>
    </w:tbl>
    <w:p w:rsidR="00D86BD6" w:rsidRDefault="00D86BD6" w:rsidP="00A44842">
      <w:pPr>
        <w:spacing w:line="256" w:lineRule="exact"/>
        <w:rPr>
          <w:rFonts w:ascii="Helvetica-Bold" w:hAnsi="Helvetica-Bold" w:cs="Helvetica-Bold"/>
          <w:b/>
          <w:bCs/>
          <w:color w:val="auto"/>
          <w:sz w:val="24"/>
          <w:szCs w:val="24"/>
          <w:lang w:eastAsia="en-US" w:bidi="ar-SA"/>
        </w:rPr>
      </w:pPr>
    </w:p>
    <w:p w:rsidR="00D86BD6" w:rsidRDefault="00D86BD6" w:rsidP="00A44842">
      <w:pPr>
        <w:spacing w:line="256" w:lineRule="exact"/>
        <w:rPr>
          <w:rFonts w:ascii="Helvetica-Bold" w:hAnsi="Helvetica-Bold" w:cs="Helvetica-Bold"/>
          <w:b/>
          <w:bCs/>
          <w:color w:val="auto"/>
          <w:sz w:val="24"/>
          <w:szCs w:val="24"/>
          <w:lang w:eastAsia="en-US" w:bidi="ar-SA"/>
        </w:rPr>
      </w:pPr>
    </w:p>
    <w:p w:rsidR="007A3C2F" w:rsidRDefault="007A3C2F" w:rsidP="00A44842">
      <w:pPr>
        <w:spacing w:line="256" w:lineRule="exact"/>
        <w:rPr>
          <w:rFonts w:ascii="Helvetica-Bold" w:hAnsi="Helvetica-Bold" w:cs="Helvetica-Bold"/>
          <w:b/>
          <w:bCs/>
          <w:color w:val="auto"/>
          <w:sz w:val="24"/>
          <w:szCs w:val="24"/>
          <w:lang w:eastAsia="en-US" w:bidi="ar-SA"/>
        </w:rPr>
      </w:pPr>
      <w:bookmarkStart w:id="0" w:name="_GoBack"/>
      <w:bookmarkEnd w:id="0"/>
    </w:p>
    <w:p w:rsidR="00A67841" w:rsidRDefault="008C04FD" w:rsidP="00257996">
      <w:pPr>
        <w:spacing w:line="256" w:lineRule="exact"/>
        <w:jc w:val="center"/>
        <w:rPr>
          <w:rFonts w:ascii="Helvetica-Bold" w:hAnsi="Helvetica-Bold" w:cs="Helvetica-Bold"/>
          <w:b/>
          <w:bCs/>
          <w:color w:val="auto"/>
          <w:sz w:val="24"/>
          <w:szCs w:val="24"/>
          <w:lang w:eastAsia="en-US" w:bidi="ar-SA"/>
        </w:rPr>
      </w:pPr>
      <w:r>
        <w:rPr>
          <w:rFonts w:ascii="Helvetica-Bold" w:hAnsi="Helvetica-Bold" w:cs="Helvetica-Bold"/>
          <w:b/>
          <w:bCs/>
          <w:color w:val="auto"/>
          <w:sz w:val="24"/>
          <w:szCs w:val="24"/>
          <w:lang w:eastAsia="en-US" w:bidi="ar-SA"/>
        </w:rPr>
        <w:lastRenderedPageBreak/>
        <w:t>TRUE/FALSE</w:t>
      </w:r>
    </w:p>
    <w:p w:rsidR="004E5370" w:rsidRDefault="004E5370" w:rsidP="00257996">
      <w:pPr>
        <w:spacing w:line="256" w:lineRule="exact"/>
        <w:jc w:val="center"/>
        <w:rPr>
          <w:rFonts w:ascii="Helvetica-Bold" w:hAnsi="Helvetica-Bold" w:cs="Helvetica-Bold"/>
          <w:b/>
          <w:bCs/>
          <w:color w:val="auto"/>
          <w:sz w:val="24"/>
          <w:szCs w:val="24"/>
          <w:lang w:eastAsia="en-US" w:bidi="ar-SA"/>
        </w:rPr>
      </w:pPr>
    </w:p>
    <w:p w:rsidR="008C04FD" w:rsidRPr="005B54F4" w:rsidRDefault="008C04FD" w:rsidP="005B54F4">
      <w:pPr>
        <w:spacing w:line="256" w:lineRule="exact"/>
        <w:rPr>
          <w:rFonts w:cstheme="majorBidi"/>
          <w:bCs/>
          <w:color w:val="auto"/>
          <w:sz w:val="28"/>
          <w:szCs w:val="28"/>
        </w:rPr>
      </w:pPr>
      <w:r w:rsidRPr="005B54F4">
        <w:rPr>
          <w:rFonts w:cstheme="majorBidi"/>
          <w:bCs/>
          <w:color w:val="auto"/>
          <w:sz w:val="28"/>
          <w:szCs w:val="28"/>
        </w:rPr>
        <w:t>1. An inverter performs a NOT operation.</w:t>
      </w:r>
    </w:p>
    <w:p w:rsidR="008C04FD" w:rsidRPr="005B54F4" w:rsidRDefault="008C04FD" w:rsidP="005B54F4">
      <w:pPr>
        <w:spacing w:line="256" w:lineRule="exact"/>
        <w:rPr>
          <w:rFonts w:cstheme="majorBidi"/>
          <w:bCs/>
          <w:color w:val="auto"/>
          <w:sz w:val="28"/>
          <w:szCs w:val="28"/>
        </w:rPr>
      </w:pPr>
      <w:r w:rsidRPr="005B54F4">
        <w:rPr>
          <w:rFonts w:cstheme="majorBidi"/>
          <w:bCs/>
          <w:color w:val="auto"/>
          <w:sz w:val="28"/>
          <w:szCs w:val="28"/>
        </w:rPr>
        <w:t>2. A NOT gate cannot have more than one input.</w:t>
      </w:r>
    </w:p>
    <w:p w:rsidR="008C04FD" w:rsidRPr="005B54F4" w:rsidRDefault="008C04FD" w:rsidP="005B54F4">
      <w:pPr>
        <w:spacing w:line="256" w:lineRule="exact"/>
        <w:rPr>
          <w:rFonts w:cstheme="majorBidi"/>
          <w:bCs/>
          <w:color w:val="auto"/>
          <w:sz w:val="28"/>
          <w:szCs w:val="28"/>
        </w:rPr>
      </w:pPr>
      <w:r w:rsidRPr="005B54F4">
        <w:rPr>
          <w:rFonts w:cstheme="majorBidi"/>
          <w:bCs/>
          <w:color w:val="auto"/>
          <w:sz w:val="28"/>
          <w:szCs w:val="28"/>
        </w:rPr>
        <w:t>3. If any input to an OR gate is zero, the output is zero.</w:t>
      </w:r>
    </w:p>
    <w:p w:rsidR="008C04FD" w:rsidRPr="005B54F4" w:rsidRDefault="008C04FD" w:rsidP="005B54F4">
      <w:pPr>
        <w:spacing w:line="256" w:lineRule="exact"/>
        <w:rPr>
          <w:rFonts w:cstheme="majorBidi"/>
          <w:bCs/>
          <w:color w:val="auto"/>
          <w:sz w:val="28"/>
          <w:szCs w:val="28"/>
        </w:rPr>
      </w:pPr>
      <w:r w:rsidRPr="005B54F4">
        <w:rPr>
          <w:rFonts w:cstheme="majorBidi"/>
          <w:bCs/>
          <w:color w:val="auto"/>
          <w:sz w:val="28"/>
          <w:szCs w:val="28"/>
        </w:rPr>
        <w:t>4. If all inputs to an AND gate are 1, the output is 0.</w:t>
      </w:r>
    </w:p>
    <w:p w:rsidR="008C04FD" w:rsidRPr="005B54F4" w:rsidRDefault="008C04FD" w:rsidP="005B54F4">
      <w:pPr>
        <w:spacing w:line="256" w:lineRule="exact"/>
        <w:rPr>
          <w:rFonts w:cstheme="majorBidi"/>
          <w:bCs/>
          <w:color w:val="auto"/>
          <w:sz w:val="28"/>
          <w:szCs w:val="28"/>
        </w:rPr>
      </w:pPr>
      <w:r w:rsidRPr="005B54F4">
        <w:rPr>
          <w:rFonts w:cstheme="majorBidi"/>
          <w:bCs/>
          <w:color w:val="auto"/>
          <w:sz w:val="28"/>
          <w:szCs w:val="28"/>
        </w:rPr>
        <w:t>5. A NAND gate can be considered as an AND gate followed by a NOT gate.</w:t>
      </w:r>
    </w:p>
    <w:p w:rsidR="008C04FD" w:rsidRPr="005B54F4" w:rsidRDefault="008C04FD" w:rsidP="005B54F4">
      <w:pPr>
        <w:spacing w:line="256" w:lineRule="exact"/>
        <w:rPr>
          <w:rFonts w:cstheme="majorBidi"/>
          <w:bCs/>
          <w:color w:val="auto"/>
          <w:sz w:val="28"/>
          <w:szCs w:val="28"/>
        </w:rPr>
      </w:pPr>
      <w:r w:rsidRPr="005B54F4">
        <w:rPr>
          <w:rFonts w:cstheme="majorBidi"/>
          <w:bCs/>
          <w:color w:val="auto"/>
          <w:sz w:val="28"/>
          <w:szCs w:val="28"/>
        </w:rPr>
        <w:t>6. A NOR gate can be considered as an OR gate followed by an inverter.</w:t>
      </w:r>
    </w:p>
    <w:p w:rsidR="008C04FD" w:rsidRPr="005B54F4" w:rsidRDefault="008C04FD" w:rsidP="005B54F4">
      <w:pPr>
        <w:spacing w:line="256" w:lineRule="exact"/>
        <w:rPr>
          <w:rFonts w:cstheme="majorBidi"/>
          <w:bCs/>
          <w:color w:val="auto"/>
          <w:sz w:val="28"/>
          <w:szCs w:val="28"/>
        </w:rPr>
      </w:pPr>
      <w:r w:rsidRPr="005B54F4">
        <w:rPr>
          <w:rFonts w:cstheme="majorBidi"/>
          <w:bCs/>
          <w:color w:val="auto"/>
          <w:sz w:val="28"/>
          <w:szCs w:val="28"/>
        </w:rPr>
        <w:t>7. The output of an exclusive-OR is 0 if the inputs are opposite.</w:t>
      </w: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p w:rsidR="00A67841" w:rsidRDefault="00A67841" w:rsidP="00257996">
      <w:pPr>
        <w:spacing w:line="256" w:lineRule="exact"/>
        <w:jc w:val="center"/>
        <w:rPr>
          <w:rFonts w:asciiTheme="majorBidi" w:hAnsiTheme="majorBidi" w:cstheme="majorBidi"/>
          <w:b/>
          <w:bCs/>
          <w:color w:val="auto"/>
          <w:sz w:val="28"/>
          <w:szCs w:val="28"/>
          <w:u w:val="single"/>
        </w:rPr>
      </w:pPr>
    </w:p>
    <w:sectPr w:rsidR="00A67841" w:rsidSect="00847770">
      <w:pgSz w:w="12240" w:h="15840"/>
      <w:pgMar w:top="1440" w:right="1170" w:bottom="1440" w:left="144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004" w:rsidRDefault="00AA3004" w:rsidP="002D34A4">
      <w:pPr>
        <w:spacing w:after="0" w:line="240" w:lineRule="auto"/>
      </w:pPr>
      <w:r>
        <w:separator/>
      </w:r>
    </w:p>
  </w:endnote>
  <w:endnote w:type="continuationSeparator" w:id="0">
    <w:p w:rsidR="00AA3004" w:rsidRDefault="00AA3004"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876404"/>
      <w:docPartObj>
        <w:docPartGallery w:val="Page Numbers (Bottom of Page)"/>
        <w:docPartUnique/>
      </w:docPartObj>
    </w:sdtPr>
    <w:sdtEndPr/>
    <w:sdtContent>
      <w:sdt>
        <w:sdtPr>
          <w:id w:val="565050523"/>
          <w:docPartObj>
            <w:docPartGallery w:val="Page Numbers (Top of Page)"/>
            <w:docPartUnique/>
          </w:docPartObj>
        </w:sdtPr>
        <w:sdtEndPr/>
        <w:sdtContent>
          <w:p w:rsidR="00D86BD6" w:rsidRDefault="00D86BD6" w:rsidP="002D1B1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206FD">
              <w:rPr>
                <w:b/>
                <w:noProof/>
              </w:rPr>
              <w:t>13</w:t>
            </w:r>
            <w:r>
              <w:rPr>
                <w:b/>
                <w:sz w:val="24"/>
                <w:szCs w:val="24"/>
              </w:rPr>
              <w:fldChar w:fldCharType="end"/>
            </w:r>
            <w:r>
              <w:t xml:space="preserve"> of </w:t>
            </w:r>
            <w:r>
              <w:rPr>
                <w:b/>
              </w:rPr>
              <w:t>19</w:t>
            </w:r>
          </w:p>
        </w:sdtContent>
      </w:sdt>
    </w:sdtContent>
  </w:sdt>
  <w:p w:rsidR="00D86BD6" w:rsidRDefault="00D86B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44290"/>
      <w:docPartObj>
        <w:docPartGallery w:val="Page Numbers (Bottom of Page)"/>
        <w:docPartUnique/>
      </w:docPartObj>
    </w:sdtPr>
    <w:sdtEndPr/>
    <w:sdtContent>
      <w:sdt>
        <w:sdtPr>
          <w:id w:val="74744291"/>
          <w:docPartObj>
            <w:docPartGallery w:val="Page Numbers (Top of Page)"/>
            <w:docPartUnique/>
          </w:docPartObj>
        </w:sdtPr>
        <w:sdtEndPr/>
        <w:sdtContent>
          <w:p w:rsidR="00D86BD6" w:rsidRDefault="00D86BD6" w:rsidP="002D1B1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206FD">
              <w:rPr>
                <w:b/>
                <w:noProof/>
              </w:rPr>
              <w:t>20</w:t>
            </w:r>
            <w:r>
              <w:rPr>
                <w:b/>
                <w:sz w:val="24"/>
                <w:szCs w:val="24"/>
              </w:rPr>
              <w:fldChar w:fldCharType="end"/>
            </w:r>
            <w:r>
              <w:t xml:space="preserve"> of </w:t>
            </w:r>
            <w:r>
              <w:rPr>
                <w:b/>
              </w:rPr>
              <w:t>26</w:t>
            </w:r>
          </w:p>
        </w:sdtContent>
      </w:sdt>
    </w:sdtContent>
  </w:sdt>
  <w:p w:rsidR="00D86BD6" w:rsidRDefault="00D86B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004" w:rsidRDefault="00AA3004" w:rsidP="002D34A4">
      <w:pPr>
        <w:spacing w:after="0" w:line="240" w:lineRule="auto"/>
      </w:pPr>
      <w:r>
        <w:separator/>
      </w:r>
    </w:p>
  </w:footnote>
  <w:footnote w:type="continuationSeparator" w:id="0">
    <w:p w:rsidR="00AA3004" w:rsidRDefault="00AA3004" w:rsidP="002D3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07ED7AA"/>
    <w:lvl w:ilvl="0" w:tplc="FFFFFFFF">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25558EC"/>
    <w:lvl w:ilvl="0" w:tplc="FFFFFFFF">
      <w:start w:val="9"/>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A"/>
    <w:multiLevelType w:val="hybridMultilevel"/>
    <w:tmpl w:val="4DB127F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9E12201"/>
    <w:multiLevelType w:val="hybridMultilevel"/>
    <w:tmpl w:val="6EFA0C2C"/>
    <w:lvl w:ilvl="0" w:tplc="F498F92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A21E5"/>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862B8"/>
    <w:multiLevelType w:val="hybridMultilevel"/>
    <w:tmpl w:val="EE8CFAAC"/>
    <w:lvl w:ilvl="0" w:tplc="86E2F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03FD4"/>
    <w:multiLevelType w:val="hybridMultilevel"/>
    <w:tmpl w:val="76EA59E6"/>
    <w:lvl w:ilvl="0" w:tplc="FB688C2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4C540E"/>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873A8B"/>
    <w:multiLevelType w:val="hybridMultilevel"/>
    <w:tmpl w:val="612AFD2E"/>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114991"/>
    <w:multiLevelType w:val="hybridMultilevel"/>
    <w:tmpl w:val="1F90322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A1704F"/>
    <w:multiLevelType w:val="hybridMultilevel"/>
    <w:tmpl w:val="ECECB0B0"/>
    <w:lvl w:ilvl="0" w:tplc="D6BC9970">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F75D5C"/>
    <w:multiLevelType w:val="hybridMultilevel"/>
    <w:tmpl w:val="BF2ECEE6"/>
    <w:lvl w:ilvl="0" w:tplc="04090015">
      <w:start w:val="1"/>
      <w:numFmt w:val="upp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6">
    <w:nsid w:val="46415DE0"/>
    <w:multiLevelType w:val="hybridMultilevel"/>
    <w:tmpl w:val="2E1E7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92179E"/>
    <w:multiLevelType w:val="hybridMultilevel"/>
    <w:tmpl w:val="65FC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584850"/>
    <w:multiLevelType w:val="hybridMultilevel"/>
    <w:tmpl w:val="D6EA71B6"/>
    <w:lvl w:ilvl="0" w:tplc="F498F922">
      <w:start w:val="1"/>
      <w:numFmt w:val="bullet"/>
      <w:lvlText w:val=""/>
      <w:lvlJc w:val="left"/>
      <w:pPr>
        <w:ind w:left="1740" w:hanging="360"/>
      </w:pPr>
      <w:rPr>
        <w:rFonts w:ascii="Symbol" w:hAnsi="Symbol" w:hint="default"/>
        <w:sz w:val="20"/>
        <w:szCs w:val="20"/>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9">
    <w:nsid w:val="4B6D6085"/>
    <w:multiLevelType w:val="hybridMultilevel"/>
    <w:tmpl w:val="2724E5C2"/>
    <w:lvl w:ilvl="0" w:tplc="C638C518">
      <w:start w:val="1"/>
      <w:numFmt w:val="lowerLetter"/>
      <w:lvlText w:val="%1)"/>
      <w:lvlJc w:val="left"/>
      <w:pPr>
        <w:ind w:left="1020" w:hanging="360"/>
      </w:pPr>
      <w:rPr>
        <w:rFonts w:ascii="Times New Roman" w:eastAsia="Times New Roman" w:hAnsi="Times New Roman" w:cs="Times New Roman" w:hint="default"/>
        <w:b/>
        <w:bCs/>
        <w:spacing w:val="-20"/>
        <w:w w:val="99"/>
        <w:sz w:val="24"/>
        <w:szCs w:val="24"/>
        <w:lang w:val="en-US" w:eastAsia="en-US" w:bidi="ar-SA"/>
      </w:rPr>
    </w:lvl>
    <w:lvl w:ilvl="1" w:tplc="E4E4B8B2">
      <w:numFmt w:val="bullet"/>
      <w:lvlText w:val="•"/>
      <w:lvlJc w:val="left"/>
      <w:pPr>
        <w:ind w:left="1934" w:hanging="360"/>
      </w:pPr>
      <w:rPr>
        <w:rFonts w:hint="default"/>
        <w:lang w:val="en-US" w:eastAsia="en-US" w:bidi="ar-SA"/>
      </w:rPr>
    </w:lvl>
    <w:lvl w:ilvl="2" w:tplc="25D237C6">
      <w:numFmt w:val="bullet"/>
      <w:lvlText w:val="•"/>
      <w:lvlJc w:val="left"/>
      <w:pPr>
        <w:ind w:left="2848" w:hanging="360"/>
      </w:pPr>
      <w:rPr>
        <w:rFonts w:hint="default"/>
        <w:lang w:val="en-US" w:eastAsia="en-US" w:bidi="ar-SA"/>
      </w:rPr>
    </w:lvl>
    <w:lvl w:ilvl="3" w:tplc="29C85B18">
      <w:numFmt w:val="bullet"/>
      <w:lvlText w:val="•"/>
      <w:lvlJc w:val="left"/>
      <w:pPr>
        <w:ind w:left="3762" w:hanging="360"/>
      </w:pPr>
      <w:rPr>
        <w:rFonts w:hint="default"/>
        <w:lang w:val="en-US" w:eastAsia="en-US" w:bidi="ar-SA"/>
      </w:rPr>
    </w:lvl>
    <w:lvl w:ilvl="4" w:tplc="1D802688">
      <w:numFmt w:val="bullet"/>
      <w:lvlText w:val="•"/>
      <w:lvlJc w:val="left"/>
      <w:pPr>
        <w:ind w:left="4676" w:hanging="360"/>
      </w:pPr>
      <w:rPr>
        <w:rFonts w:hint="default"/>
        <w:lang w:val="en-US" w:eastAsia="en-US" w:bidi="ar-SA"/>
      </w:rPr>
    </w:lvl>
    <w:lvl w:ilvl="5" w:tplc="8B6E6EF6">
      <w:numFmt w:val="bullet"/>
      <w:lvlText w:val="•"/>
      <w:lvlJc w:val="left"/>
      <w:pPr>
        <w:ind w:left="5590" w:hanging="360"/>
      </w:pPr>
      <w:rPr>
        <w:rFonts w:hint="default"/>
        <w:lang w:val="en-US" w:eastAsia="en-US" w:bidi="ar-SA"/>
      </w:rPr>
    </w:lvl>
    <w:lvl w:ilvl="6" w:tplc="422CE6DE">
      <w:numFmt w:val="bullet"/>
      <w:lvlText w:val="•"/>
      <w:lvlJc w:val="left"/>
      <w:pPr>
        <w:ind w:left="6504" w:hanging="360"/>
      </w:pPr>
      <w:rPr>
        <w:rFonts w:hint="default"/>
        <w:lang w:val="en-US" w:eastAsia="en-US" w:bidi="ar-SA"/>
      </w:rPr>
    </w:lvl>
    <w:lvl w:ilvl="7" w:tplc="9A3A1610">
      <w:numFmt w:val="bullet"/>
      <w:lvlText w:val="•"/>
      <w:lvlJc w:val="left"/>
      <w:pPr>
        <w:ind w:left="7418" w:hanging="360"/>
      </w:pPr>
      <w:rPr>
        <w:rFonts w:hint="default"/>
        <w:lang w:val="en-US" w:eastAsia="en-US" w:bidi="ar-SA"/>
      </w:rPr>
    </w:lvl>
    <w:lvl w:ilvl="8" w:tplc="BF1627C4">
      <w:numFmt w:val="bullet"/>
      <w:lvlText w:val="•"/>
      <w:lvlJc w:val="left"/>
      <w:pPr>
        <w:ind w:left="8332" w:hanging="360"/>
      </w:pPr>
      <w:rPr>
        <w:rFonts w:hint="default"/>
        <w:lang w:val="en-US" w:eastAsia="en-US" w:bidi="ar-SA"/>
      </w:rPr>
    </w:lvl>
  </w:abstractNum>
  <w:abstractNum w:abstractNumId="20">
    <w:nsid w:val="4C4F489C"/>
    <w:multiLevelType w:val="hybridMultilevel"/>
    <w:tmpl w:val="A71E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C44877"/>
    <w:multiLevelType w:val="hybridMultilevel"/>
    <w:tmpl w:val="E542D932"/>
    <w:lvl w:ilvl="0" w:tplc="98C66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335DDC"/>
    <w:multiLevelType w:val="hybridMultilevel"/>
    <w:tmpl w:val="228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14142"/>
    <w:multiLevelType w:val="hybridMultilevel"/>
    <w:tmpl w:val="542451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EC382D"/>
    <w:multiLevelType w:val="hybridMultilevel"/>
    <w:tmpl w:val="B9186EF0"/>
    <w:lvl w:ilvl="0" w:tplc="F498F92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047974"/>
    <w:multiLevelType w:val="hybridMultilevel"/>
    <w:tmpl w:val="AD66B6E8"/>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4F14EB"/>
    <w:multiLevelType w:val="hybridMultilevel"/>
    <w:tmpl w:val="BE52D66C"/>
    <w:lvl w:ilvl="0" w:tplc="E60620AA">
      <w:start w:val="1"/>
      <w:numFmt w:val="lowerLetter"/>
      <w:lvlText w:val="%1)"/>
      <w:lvlJc w:val="left"/>
      <w:pPr>
        <w:ind w:left="1440" w:hanging="360"/>
      </w:pPr>
      <w:rPr>
        <w:rFonts w:ascii="Times New Roman" w:eastAsia="Times New Roman" w:hAnsi="Times New Roman" w:cs="Times New Roman" w:hint="default"/>
        <w:b/>
        <w:bCs/>
        <w:spacing w:val="-20"/>
        <w:w w:val="99"/>
        <w:sz w:val="24"/>
        <w:szCs w:val="24"/>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9683D60"/>
    <w:multiLevelType w:val="hybridMultilevel"/>
    <w:tmpl w:val="242287DA"/>
    <w:lvl w:ilvl="0" w:tplc="EE360BDA">
      <w:start w:val="1"/>
      <w:numFmt w:val="decimal"/>
      <w:lvlText w:val="%1."/>
      <w:lvlJc w:val="left"/>
      <w:pPr>
        <w:ind w:left="1020" w:hanging="360"/>
      </w:pPr>
      <w:rPr>
        <w:rFonts w:ascii="Times New Roman" w:eastAsia="Times New Roman" w:hAnsi="Times New Roman" w:cs="Times New Roman" w:hint="default"/>
        <w:b/>
        <w:bCs/>
        <w:spacing w:val="-3"/>
        <w:w w:val="99"/>
        <w:sz w:val="24"/>
        <w:szCs w:val="24"/>
        <w:lang w:val="en-US" w:eastAsia="en-US" w:bidi="ar-SA"/>
      </w:rPr>
    </w:lvl>
    <w:lvl w:ilvl="1" w:tplc="E4EE02C4">
      <w:start w:val="1"/>
      <w:numFmt w:val="lowerLetter"/>
      <w:lvlText w:val="%2)"/>
      <w:lvlJc w:val="left"/>
      <w:pPr>
        <w:ind w:left="1740" w:hanging="360"/>
      </w:pPr>
      <w:rPr>
        <w:rFonts w:ascii="Times New Roman" w:eastAsia="Times New Roman" w:hAnsi="Times New Roman" w:cs="Times New Roman" w:hint="default"/>
        <w:spacing w:val="-6"/>
        <w:w w:val="99"/>
        <w:sz w:val="24"/>
        <w:szCs w:val="24"/>
        <w:lang w:val="en-US" w:eastAsia="en-US" w:bidi="ar-SA"/>
      </w:rPr>
    </w:lvl>
    <w:lvl w:ilvl="2" w:tplc="8F9E293E">
      <w:numFmt w:val="bullet"/>
      <w:lvlText w:val="•"/>
      <w:lvlJc w:val="left"/>
      <w:pPr>
        <w:ind w:left="2675" w:hanging="360"/>
      </w:pPr>
      <w:rPr>
        <w:rFonts w:hint="default"/>
        <w:lang w:val="en-US" w:eastAsia="en-US" w:bidi="ar-SA"/>
      </w:rPr>
    </w:lvl>
    <w:lvl w:ilvl="3" w:tplc="8118DD8C">
      <w:numFmt w:val="bullet"/>
      <w:lvlText w:val="•"/>
      <w:lvlJc w:val="left"/>
      <w:pPr>
        <w:ind w:left="3611" w:hanging="360"/>
      </w:pPr>
      <w:rPr>
        <w:rFonts w:hint="default"/>
        <w:lang w:val="en-US" w:eastAsia="en-US" w:bidi="ar-SA"/>
      </w:rPr>
    </w:lvl>
    <w:lvl w:ilvl="4" w:tplc="EE889614">
      <w:numFmt w:val="bullet"/>
      <w:lvlText w:val="•"/>
      <w:lvlJc w:val="left"/>
      <w:pPr>
        <w:ind w:left="4546" w:hanging="360"/>
      </w:pPr>
      <w:rPr>
        <w:rFonts w:hint="default"/>
        <w:lang w:val="en-US" w:eastAsia="en-US" w:bidi="ar-SA"/>
      </w:rPr>
    </w:lvl>
    <w:lvl w:ilvl="5" w:tplc="1A20A7B0">
      <w:numFmt w:val="bullet"/>
      <w:lvlText w:val="•"/>
      <w:lvlJc w:val="left"/>
      <w:pPr>
        <w:ind w:left="5482" w:hanging="360"/>
      </w:pPr>
      <w:rPr>
        <w:rFonts w:hint="default"/>
        <w:lang w:val="en-US" w:eastAsia="en-US" w:bidi="ar-SA"/>
      </w:rPr>
    </w:lvl>
    <w:lvl w:ilvl="6" w:tplc="AE8CC172">
      <w:numFmt w:val="bullet"/>
      <w:lvlText w:val="•"/>
      <w:lvlJc w:val="left"/>
      <w:pPr>
        <w:ind w:left="6417" w:hanging="360"/>
      </w:pPr>
      <w:rPr>
        <w:rFonts w:hint="default"/>
        <w:lang w:val="en-US" w:eastAsia="en-US" w:bidi="ar-SA"/>
      </w:rPr>
    </w:lvl>
    <w:lvl w:ilvl="7" w:tplc="B922059A">
      <w:numFmt w:val="bullet"/>
      <w:lvlText w:val="•"/>
      <w:lvlJc w:val="left"/>
      <w:pPr>
        <w:ind w:left="7353" w:hanging="360"/>
      </w:pPr>
      <w:rPr>
        <w:rFonts w:hint="default"/>
        <w:lang w:val="en-US" w:eastAsia="en-US" w:bidi="ar-SA"/>
      </w:rPr>
    </w:lvl>
    <w:lvl w:ilvl="8" w:tplc="4C18CCE6">
      <w:numFmt w:val="bullet"/>
      <w:lvlText w:val="•"/>
      <w:lvlJc w:val="left"/>
      <w:pPr>
        <w:ind w:left="8288" w:hanging="360"/>
      </w:pPr>
      <w:rPr>
        <w:rFonts w:hint="default"/>
        <w:lang w:val="en-US" w:eastAsia="en-US" w:bidi="ar-SA"/>
      </w:rPr>
    </w:lvl>
  </w:abstractNum>
  <w:abstractNum w:abstractNumId="28">
    <w:nsid w:val="5E2324BA"/>
    <w:multiLevelType w:val="hybridMultilevel"/>
    <w:tmpl w:val="4DBA374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716CC3"/>
    <w:multiLevelType w:val="hybridMultilevel"/>
    <w:tmpl w:val="6CBC0B62"/>
    <w:lvl w:ilvl="0" w:tplc="DECA65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C6710D"/>
    <w:multiLevelType w:val="hybridMultilevel"/>
    <w:tmpl w:val="A4420370"/>
    <w:lvl w:ilvl="0" w:tplc="31A87DB2">
      <w:start w:val="1"/>
      <w:numFmt w:val="decimal"/>
      <w:lvlText w:val="%1)"/>
      <w:lvlJc w:val="left"/>
      <w:pPr>
        <w:ind w:left="1020" w:hanging="360"/>
      </w:pPr>
      <w:rPr>
        <w:rFonts w:ascii="Times New Roman" w:eastAsia="Times New Roman" w:hAnsi="Times New Roman" w:cs="Times New Roman" w:hint="default"/>
        <w:spacing w:val="-20"/>
        <w:w w:val="99"/>
        <w:sz w:val="24"/>
        <w:szCs w:val="24"/>
        <w:lang w:val="en-US" w:eastAsia="en-US" w:bidi="ar-SA"/>
      </w:rPr>
    </w:lvl>
    <w:lvl w:ilvl="1" w:tplc="A1828220">
      <w:numFmt w:val="bullet"/>
      <w:lvlText w:val="•"/>
      <w:lvlJc w:val="left"/>
      <w:pPr>
        <w:ind w:left="1934" w:hanging="360"/>
      </w:pPr>
      <w:rPr>
        <w:rFonts w:hint="default"/>
        <w:lang w:val="en-US" w:eastAsia="en-US" w:bidi="ar-SA"/>
      </w:rPr>
    </w:lvl>
    <w:lvl w:ilvl="2" w:tplc="962E064E">
      <w:numFmt w:val="bullet"/>
      <w:lvlText w:val="•"/>
      <w:lvlJc w:val="left"/>
      <w:pPr>
        <w:ind w:left="2848" w:hanging="360"/>
      </w:pPr>
      <w:rPr>
        <w:rFonts w:hint="default"/>
        <w:lang w:val="en-US" w:eastAsia="en-US" w:bidi="ar-SA"/>
      </w:rPr>
    </w:lvl>
    <w:lvl w:ilvl="3" w:tplc="40A09066">
      <w:numFmt w:val="bullet"/>
      <w:lvlText w:val="•"/>
      <w:lvlJc w:val="left"/>
      <w:pPr>
        <w:ind w:left="3762" w:hanging="360"/>
      </w:pPr>
      <w:rPr>
        <w:rFonts w:hint="default"/>
        <w:lang w:val="en-US" w:eastAsia="en-US" w:bidi="ar-SA"/>
      </w:rPr>
    </w:lvl>
    <w:lvl w:ilvl="4" w:tplc="3B4A086E">
      <w:numFmt w:val="bullet"/>
      <w:lvlText w:val="•"/>
      <w:lvlJc w:val="left"/>
      <w:pPr>
        <w:ind w:left="4676" w:hanging="360"/>
      </w:pPr>
      <w:rPr>
        <w:rFonts w:hint="default"/>
        <w:lang w:val="en-US" w:eastAsia="en-US" w:bidi="ar-SA"/>
      </w:rPr>
    </w:lvl>
    <w:lvl w:ilvl="5" w:tplc="C1B83AD6">
      <w:numFmt w:val="bullet"/>
      <w:lvlText w:val="•"/>
      <w:lvlJc w:val="left"/>
      <w:pPr>
        <w:ind w:left="5590" w:hanging="360"/>
      </w:pPr>
      <w:rPr>
        <w:rFonts w:hint="default"/>
        <w:lang w:val="en-US" w:eastAsia="en-US" w:bidi="ar-SA"/>
      </w:rPr>
    </w:lvl>
    <w:lvl w:ilvl="6" w:tplc="7A84AD16">
      <w:numFmt w:val="bullet"/>
      <w:lvlText w:val="•"/>
      <w:lvlJc w:val="left"/>
      <w:pPr>
        <w:ind w:left="6504" w:hanging="360"/>
      </w:pPr>
      <w:rPr>
        <w:rFonts w:hint="default"/>
        <w:lang w:val="en-US" w:eastAsia="en-US" w:bidi="ar-SA"/>
      </w:rPr>
    </w:lvl>
    <w:lvl w:ilvl="7" w:tplc="AA4E160A">
      <w:numFmt w:val="bullet"/>
      <w:lvlText w:val="•"/>
      <w:lvlJc w:val="left"/>
      <w:pPr>
        <w:ind w:left="7418" w:hanging="360"/>
      </w:pPr>
      <w:rPr>
        <w:rFonts w:hint="default"/>
        <w:lang w:val="en-US" w:eastAsia="en-US" w:bidi="ar-SA"/>
      </w:rPr>
    </w:lvl>
    <w:lvl w:ilvl="8" w:tplc="E60A8FE6">
      <w:numFmt w:val="bullet"/>
      <w:lvlText w:val="•"/>
      <w:lvlJc w:val="left"/>
      <w:pPr>
        <w:ind w:left="8332" w:hanging="360"/>
      </w:pPr>
      <w:rPr>
        <w:rFonts w:hint="default"/>
        <w:lang w:val="en-US" w:eastAsia="en-US" w:bidi="ar-SA"/>
      </w:rPr>
    </w:lvl>
  </w:abstractNum>
  <w:abstractNum w:abstractNumId="31">
    <w:nsid w:val="70996CEE"/>
    <w:multiLevelType w:val="hybridMultilevel"/>
    <w:tmpl w:val="4C7A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B3EDC"/>
    <w:multiLevelType w:val="hybridMultilevel"/>
    <w:tmpl w:val="8DB00A40"/>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3">
    <w:nsid w:val="7D557210"/>
    <w:multiLevelType w:val="hybridMultilevel"/>
    <w:tmpl w:val="2D962B86"/>
    <w:lvl w:ilvl="0" w:tplc="27A89F42">
      <w:start w:val="1"/>
      <w:numFmt w:val="decimal"/>
      <w:lvlText w:val="%1."/>
      <w:lvlJc w:val="left"/>
      <w:pPr>
        <w:ind w:left="1740" w:hanging="360"/>
      </w:pPr>
      <w:rPr>
        <w:rFonts w:ascii="Times New Roman" w:eastAsia="Times New Roman" w:hAnsi="Times New Roman" w:cs="Times New Roman" w:hint="default"/>
        <w:spacing w:val="-3"/>
        <w:w w:val="99"/>
        <w:sz w:val="24"/>
        <w:szCs w:val="24"/>
        <w:lang w:val="en-US" w:eastAsia="en-US" w:bidi="ar-SA"/>
      </w:rPr>
    </w:lvl>
    <w:lvl w:ilvl="1" w:tplc="2778744C">
      <w:numFmt w:val="bullet"/>
      <w:lvlText w:val="•"/>
      <w:lvlJc w:val="left"/>
      <w:pPr>
        <w:ind w:left="2582" w:hanging="360"/>
      </w:pPr>
      <w:rPr>
        <w:rFonts w:hint="default"/>
        <w:lang w:val="en-US" w:eastAsia="en-US" w:bidi="ar-SA"/>
      </w:rPr>
    </w:lvl>
    <w:lvl w:ilvl="2" w:tplc="E654A4D0">
      <w:numFmt w:val="bullet"/>
      <w:lvlText w:val="•"/>
      <w:lvlJc w:val="left"/>
      <w:pPr>
        <w:ind w:left="3424" w:hanging="360"/>
      </w:pPr>
      <w:rPr>
        <w:rFonts w:hint="default"/>
        <w:lang w:val="en-US" w:eastAsia="en-US" w:bidi="ar-SA"/>
      </w:rPr>
    </w:lvl>
    <w:lvl w:ilvl="3" w:tplc="71DEEAD4">
      <w:numFmt w:val="bullet"/>
      <w:lvlText w:val="•"/>
      <w:lvlJc w:val="left"/>
      <w:pPr>
        <w:ind w:left="4266" w:hanging="360"/>
      </w:pPr>
      <w:rPr>
        <w:rFonts w:hint="default"/>
        <w:lang w:val="en-US" w:eastAsia="en-US" w:bidi="ar-SA"/>
      </w:rPr>
    </w:lvl>
    <w:lvl w:ilvl="4" w:tplc="5DD0636E">
      <w:numFmt w:val="bullet"/>
      <w:lvlText w:val="•"/>
      <w:lvlJc w:val="left"/>
      <w:pPr>
        <w:ind w:left="5108" w:hanging="360"/>
      </w:pPr>
      <w:rPr>
        <w:rFonts w:hint="default"/>
        <w:lang w:val="en-US" w:eastAsia="en-US" w:bidi="ar-SA"/>
      </w:rPr>
    </w:lvl>
    <w:lvl w:ilvl="5" w:tplc="04849662">
      <w:numFmt w:val="bullet"/>
      <w:lvlText w:val="•"/>
      <w:lvlJc w:val="left"/>
      <w:pPr>
        <w:ind w:left="5950" w:hanging="360"/>
      </w:pPr>
      <w:rPr>
        <w:rFonts w:hint="default"/>
        <w:lang w:val="en-US" w:eastAsia="en-US" w:bidi="ar-SA"/>
      </w:rPr>
    </w:lvl>
    <w:lvl w:ilvl="6" w:tplc="AA3C3ACA">
      <w:numFmt w:val="bullet"/>
      <w:lvlText w:val="•"/>
      <w:lvlJc w:val="left"/>
      <w:pPr>
        <w:ind w:left="6792" w:hanging="360"/>
      </w:pPr>
      <w:rPr>
        <w:rFonts w:hint="default"/>
        <w:lang w:val="en-US" w:eastAsia="en-US" w:bidi="ar-SA"/>
      </w:rPr>
    </w:lvl>
    <w:lvl w:ilvl="7" w:tplc="A0102E76">
      <w:numFmt w:val="bullet"/>
      <w:lvlText w:val="•"/>
      <w:lvlJc w:val="left"/>
      <w:pPr>
        <w:ind w:left="7634" w:hanging="360"/>
      </w:pPr>
      <w:rPr>
        <w:rFonts w:hint="default"/>
        <w:lang w:val="en-US" w:eastAsia="en-US" w:bidi="ar-SA"/>
      </w:rPr>
    </w:lvl>
    <w:lvl w:ilvl="8" w:tplc="DDA48180">
      <w:numFmt w:val="bullet"/>
      <w:lvlText w:val="•"/>
      <w:lvlJc w:val="left"/>
      <w:pPr>
        <w:ind w:left="8476" w:hanging="360"/>
      </w:pPr>
      <w:rPr>
        <w:rFonts w:hint="default"/>
        <w:lang w:val="en-US" w:eastAsia="en-US" w:bidi="ar-SA"/>
      </w:rPr>
    </w:lvl>
  </w:abstractNum>
  <w:abstractNum w:abstractNumId="34">
    <w:nsid w:val="7D6E4A2A"/>
    <w:multiLevelType w:val="hybridMultilevel"/>
    <w:tmpl w:val="EA8ED7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D85069"/>
    <w:multiLevelType w:val="hybridMultilevel"/>
    <w:tmpl w:val="15BC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8"/>
  </w:num>
  <w:num w:numId="3">
    <w:abstractNumId w:val="27"/>
  </w:num>
  <w:num w:numId="4">
    <w:abstractNumId w:val="33"/>
  </w:num>
  <w:num w:numId="5">
    <w:abstractNumId w:val="24"/>
  </w:num>
  <w:num w:numId="6">
    <w:abstractNumId w:val="7"/>
  </w:num>
  <w:num w:numId="7">
    <w:abstractNumId w:val="17"/>
  </w:num>
  <w:num w:numId="8">
    <w:abstractNumId w:val="0"/>
  </w:num>
  <w:num w:numId="9">
    <w:abstractNumId w:val="18"/>
  </w:num>
  <w:num w:numId="10">
    <w:abstractNumId w:val="1"/>
  </w:num>
  <w:num w:numId="11">
    <w:abstractNumId w:val="5"/>
  </w:num>
  <w:num w:numId="12">
    <w:abstractNumId w:val="6"/>
  </w:num>
  <w:num w:numId="13">
    <w:abstractNumId w:val="11"/>
  </w:num>
  <w:num w:numId="14">
    <w:abstractNumId w:val="8"/>
  </w:num>
  <w:num w:numId="15">
    <w:abstractNumId w:val="20"/>
  </w:num>
  <w:num w:numId="16">
    <w:abstractNumId w:val="25"/>
  </w:num>
  <w:num w:numId="17">
    <w:abstractNumId w:val="30"/>
  </w:num>
  <w:num w:numId="18">
    <w:abstractNumId w:val="31"/>
  </w:num>
  <w:num w:numId="19">
    <w:abstractNumId w:val="2"/>
  </w:num>
  <w:num w:numId="20">
    <w:abstractNumId w:val="34"/>
  </w:num>
  <w:num w:numId="21">
    <w:abstractNumId w:val="12"/>
  </w:num>
  <w:num w:numId="22">
    <w:abstractNumId w:val="10"/>
  </w:num>
  <w:num w:numId="23">
    <w:abstractNumId w:val="32"/>
  </w:num>
  <w:num w:numId="24">
    <w:abstractNumId w:val="15"/>
  </w:num>
  <w:num w:numId="25">
    <w:abstractNumId w:val="3"/>
  </w:num>
  <w:num w:numId="26">
    <w:abstractNumId w:val="21"/>
  </w:num>
  <w:num w:numId="27">
    <w:abstractNumId w:val="16"/>
  </w:num>
  <w:num w:numId="28">
    <w:abstractNumId w:val="4"/>
  </w:num>
  <w:num w:numId="29">
    <w:abstractNumId w:val="19"/>
  </w:num>
  <w:num w:numId="30">
    <w:abstractNumId w:val="22"/>
  </w:num>
  <w:num w:numId="31">
    <w:abstractNumId w:val="35"/>
  </w:num>
  <w:num w:numId="32">
    <w:abstractNumId w:val="9"/>
  </w:num>
  <w:num w:numId="33">
    <w:abstractNumId w:val="29"/>
  </w:num>
  <w:num w:numId="34">
    <w:abstractNumId w:val="14"/>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D34A4"/>
    <w:rsid w:val="00023D44"/>
    <w:rsid w:val="000253F1"/>
    <w:rsid w:val="00034828"/>
    <w:rsid w:val="000C0DFA"/>
    <w:rsid w:val="000C40E5"/>
    <w:rsid w:val="000E1706"/>
    <w:rsid w:val="000F004C"/>
    <w:rsid w:val="00126FD6"/>
    <w:rsid w:val="001A4E8F"/>
    <w:rsid w:val="001A7F10"/>
    <w:rsid w:val="001F3046"/>
    <w:rsid w:val="0022694D"/>
    <w:rsid w:val="00241950"/>
    <w:rsid w:val="00257996"/>
    <w:rsid w:val="002666C8"/>
    <w:rsid w:val="0027389C"/>
    <w:rsid w:val="00277B6F"/>
    <w:rsid w:val="00291406"/>
    <w:rsid w:val="002D1B1F"/>
    <w:rsid w:val="002D34A4"/>
    <w:rsid w:val="002D6F61"/>
    <w:rsid w:val="002E46C9"/>
    <w:rsid w:val="003F713D"/>
    <w:rsid w:val="0040683E"/>
    <w:rsid w:val="00425CE6"/>
    <w:rsid w:val="00460FC2"/>
    <w:rsid w:val="0046733D"/>
    <w:rsid w:val="00487A1C"/>
    <w:rsid w:val="00491F0A"/>
    <w:rsid w:val="004E5370"/>
    <w:rsid w:val="00516FAD"/>
    <w:rsid w:val="005206FD"/>
    <w:rsid w:val="00585166"/>
    <w:rsid w:val="005B29D4"/>
    <w:rsid w:val="005B54F4"/>
    <w:rsid w:val="00613D3E"/>
    <w:rsid w:val="006215E6"/>
    <w:rsid w:val="0068057B"/>
    <w:rsid w:val="006F663A"/>
    <w:rsid w:val="00704AD2"/>
    <w:rsid w:val="00752656"/>
    <w:rsid w:val="007871FB"/>
    <w:rsid w:val="00791F58"/>
    <w:rsid w:val="007A3C2F"/>
    <w:rsid w:val="007D6D3C"/>
    <w:rsid w:val="007E2C64"/>
    <w:rsid w:val="007E400D"/>
    <w:rsid w:val="007F05D9"/>
    <w:rsid w:val="00821167"/>
    <w:rsid w:val="00841616"/>
    <w:rsid w:val="00847770"/>
    <w:rsid w:val="0085115B"/>
    <w:rsid w:val="008646B2"/>
    <w:rsid w:val="00885729"/>
    <w:rsid w:val="008C04FD"/>
    <w:rsid w:val="008E1C19"/>
    <w:rsid w:val="00960A0B"/>
    <w:rsid w:val="00972697"/>
    <w:rsid w:val="009D7E02"/>
    <w:rsid w:val="00A44842"/>
    <w:rsid w:val="00A67841"/>
    <w:rsid w:val="00A94CC0"/>
    <w:rsid w:val="00AA3004"/>
    <w:rsid w:val="00AA350A"/>
    <w:rsid w:val="00B248D3"/>
    <w:rsid w:val="00B24E4A"/>
    <w:rsid w:val="00B4306D"/>
    <w:rsid w:val="00BB7E6D"/>
    <w:rsid w:val="00C16BB5"/>
    <w:rsid w:val="00C67D91"/>
    <w:rsid w:val="00C952CB"/>
    <w:rsid w:val="00CD086A"/>
    <w:rsid w:val="00CE4210"/>
    <w:rsid w:val="00D04303"/>
    <w:rsid w:val="00D2771E"/>
    <w:rsid w:val="00D3685C"/>
    <w:rsid w:val="00D749E9"/>
    <w:rsid w:val="00D86BD6"/>
    <w:rsid w:val="00DA5E0C"/>
    <w:rsid w:val="00DD18BA"/>
    <w:rsid w:val="00DD4785"/>
    <w:rsid w:val="00E40A2D"/>
    <w:rsid w:val="00EB676C"/>
    <w:rsid w:val="00F32995"/>
    <w:rsid w:val="00FD2B5D"/>
    <w:rsid w:val="00FF6686"/>
    <w:rsid w:val="00FF7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E2CFE-6791-40E4-883F-B2AC42D1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rsid w:val="00613D3E"/>
    <w:rPr>
      <w:rFonts w:asciiTheme="majorHAnsi" w:eastAsiaTheme="majorEastAsia" w:hAnsiTheme="majorHAnsi" w:cstheme="majorBidi"/>
      <w:b/>
      <w:bCs/>
      <w:color w:val="4F81BD" w:themeColor="accent1"/>
      <w:sz w:val="20"/>
      <w:szCs w:val="20"/>
      <w:lang w:eastAsia="ja-JP" w:bidi="he-IL"/>
    </w:rPr>
  </w:style>
  <w:style w:type="character" w:customStyle="1" w:styleId="ez-toc-section">
    <w:name w:val="ez-toc-section"/>
    <w:basedOn w:val="DefaultParagraphFont"/>
    <w:rsid w:val="00257996"/>
  </w:style>
  <w:style w:type="paragraph" w:styleId="NormalWeb">
    <w:name w:val="Normal (Web)"/>
    <w:basedOn w:val="Normal"/>
    <w:uiPriority w:val="99"/>
    <w:unhideWhenUsed/>
    <w:rsid w:val="00257996"/>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2.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14</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bilal.yousuf</dc:creator>
  <cp:lastModifiedBy>Mohammed Nadeem Ghauri</cp:lastModifiedBy>
  <cp:revision>57</cp:revision>
  <dcterms:created xsi:type="dcterms:W3CDTF">2020-01-16T04:53:00Z</dcterms:created>
  <dcterms:modified xsi:type="dcterms:W3CDTF">2021-03-01T06:53:00Z</dcterms:modified>
</cp:coreProperties>
</file>